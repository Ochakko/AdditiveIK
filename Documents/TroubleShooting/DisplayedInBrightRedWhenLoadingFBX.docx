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94FC9" w14:textId="149A9DF6" w:rsidR="00A9204E" w:rsidRDefault="00DA3671">
      <w:pPr>
        <w:rPr>
          <w:rFonts w:eastAsia="Meiryo UI"/>
        </w:rPr>
      </w:pPr>
      <w:proofErr w:type="spellStart"/>
      <w:r>
        <w:rPr>
          <w:rFonts w:eastAsia="Meiryo UI" w:hint="eastAsia"/>
        </w:rPr>
        <w:t>VRoid</w:t>
      </w:r>
      <w:proofErr w:type="spellEnd"/>
      <w:r>
        <w:rPr>
          <w:rFonts w:eastAsia="Meiryo UI" w:hint="eastAsia"/>
        </w:rPr>
        <w:t>から変換した</w:t>
      </w:r>
      <w:proofErr w:type="spellStart"/>
      <w:r>
        <w:rPr>
          <w:rFonts w:eastAsia="Meiryo UI" w:hint="eastAsia"/>
        </w:rPr>
        <w:t>fbx</w:t>
      </w:r>
      <w:proofErr w:type="spellEnd"/>
      <w:r>
        <w:rPr>
          <w:rFonts w:eastAsia="Meiryo UI" w:hint="eastAsia"/>
        </w:rPr>
        <w:t>を読み込んだときに真っ赤に表示される場合</w:t>
      </w:r>
    </w:p>
    <w:p w14:paraId="4C75754E" w14:textId="2C9BCD3F" w:rsidR="00DA3671" w:rsidRDefault="007062A2">
      <w:pPr>
        <w:rPr>
          <w:rFonts w:eastAsia="Meiryo UI" w:hint="eastAsia"/>
        </w:rPr>
      </w:pPr>
      <w:proofErr w:type="spellStart"/>
      <w:r>
        <w:rPr>
          <w:rFonts w:eastAsia="Meiryo UI" w:hint="eastAsia"/>
        </w:rPr>
        <w:t>D</w:t>
      </w:r>
      <w:r w:rsidRPr="007062A2">
        <w:rPr>
          <w:rFonts w:eastAsia="Meiryo UI"/>
        </w:rPr>
        <w:t>isplayed</w:t>
      </w:r>
      <w:r>
        <w:rPr>
          <w:rFonts w:eastAsia="Meiryo UI" w:hint="eastAsia"/>
        </w:rPr>
        <w:t>I</w:t>
      </w:r>
      <w:r w:rsidRPr="007062A2">
        <w:rPr>
          <w:rFonts w:eastAsia="Meiryo UI"/>
        </w:rPr>
        <w:t>n</w:t>
      </w:r>
      <w:r>
        <w:rPr>
          <w:rFonts w:eastAsia="Meiryo UI" w:hint="eastAsia"/>
        </w:rPr>
        <w:t>B</w:t>
      </w:r>
      <w:r w:rsidRPr="007062A2">
        <w:rPr>
          <w:rFonts w:eastAsia="Meiryo UI"/>
        </w:rPr>
        <w:t>right</w:t>
      </w:r>
      <w:r>
        <w:rPr>
          <w:rFonts w:eastAsia="Meiryo UI" w:hint="eastAsia"/>
        </w:rPr>
        <w:t>R</w:t>
      </w:r>
      <w:r w:rsidRPr="007062A2">
        <w:rPr>
          <w:rFonts w:eastAsia="Meiryo UI"/>
        </w:rPr>
        <w:t>ed</w:t>
      </w:r>
      <w:r>
        <w:rPr>
          <w:rFonts w:eastAsia="Meiryo UI" w:hint="eastAsia"/>
        </w:rPr>
        <w:t>W</w:t>
      </w:r>
      <w:r w:rsidRPr="007062A2">
        <w:rPr>
          <w:rFonts w:eastAsia="Meiryo UI"/>
        </w:rPr>
        <w:t>hen</w:t>
      </w:r>
      <w:r>
        <w:rPr>
          <w:rFonts w:eastAsia="Meiryo UI" w:hint="eastAsia"/>
        </w:rPr>
        <w:t>L</w:t>
      </w:r>
      <w:r w:rsidRPr="007062A2">
        <w:rPr>
          <w:rFonts w:eastAsia="Meiryo UI"/>
        </w:rPr>
        <w:t>oading</w:t>
      </w:r>
      <w:r>
        <w:rPr>
          <w:rFonts w:eastAsia="Meiryo UI" w:hint="eastAsia"/>
        </w:rPr>
        <w:t>FBX</w:t>
      </w:r>
      <w:proofErr w:type="spellEnd"/>
    </w:p>
    <w:p w14:paraId="6C546485" w14:textId="77777777" w:rsidR="007062A2" w:rsidRDefault="007062A2">
      <w:pPr>
        <w:rPr>
          <w:rFonts w:eastAsia="Meiryo UI"/>
        </w:rPr>
      </w:pPr>
    </w:p>
    <w:p w14:paraId="4F6DF210" w14:textId="77777777" w:rsidR="007062A2" w:rsidRDefault="007062A2">
      <w:pPr>
        <w:rPr>
          <w:rFonts w:eastAsia="Meiryo UI" w:hint="eastAsia"/>
        </w:rPr>
      </w:pPr>
    </w:p>
    <w:p w14:paraId="2477D37A" w14:textId="790F809C" w:rsidR="00DA3671" w:rsidRDefault="00DA3671">
      <w:pPr>
        <w:rPr>
          <w:rFonts w:eastAsia="Meiryo UI"/>
        </w:rPr>
      </w:pPr>
      <w:proofErr w:type="spellStart"/>
      <w:r>
        <w:rPr>
          <w:rFonts w:eastAsia="Meiryo UI" w:hint="eastAsia"/>
        </w:rPr>
        <w:t>VRoid</w:t>
      </w:r>
      <w:proofErr w:type="spellEnd"/>
      <w:r>
        <w:rPr>
          <w:rFonts w:eastAsia="Meiryo UI" w:hint="eastAsia"/>
        </w:rPr>
        <w:t>を</w:t>
      </w:r>
      <w:proofErr w:type="spellStart"/>
      <w:r>
        <w:rPr>
          <w:rFonts w:eastAsia="Meiryo UI" w:hint="eastAsia"/>
        </w:rPr>
        <w:t>fbx</w:t>
      </w:r>
      <w:proofErr w:type="spellEnd"/>
      <w:r>
        <w:rPr>
          <w:rFonts w:eastAsia="Meiryo UI" w:hint="eastAsia"/>
        </w:rPr>
        <w:t>にする手順としては</w:t>
      </w:r>
    </w:p>
    <w:p w14:paraId="5AE9735C" w14:textId="19AF314A" w:rsidR="00DA3671" w:rsidRDefault="00DA3671">
      <w:pPr>
        <w:rPr>
          <w:rFonts w:eastAsia="Meiryo UI"/>
        </w:rPr>
      </w:pPr>
      <w:r>
        <w:rPr>
          <w:rFonts w:eastAsia="Meiryo UI" w:hint="eastAsia"/>
        </w:rPr>
        <w:t>まず</w:t>
      </w:r>
      <w:proofErr w:type="spellStart"/>
      <w:r>
        <w:rPr>
          <w:rFonts w:eastAsia="Meiryo UI" w:hint="eastAsia"/>
        </w:rPr>
        <w:t>VRoidStudio</w:t>
      </w:r>
      <w:proofErr w:type="spellEnd"/>
      <w:r>
        <w:rPr>
          <w:rFonts w:eastAsia="Meiryo UI" w:hint="eastAsia"/>
        </w:rPr>
        <w:t>で</w:t>
      </w:r>
      <w:proofErr w:type="spellStart"/>
      <w:r>
        <w:rPr>
          <w:rFonts w:eastAsia="Meiryo UI" w:hint="eastAsia"/>
        </w:rPr>
        <w:t>vrm</w:t>
      </w:r>
      <w:proofErr w:type="spellEnd"/>
      <w:r>
        <w:rPr>
          <w:rFonts w:eastAsia="Meiryo UI" w:hint="eastAsia"/>
        </w:rPr>
        <w:t>を出力し、その</w:t>
      </w:r>
      <w:proofErr w:type="spellStart"/>
      <w:r>
        <w:rPr>
          <w:rFonts w:eastAsia="Meiryo UI" w:hint="eastAsia"/>
        </w:rPr>
        <w:t>vrm</w:t>
      </w:r>
      <w:proofErr w:type="spellEnd"/>
      <w:r>
        <w:rPr>
          <w:rFonts w:eastAsia="Meiryo UI" w:hint="eastAsia"/>
        </w:rPr>
        <w:t>をUnity3Dで読み込みます</w:t>
      </w:r>
    </w:p>
    <w:p w14:paraId="0BC032BC" w14:textId="7219F887" w:rsidR="00DA3671" w:rsidRDefault="00DA3671">
      <w:pPr>
        <w:rPr>
          <w:rFonts w:eastAsia="Meiryo UI"/>
        </w:rPr>
      </w:pPr>
      <w:r>
        <w:rPr>
          <w:rFonts w:eastAsia="Meiryo UI" w:hint="eastAsia"/>
        </w:rPr>
        <w:t>続いてUnity3Dの</w:t>
      </w:r>
      <w:proofErr w:type="spellStart"/>
      <w:r>
        <w:rPr>
          <w:rFonts w:eastAsia="Meiryo UI" w:hint="eastAsia"/>
        </w:rPr>
        <w:t>FbxExporter</w:t>
      </w:r>
      <w:proofErr w:type="spellEnd"/>
      <w:r>
        <w:rPr>
          <w:rFonts w:eastAsia="Meiryo UI" w:hint="eastAsia"/>
        </w:rPr>
        <w:t>で</w:t>
      </w:r>
      <w:proofErr w:type="spellStart"/>
      <w:r>
        <w:rPr>
          <w:rFonts w:eastAsia="Meiryo UI" w:hint="eastAsia"/>
        </w:rPr>
        <w:t>fbx</w:t>
      </w:r>
      <w:proofErr w:type="spellEnd"/>
      <w:r>
        <w:rPr>
          <w:rFonts w:eastAsia="Meiryo UI" w:hint="eastAsia"/>
        </w:rPr>
        <w:t>を出力します</w:t>
      </w:r>
    </w:p>
    <w:p w14:paraId="2C640C4B" w14:textId="77777777" w:rsidR="00DA3671" w:rsidRDefault="00DA3671">
      <w:pPr>
        <w:rPr>
          <w:rFonts w:eastAsia="Meiryo UI"/>
        </w:rPr>
      </w:pPr>
    </w:p>
    <w:p w14:paraId="47EC489E" w14:textId="714222F6" w:rsidR="00DA3671" w:rsidRDefault="00DA3671">
      <w:pPr>
        <w:rPr>
          <w:rFonts w:eastAsia="Meiryo UI"/>
        </w:rPr>
      </w:pPr>
      <w:r>
        <w:rPr>
          <w:rFonts w:eastAsia="Meiryo UI" w:hint="eastAsia"/>
        </w:rPr>
        <w:t>上記手順において</w:t>
      </w:r>
      <w:proofErr w:type="spellStart"/>
      <w:r>
        <w:rPr>
          <w:rFonts w:eastAsia="Meiryo UI" w:hint="eastAsia"/>
        </w:rPr>
        <w:t>vrm</w:t>
      </w:r>
      <w:proofErr w:type="spellEnd"/>
      <w:r>
        <w:rPr>
          <w:rFonts w:eastAsia="Meiryo UI" w:hint="eastAsia"/>
        </w:rPr>
        <w:t>を出力する際にVRM1.0を選択した場合に、今までの</w:t>
      </w:r>
      <w:proofErr w:type="spellStart"/>
      <w:r>
        <w:rPr>
          <w:rFonts w:eastAsia="Meiryo UI" w:hint="eastAsia"/>
        </w:rPr>
        <w:t>AdditiveIK</w:t>
      </w:r>
      <w:proofErr w:type="spellEnd"/>
      <w:r>
        <w:rPr>
          <w:rFonts w:eastAsia="Meiryo UI" w:hint="eastAsia"/>
        </w:rPr>
        <w:t>では問題が起きていました　症状としてはテクスチャが読み込まれていませんでした</w:t>
      </w:r>
    </w:p>
    <w:p w14:paraId="7EB06967" w14:textId="77777777" w:rsidR="00DA3671" w:rsidRDefault="00DA3671">
      <w:pPr>
        <w:rPr>
          <w:rFonts w:eastAsia="Meiryo UI"/>
        </w:rPr>
      </w:pPr>
    </w:p>
    <w:p w14:paraId="3B507A32" w14:textId="23C1413E" w:rsidR="00DA3671" w:rsidRDefault="00DA3671">
      <w:pPr>
        <w:rPr>
          <w:rFonts w:eastAsia="Meiryo UI"/>
        </w:rPr>
      </w:pPr>
      <w:r>
        <w:rPr>
          <w:rFonts w:eastAsia="Meiryo UI" w:hint="eastAsia"/>
        </w:rPr>
        <w:t>AdditiveIK1.0.0.34で上記問題は解決します</w:t>
      </w:r>
    </w:p>
    <w:p w14:paraId="748E1FA2" w14:textId="0B40CCF5" w:rsidR="00DA3671" w:rsidRDefault="00DA3671">
      <w:pPr>
        <w:rPr>
          <w:rFonts w:eastAsia="Meiryo UI"/>
        </w:rPr>
      </w:pPr>
      <w:r>
        <w:rPr>
          <w:rFonts w:eastAsia="Meiryo UI" w:hint="eastAsia"/>
        </w:rPr>
        <w:t>Unity3Dの</w:t>
      </w:r>
      <w:proofErr w:type="spellStart"/>
      <w:r>
        <w:rPr>
          <w:rFonts w:eastAsia="Meiryo UI" w:hint="eastAsia"/>
        </w:rPr>
        <w:t>FbxExporter</w:t>
      </w:r>
      <w:proofErr w:type="spellEnd"/>
      <w:r>
        <w:rPr>
          <w:rFonts w:eastAsia="Meiryo UI" w:hint="eastAsia"/>
        </w:rPr>
        <w:t>で</w:t>
      </w:r>
      <w:proofErr w:type="spellStart"/>
      <w:r>
        <w:rPr>
          <w:rFonts w:eastAsia="Meiryo UI" w:hint="eastAsia"/>
        </w:rPr>
        <w:t>fbx</w:t>
      </w:r>
      <w:proofErr w:type="spellEnd"/>
      <w:r>
        <w:rPr>
          <w:rFonts w:eastAsia="Meiryo UI" w:hint="eastAsia"/>
        </w:rPr>
        <w:t>出力する際に図１のようにEmbed Textureオプションをオンにします</w:t>
      </w:r>
    </w:p>
    <w:p w14:paraId="33CC1D07" w14:textId="77777777" w:rsidR="00DA3671" w:rsidRDefault="00DA3671">
      <w:pPr>
        <w:rPr>
          <w:rFonts w:eastAsia="Meiryo UI"/>
        </w:rPr>
      </w:pPr>
    </w:p>
    <w:p w14:paraId="7CA1EF2B" w14:textId="6C749FA4" w:rsidR="00DA3671" w:rsidRDefault="00DA3671">
      <w:pPr>
        <w:rPr>
          <w:rFonts w:eastAsia="Meiryo UI"/>
        </w:rPr>
      </w:pPr>
      <w:r>
        <w:rPr>
          <w:rFonts w:eastAsia="Meiryo UI"/>
          <w:noProof/>
        </w:rPr>
        <w:drawing>
          <wp:inline distT="0" distB="0" distL="0" distR="0" wp14:anchorId="1865B29B" wp14:editId="64B4B083">
            <wp:extent cx="2892449" cy="3948546"/>
            <wp:effectExtent l="0" t="0" r="3175" b="0"/>
            <wp:docPr id="447547469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27" cy="396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8DCDC" w14:textId="685F0A60" w:rsidR="00DA3671" w:rsidRDefault="00DA3671">
      <w:pPr>
        <w:rPr>
          <w:rFonts w:eastAsia="Meiryo UI"/>
        </w:rPr>
      </w:pPr>
      <w:r>
        <w:rPr>
          <w:rFonts w:eastAsia="Meiryo UI" w:hint="eastAsia"/>
        </w:rPr>
        <w:t>図１　Unity3Dの</w:t>
      </w:r>
      <w:proofErr w:type="spellStart"/>
      <w:r>
        <w:rPr>
          <w:rFonts w:eastAsia="Meiryo UI" w:hint="eastAsia"/>
        </w:rPr>
        <w:t>FbxExporter</w:t>
      </w:r>
      <w:proofErr w:type="spellEnd"/>
      <w:r>
        <w:rPr>
          <w:rFonts w:eastAsia="Meiryo UI" w:hint="eastAsia"/>
        </w:rPr>
        <w:t>のウインドウ</w:t>
      </w:r>
    </w:p>
    <w:p w14:paraId="1648925D" w14:textId="77777777" w:rsidR="00DA3671" w:rsidRDefault="00DA3671">
      <w:pPr>
        <w:rPr>
          <w:rFonts w:eastAsia="Meiryo UI"/>
        </w:rPr>
      </w:pPr>
    </w:p>
    <w:p w14:paraId="6C5B2B3D" w14:textId="154225D2" w:rsidR="00DA3671" w:rsidRPr="001E678E" w:rsidRDefault="00DA3671">
      <w:pPr>
        <w:rPr>
          <w:rFonts w:eastAsia="Meiryo UI" w:hint="eastAsia"/>
        </w:rPr>
      </w:pPr>
      <w:r>
        <w:rPr>
          <w:rFonts w:eastAsia="Meiryo UI" w:hint="eastAsia"/>
        </w:rPr>
        <w:t>VRM1.0に対して</w:t>
      </w:r>
      <w:proofErr w:type="spellStart"/>
      <w:r>
        <w:rPr>
          <w:rFonts w:eastAsia="Meiryo UI" w:hint="eastAsia"/>
        </w:rPr>
        <w:t>EmbedTexture</w:t>
      </w:r>
      <w:proofErr w:type="spellEnd"/>
      <w:r>
        <w:rPr>
          <w:rFonts w:eastAsia="Meiryo UI" w:hint="eastAsia"/>
        </w:rPr>
        <w:t>オプションを指定した場合、出力される</w:t>
      </w:r>
      <w:proofErr w:type="spellStart"/>
      <w:r>
        <w:rPr>
          <w:rFonts w:eastAsia="Meiryo UI" w:hint="eastAsia"/>
        </w:rPr>
        <w:t>fbx</w:t>
      </w:r>
      <w:proofErr w:type="spellEnd"/>
      <w:r>
        <w:rPr>
          <w:rFonts w:eastAsia="Meiryo UI" w:hint="eastAsia"/>
        </w:rPr>
        <w:t>ファイルに</w:t>
      </w:r>
      <w:proofErr w:type="spellStart"/>
      <w:r>
        <w:rPr>
          <w:rFonts w:eastAsia="Meiryo UI" w:hint="eastAsia"/>
        </w:rPr>
        <w:t>vrm</w:t>
      </w:r>
      <w:proofErr w:type="spellEnd"/>
      <w:r>
        <w:rPr>
          <w:rFonts w:eastAsia="Meiryo UI" w:hint="eastAsia"/>
        </w:rPr>
        <w:t>ファイルが内包されます　その内包された</w:t>
      </w:r>
      <w:proofErr w:type="spellStart"/>
      <w:r>
        <w:rPr>
          <w:rFonts w:eastAsia="Meiryo UI" w:hint="eastAsia"/>
        </w:rPr>
        <w:t>vrm</w:t>
      </w:r>
      <w:proofErr w:type="spellEnd"/>
      <w:r>
        <w:rPr>
          <w:rFonts w:eastAsia="Meiryo UI" w:hint="eastAsia"/>
        </w:rPr>
        <w:t>の中にテクスチャファイルが入っているので</w:t>
      </w:r>
      <w:proofErr w:type="spellStart"/>
      <w:r>
        <w:rPr>
          <w:rFonts w:eastAsia="Meiryo UI" w:hint="eastAsia"/>
        </w:rPr>
        <w:t>AdditiveIK</w:t>
      </w:r>
      <w:proofErr w:type="spellEnd"/>
      <w:r>
        <w:rPr>
          <w:rFonts w:eastAsia="Meiryo UI" w:hint="eastAsia"/>
        </w:rPr>
        <w:t>でそれを読み込むようにしました</w:t>
      </w:r>
    </w:p>
    <w:sectPr w:rsidR="00DA3671" w:rsidRPr="001E678E" w:rsidSect="001B664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6826F1" w14:textId="77777777" w:rsidR="000D496B" w:rsidRDefault="000D496B" w:rsidP="001E678E">
      <w:r>
        <w:separator/>
      </w:r>
    </w:p>
  </w:endnote>
  <w:endnote w:type="continuationSeparator" w:id="0">
    <w:p w14:paraId="6E0B1C8E" w14:textId="77777777" w:rsidR="000D496B" w:rsidRDefault="000D496B" w:rsidP="001E6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altName w:val="Meiryo UI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5E1D90" w14:textId="77777777" w:rsidR="000D496B" w:rsidRDefault="000D496B" w:rsidP="001E678E">
      <w:r>
        <w:separator/>
      </w:r>
    </w:p>
  </w:footnote>
  <w:footnote w:type="continuationSeparator" w:id="0">
    <w:p w14:paraId="144D8F51" w14:textId="77777777" w:rsidR="000D496B" w:rsidRDefault="000D496B" w:rsidP="001E6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BE6749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EB8E09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101F5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646BAB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E0B02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A2F5E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E2B71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32AD7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4DC8D9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58E07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6290B4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6E07C6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記事 %1.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94D4917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eiryo UI" w:hAnsi="Meiryo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55073614">
    <w:abstractNumId w:val="22"/>
  </w:num>
  <w:num w:numId="2" w16cid:durableId="1918516749">
    <w:abstractNumId w:val="14"/>
  </w:num>
  <w:num w:numId="3" w16cid:durableId="215356344">
    <w:abstractNumId w:val="10"/>
  </w:num>
  <w:num w:numId="4" w16cid:durableId="991833108">
    <w:abstractNumId w:val="24"/>
  </w:num>
  <w:num w:numId="5" w16cid:durableId="392775088">
    <w:abstractNumId w:val="15"/>
  </w:num>
  <w:num w:numId="6" w16cid:durableId="1458110606">
    <w:abstractNumId w:val="18"/>
  </w:num>
  <w:num w:numId="7" w16cid:durableId="1606690822">
    <w:abstractNumId w:val="20"/>
  </w:num>
  <w:num w:numId="8" w16cid:durableId="640501955">
    <w:abstractNumId w:val="9"/>
  </w:num>
  <w:num w:numId="9" w16cid:durableId="1184175817">
    <w:abstractNumId w:val="7"/>
  </w:num>
  <w:num w:numId="10" w16cid:durableId="930165926">
    <w:abstractNumId w:val="6"/>
  </w:num>
  <w:num w:numId="11" w16cid:durableId="262225359">
    <w:abstractNumId w:val="5"/>
  </w:num>
  <w:num w:numId="12" w16cid:durableId="909314591">
    <w:abstractNumId w:val="4"/>
  </w:num>
  <w:num w:numId="13" w16cid:durableId="170489777">
    <w:abstractNumId w:val="8"/>
  </w:num>
  <w:num w:numId="14" w16cid:durableId="560676414">
    <w:abstractNumId w:val="3"/>
  </w:num>
  <w:num w:numId="15" w16cid:durableId="1670405044">
    <w:abstractNumId w:val="2"/>
  </w:num>
  <w:num w:numId="16" w16cid:durableId="895624922">
    <w:abstractNumId w:val="1"/>
  </w:num>
  <w:num w:numId="17" w16cid:durableId="1915360049">
    <w:abstractNumId w:val="0"/>
  </w:num>
  <w:num w:numId="18" w16cid:durableId="337775567">
    <w:abstractNumId w:val="16"/>
  </w:num>
  <w:num w:numId="19" w16cid:durableId="1821651196">
    <w:abstractNumId w:val="17"/>
  </w:num>
  <w:num w:numId="20" w16cid:durableId="1966620051">
    <w:abstractNumId w:val="23"/>
  </w:num>
  <w:num w:numId="21" w16cid:durableId="968508377">
    <w:abstractNumId w:val="19"/>
  </w:num>
  <w:num w:numId="22" w16cid:durableId="1891332942">
    <w:abstractNumId w:val="13"/>
  </w:num>
  <w:num w:numId="23" w16cid:durableId="18362595">
    <w:abstractNumId w:val="25"/>
  </w:num>
  <w:num w:numId="24" w16cid:durableId="1152673365">
    <w:abstractNumId w:val="12"/>
  </w:num>
  <w:num w:numId="25" w16cid:durableId="320738951">
    <w:abstractNumId w:val="11"/>
  </w:num>
  <w:num w:numId="26" w16cid:durableId="7039886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bordersDoNotSurroundHeader/>
  <w:bordersDoNotSurroundFooter/>
  <w:proofState w:spelling="clean" w:grammar="dirty"/>
  <w:attachedTemplate r:id="rId1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671"/>
    <w:rsid w:val="000D496B"/>
    <w:rsid w:val="001B664C"/>
    <w:rsid w:val="001E678E"/>
    <w:rsid w:val="00247B89"/>
    <w:rsid w:val="004E108E"/>
    <w:rsid w:val="00645252"/>
    <w:rsid w:val="006D3D74"/>
    <w:rsid w:val="007062A2"/>
    <w:rsid w:val="0072735C"/>
    <w:rsid w:val="0083569A"/>
    <w:rsid w:val="00A9204E"/>
    <w:rsid w:val="00DA3671"/>
    <w:rsid w:val="00DC2CC1"/>
    <w:rsid w:val="00EE596A"/>
    <w:rsid w:val="00FB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2CF705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ＭＳ 明朝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E678E"/>
    <w:rPr>
      <w:rFonts w:ascii="Meiryo UI" w:hAnsi="Meiryo UI"/>
    </w:rPr>
  </w:style>
  <w:style w:type="paragraph" w:styleId="1">
    <w:name w:val="heading 1"/>
    <w:basedOn w:val="a2"/>
    <w:next w:val="a2"/>
    <w:link w:val="10"/>
    <w:uiPriority w:val="9"/>
    <w:qFormat/>
    <w:rsid w:val="001E678E"/>
    <w:pPr>
      <w:keepNext/>
      <w:keepLines/>
      <w:spacing w:before="240"/>
      <w:outlineLvl w:val="0"/>
    </w:pPr>
    <w:rPr>
      <w:rFonts w:eastAsiaTheme="majorEastAsia"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1E678E"/>
    <w:pPr>
      <w:keepNext/>
      <w:keepLines/>
      <w:spacing w:before="40"/>
      <w:outlineLvl w:val="1"/>
    </w:pPr>
    <w:rPr>
      <w:rFonts w:eastAsiaTheme="majorEastAsia"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1E678E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1E678E"/>
    <w:pPr>
      <w:keepNext/>
      <w:keepLines/>
      <w:spacing w:before="40"/>
      <w:outlineLvl w:val="3"/>
    </w:pPr>
    <w:rPr>
      <w:rFonts w:eastAsiaTheme="majorEastAsia"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1E678E"/>
    <w:pPr>
      <w:keepNext/>
      <w:keepLines/>
      <w:spacing w:before="40"/>
      <w:outlineLvl w:val="4"/>
    </w:pPr>
    <w:rPr>
      <w:rFonts w:eastAsiaTheme="majorEastAsia" w:cstheme="majorBidi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1E678E"/>
    <w:pPr>
      <w:keepNext/>
      <w:keepLines/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1E678E"/>
    <w:pPr>
      <w:keepNext/>
      <w:keepLines/>
      <w:spacing w:before="4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1E678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1E678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見出し 1 (文字)"/>
    <w:basedOn w:val="a3"/>
    <w:link w:val="1"/>
    <w:uiPriority w:val="9"/>
    <w:rsid w:val="001E678E"/>
    <w:rPr>
      <w:rFonts w:ascii="Meiryo UI" w:eastAsiaTheme="majorEastAsia" w:hAnsi="Meiryo UI" w:cstheme="majorBidi"/>
      <w:color w:val="1F4E79" w:themeColor="accent1" w:themeShade="80"/>
      <w:sz w:val="32"/>
      <w:szCs w:val="32"/>
    </w:rPr>
  </w:style>
  <w:style w:type="character" w:customStyle="1" w:styleId="22">
    <w:name w:val="見出し 2 (文字)"/>
    <w:basedOn w:val="a3"/>
    <w:link w:val="21"/>
    <w:uiPriority w:val="9"/>
    <w:rsid w:val="001E678E"/>
    <w:rPr>
      <w:rFonts w:ascii="Meiryo UI" w:eastAsiaTheme="majorEastAsia" w:hAnsi="Meiryo UI" w:cstheme="majorBidi"/>
      <w:color w:val="1F4E79" w:themeColor="accent1" w:themeShade="80"/>
      <w:sz w:val="26"/>
      <w:szCs w:val="26"/>
    </w:rPr>
  </w:style>
  <w:style w:type="character" w:customStyle="1" w:styleId="32">
    <w:name w:val="見出し 3 (文字)"/>
    <w:basedOn w:val="a3"/>
    <w:link w:val="31"/>
    <w:uiPriority w:val="9"/>
    <w:rsid w:val="001E678E"/>
    <w:rPr>
      <w:rFonts w:ascii="Meiryo UI" w:eastAsiaTheme="majorEastAsia" w:hAnsi="Meiryo UI" w:cstheme="majorBidi"/>
      <w:color w:val="1F4D78" w:themeColor="accent1" w:themeShade="7F"/>
      <w:sz w:val="24"/>
      <w:szCs w:val="24"/>
    </w:rPr>
  </w:style>
  <w:style w:type="character" w:customStyle="1" w:styleId="42">
    <w:name w:val="見出し 4 (文字)"/>
    <w:basedOn w:val="a3"/>
    <w:link w:val="41"/>
    <w:uiPriority w:val="9"/>
    <w:rsid w:val="001E678E"/>
    <w:rPr>
      <w:rFonts w:ascii="Meiryo UI" w:eastAsiaTheme="majorEastAsia" w:hAnsi="Meiryo UI" w:cstheme="majorBidi"/>
      <w:i/>
      <w:iCs/>
      <w:color w:val="1F4E79" w:themeColor="accent1" w:themeShade="80"/>
    </w:rPr>
  </w:style>
  <w:style w:type="character" w:customStyle="1" w:styleId="52">
    <w:name w:val="見出し 5 (文字)"/>
    <w:basedOn w:val="a3"/>
    <w:link w:val="51"/>
    <w:uiPriority w:val="9"/>
    <w:rsid w:val="001E678E"/>
    <w:rPr>
      <w:rFonts w:ascii="Meiryo UI" w:eastAsiaTheme="majorEastAsia" w:hAnsi="Meiryo UI" w:cstheme="majorBidi"/>
      <w:color w:val="1F4E79" w:themeColor="accent1" w:themeShade="80"/>
    </w:rPr>
  </w:style>
  <w:style w:type="character" w:customStyle="1" w:styleId="60">
    <w:name w:val="見出し 6 (文字)"/>
    <w:basedOn w:val="a3"/>
    <w:link w:val="6"/>
    <w:uiPriority w:val="9"/>
    <w:rsid w:val="001E678E"/>
    <w:rPr>
      <w:rFonts w:ascii="Meiryo UI" w:eastAsiaTheme="majorEastAsia" w:hAnsi="Meiryo UI" w:cstheme="majorBidi"/>
      <w:color w:val="1F4D78" w:themeColor="accent1" w:themeShade="7F"/>
    </w:rPr>
  </w:style>
  <w:style w:type="character" w:customStyle="1" w:styleId="70">
    <w:name w:val="見出し 7 (文字)"/>
    <w:basedOn w:val="a3"/>
    <w:link w:val="7"/>
    <w:uiPriority w:val="9"/>
    <w:rsid w:val="001E678E"/>
    <w:rPr>
      <w:rFonts w:ascii="Meiryo UI" w:eastAsiaTheme="majorEastAsia" w:hAnsi="Meiryo UI" w:cstheme="majorBidi"/>
      <w:i/>
      <w:iCs/>
      <w:color w:val="1F4D78" w:themeColor="accent1" w:themeShade="7F"/>
    </w:rPr>
  </w:style>
  <w:style w:type="character" w:customStyle="1" w:styleId="80">
    <w:name w:val="見出し 8 (文字)"/>
    <w:basedOn w:val="a3"/>
    <w:link w:val="8"/>
    <w:uiPriority w:val="9"/>
    <w:rsid w:val="001E678E"/>
    <w:rPr>
      <w:rFonts w:ascii="Meiryo UI" w:eastAsiaTheme="majorEastAsia" w:hAnsi="Meiryo UI" w:cstheme="majorBidi"/>
      <w:color w:val="272727" w:themeColor="text1" w:themeTint="D8"/>
      <w:szCs w:val="21"/>
    </w:rPr>
  </w:style>
  <w:style w:type="character" w:customStyle="1" w:styleId="90">
    <w:name w:val="見出し 9 (文字)"/>
    <w:basedOn w:val="a3"/>
    <w:link w:val="9"/>
    <w:uiPriority w:val="9"/>
    <w:rsid w:val="001E678E"/>
    <w:rPr>
      <w:rFonts w:ascii="Meiryo UI" w:eastAsiaTheme="majorEastAsia" w:hAnsi="Meiryo UI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1E678E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7">
    <w:name w:val="表題 (文字)"/>
    <w:basedOn w:val="a3"/>
    <w:link w:val="a6"/>
    <w:uiPriority w:val="10"/>
    <w:rsid w:val="001E678E"/>
    <w:rPr>
      <w:rFonts w:ascii="Meiryo UI" w:eastAsiaTheme="majorEastAsia" w:hAnsi="Meiryo U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1E67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副題 (文字)"/>
    <w:basedOn w:val="a3"/>
    <w:link w:val="a8"/>
    <w:uiPriority w:val="11"/>
    <w:rsid w:val="001E678E"/>
    <w:rPr>
      <w:rFonts w:ascii="Meiryo UI" w:eastAsiaTheme="minorEastAsia" w:hAnsi="Meiryo U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1E678E"/>
    <w:rPr>
      <w:rFonts w:ascii="Meiryo UI" w:eastAsia="Meiryo UI" w:hAnsi="Meiryo U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1E678E"/>
    <w:rPr>
      <w:rFonts w:ascii="Meiryo UI" w:eastAsia="Meiryo UI" w:hAnsi="Meiryo UI"/>
      <w:i/>
      <w:iCs/>
    </w:rPr>
  </w:style>
  <w:style w:type="character" w:styleId="23">
    <w:name w:val="Intense Emphasis"/>
    <w:basedOn w:val="a3"/>
    <w:uiPriority w:val="21"/>
    <w:qFormat/>
    <w:rsid w:val="001E678E"/>
    <w:rPr>
      <w:rFonts w:ascii="Meiryo UI" w:eastAsia="Meiryo UI" w:hAnsi="Meiryo UI"/>
      <w:i/>
      <w:iCs/>
      <w:color w:val="1F4E79" w:themeColor="accent1" w:themeShade="80"/>
    </w:rPr>
  </w:style>
  <w:style w:type="character" w:styleId="ac">
    <w:name w:val="Strong"/>
    <w:basedOn w:val="a3"/>
    <w:uiPriority w:val="22"/>
    <w:qFormat/>
    <w:rsid w:val="001E678E"/>
    <w:rPr>
      <w:rFonts w:ascii="Meiryo UI" w:eastAsia="Meiryo UI" w:hAnsi="Meiryo UI"/>
      <w:b/>
      <w:bCs/>
    </w:rPr>
  </w:style>
  <w:style w:type="paragraph" w:styleId="ad">
    <w:name w:val="Quote"/>
    <w:basedOn w:val="a2"/>
    <w:next w:val="a2"/>
    <w:link w:val="ae"/>
    <w:uiPriority w:val="29"/>
    <w:qFormat/>
    <w:rsid w:val="001E678E"/>
    <w:pPr>
      <w:spacing w:before="200"/>
      <w:ind w:left="864" w:right="864"/>
      <w:jc w:val="center"/>
    </w:pPr>
    <w:rPr>
      <w:rFonts w:eastAsia="Meiryo UI"/>
      <w:i/>
      <w:iCs/>
      <w:color w:val="404040" w:themeColor="text1" w:themeTint="BF"/>
    </w:rPr>
  </w:style>
  <w:style w:type="character" w:customStyle="1" w:styleId="ae">
    <w:name w:val="引用文 (文字)"/>
    <w:basedOn w:val="a3"/>
    <w:link w:val="ad"/>
    <w:uiPriority w:val="29"/>
    <w:rsid w:val="001E678E"/>
    <w:rPr>
      <w:rFonts w:ascii="Meiryo UI" w:eastAsia="Meiryo UI" w:hAnsi="Meiryo UI"/>
      <w:i/>
      <w:iCs/>
      <w:color w:val="404040" w:themeColor="text1" w:themeTint="BF"/>
    </w:rPr>
  </w:style>
  <w:style w:type="paragraph" w:styleId="24">
    <w:name w:val="Intense Quote"/>
    <w:basedOn w:val="a2"/>
    <w:next w:val="a2"/>
    <w:link w:val="25"/>
    <w:uiPriority w:val="30"/>
    <w:qFormat/>
    <w:rsid w:val="001E678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rFonts w:eastAsia="Meiryo UI"/>
      <w:i/>
      <w:iCs/>
      <w:color w:val="1F4E79" w:themeColor="accent1" w:themeShade="80"/>
    </w:rPr>
  </w:style>
  <w:style w:type="character" w:customStyle="1" w:styleId="25">
    <w:name w:val="引用文 2 (文字)"/>
    <w:basedOn w:val="a3"/>
    <w:link w:val="24"/>
    <w:uiPriority w:val="30"/>
    <w:rsid w:val="001E678E"/>
    <w:rPr>
      <w:rFonts w:ascii="Meiryo UI" w:eastAsia="Meiryo UI" w:hAnsi="Meiryo UI"/>
      <w:i/>
      <w:iCs/>
      <w:color w:val="1F4E79" w:themeColor="accent1" w:themeShade="80"/>
    </w:rPr>
  </w:style>
  <w:style w:type="character" w:styleId="af">
    <w:name w:val="Subtle Reference"/>
    <w:basedOn w:val="a3"/>
    <w:uiPriority w:val="31"/>
    <w:qFormat/>
    <w:rsid w:val="001E678E"/>
    <w:rPr>
      <w:rFonts w:ascii="Meiryo UI" w:eastAsia="Meiryo UI" w:hAnsi="Meiryo UI"/>
      <w:smallCaps/>
      <w:color w:val="5A5A5A" w:themeColor="text1" w:themeTint="A5"/>
    </w:rPr>
  </w:style>
  <w:style w:type="character" w:styleId="26">
    <w:name w:val="Intense Reference"/>
    <w:basedOn w:val="a3"/>
    <w:uiPriority w:val="32"/>
    <w:qFormat/>
    <w:rsid w:val="001E678E"/>
    <w:rPr>
      <w:rFonts w:ascii="Meiryo UI" w:eastAsia="Meiryo UI" w:hAnsi="Meiryo UI"/>
      <w:b/>
      <w:bCs/>
      <w:caps w:val="0"/>
      <w:smallCaps/>
      <w:color w:val="1F4E79" w:themeColor="accent1" w:themeShade="80"/>
      <w:spacing w:val="5"/>
    </w:rPr>
  </w:style>
  <w:style w:type="character" w:styleId="af0">
    <w:name w:val="Book Title"/>
    <w:basedOn w:val="a3"/>
    <w:uiPriority w:val="33"/>
    <w:qFormat/>
    <w:rsid w:val="001E678E"/>
    <w:rPr>
      <w:rFonts w:ascii="Meiryo UI" w:eastAsia="Meiryo UI" w:hAnsi="Meiryo UI"/>
      <w:b/>
      <w:bCs/>
      <w:i/>
      <w:iCs/>
      <w:spacing w:val="5"/>
    </w:rPr>
  </w:style>
  <w:style w:type="character" w:styleId="af1">
    <w:name w:val="Hyperlink"/>
    <w:basedOn w:val="a3"/>
    <w:uiPriority w:val="99"/>
    <w:unhideWhenUsed/>
    <w:rsid w:val="001E678E"/>
    <w:rPr>
      <w:rFonts w:ascii="Meiryo UI" w:eastAsia="Meiryo UI" w:hAnsi="Meiryo UI"/>
      <w:color w:val="1F4E79" w:themeColor="accent1" w:themeShade="80"/>
      <w:u w:val="single"/>
    </w:rPr>
  </w:style>
  <w:style w:type="character" w:styleId="af2">
    <w:name w:val="FollowedHyperlink"/>
    <w:basedOn w:val="a3"/>
    <w:uiPriority w:val="99"/>
    <w:unhideWhenUsed/>
    <w:rsid w:val="001E678E"/>
    <w:rPr>
      <w:rFonts w:ascii="Meiryo UI" w:eastAsia="Meiryo UI" w:hAnsi="Meiryo UI"/>
      <w:color w:val="954F72" w:themeColor="followedHyperlink"/>
      <w:u w:val="single"/>
    </w:rPr>
  </w:style>
  <w:style w:type="paragraph" w:styleId="af3">
    <w:name w:val="caption"/>
    <w:basedOn w:val="a2"/>
    <w:next w:val="a2"/>
    <w:uiPriority w:val="35"/>
    <w:unhideWhenUsed/>
    <w:qFormat/>
    <w:rsid w:val="001E678E"/>
    <w:pPr>
      <w:spacing w:after="200"/>
    </w:pPr>
    <w:rPr>
      <w:rFonts w:eastAsia="Meiryo UI"/>
      <w:i/>
      <w:iCs/>
      <w:color w:val="44546A" w:themeColor="text2"/>
      <w:szCs w:val="18"/>
    </w:rPr>
  </w:style>
  <w:style w:type="paragraph" w:styleId="af4">
    <w:name w:val="Balloon Text"/>
    <w:basedOn w:val="a2"/>
    <w:link w:val="af5"/>
    <w:uiPriority w:val="99"/>
    <w:semiHidden/>
    <w:unhideWhenUsed/>
    <w:rsid w:val="001E678E"/>
    <w:rPr>
      <w:rFonts w:eastAsia="Meiryo UI" w:cs="Segoe UI"/>
      <w:szCs w:val="18"/>
    </w:rPr>
  </w:style>
  <w:style w:type="character" w:customStyle="1" w:styleId="af5">
    <w:name w:val="吹き出し (文字)"/>
    <w:basedOn w:val="a3"/>
    <w:link w:val="af4"/>
    <w:uiPriority w:val="99"/>
    <w:semiHidden/>
    <w:rsid w:val="001E678E"/>
    <w:rPr>
      <w:rFonts w:ascii="Meiryo UI" w:eastAsia="Meiryo UI" w:hAnsi="Meiryo UI" w:cs="Segoe UI"/>
      <w:szCs w:val="18"/>
    </w:rPr>
  </w:style>
  <w:style w:type="paragraph" w:styleId="af6">
    <w:name w:val="Block Text"/>
    <w:basedOn w:val="a2"/>
    <w:uiPriority w:val="99"/>
    <w:semiHidden/>
    <w:unhideWhenUsed/>
    <w:rsid w:val="001E678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1E678E"/>
    <w:pPr>
      <w:spacing w:after="120"/>
    </w:pPr>
    <w:rPr>
      <w:rFonts w:eastAsia="Meiryo UI"/>
      <w:szCs w:val="16"/>
    </w:rPr>
  </w:style>
  <w:style w:type="character" w:customStyle="1" w:styleId="34">
    <w:name w:val="本文 3 (文字)"/>
    <w:basedOn w:val="a3"/>
    <w:link w:val="33"/>
    <w:uiPriority w:val="99"/>
    <w:semiHidden/>
    <w:rsid w:val="001E678E"/>
    <w:rPr>
      <w:rFonts w:ascii="Meiryo UI" w:eastAsia="Meiryo UI" w:hAnsi="Meiryo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1E678E"/>
    <w:pPr>
      <w:spacing w:after="120"/>
      <w:ind w:left="360"/>
    </w:pPr>
    <w:rPr>
      <w:rFonts w:eastAsia="Meiryo UI"/>
      <w:szCs w:val="16"/>
    </w:rPr>
  </w:style>
  <w:style w:type="character" w:customStyle="1" w:styleId="36">
    <w:name w:val="本文インデント 3 (文字)"/>
    <w:basedOn w:val="a3"/>
    <w:link w:val="35"/>
    <w:uiPriority w:val="99"/>
    <w:semiHidden/>
    <w:rsid w:val="001E678E"/>
    <w:rPr>
      <w:rFonts w:ascii="Meiryo UI" w:eastAsia="Meiryo UI" w:hAnsi="Meiryo UI"/>
      <w:szCs w:val="16"/>
    </w:rPr>
  </w:style>
  <w:style w:type="character" w:styleId="af7">
    <w:name w:val="annotation reference"/>
    <w:basedOn w:val="a3"/>
    <w:uiPriority w:val="99"/>
    <w:semiHidden/>
    <w:unhideWhenUsed/>
    <w:rsid w:val="001E678E"/>
    <w:rPr>
      <w:rFonts w:ascii="Meiryo UI" w:eastAsia="Meiryo UI" w:hAnsi="Meiryo UI"/>
      <w:sz w:val="22"/>
      <w:szCs w:val="16"/>
    </w:rPr>
  </w:style>
  <w:style w:type="paragraph" w:styleId="af8">
    <w:name w:val="annotation text"/>
    <w:basedOn w:val="a2"/>
    <w:link w:val="af9"/>
    <w:uiPriority w:val="99"/>
    <w:semiHidden/>
    <w:unhideWhenUsed/>
    <w:rsid w:val="001E678E"/>
    <w:rPr>
      <w:rFonts w:eastAsia="Meiryo UI"/>
      <w:szCs w:val="20"/>
    </w:rPr>
  </w:style>
  <w:style w:type="character" w:customStyle="1" w:styleId="af9">
    <w:name w:val="コメント文字列 (文字)"/>
    <w:basedOn w:val="a3"/>
    <w:link w:val="af8"/>
    <w:uiPriority w:val="99"/>
    <w:semiHidden/>
    <w:rsid w:val="001E678E"/>
    <w:rPr>
      <w:rFonts w:ascii="Meiryo UI" w:eastAsia="Meiryo UI" w:hAnsi="Meiryo UI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1E678E"/>
    <w:rPr>
      <w:b/>
      <w:bCs/>
    </w:rPr>
  </w:style>
  <w:style w:type="character" w:customStyle="1" w:styleId="afb">
    <w:name w:val="コメント内容 (文字)"/>
    <w:basedOn w:val="af9"/>
    <w:link w:val="afa"/>
    <w:uiPriority w:val="99"/>
    <w:semiHidden/>
    <w:rsid w:val="001E678E"/>
    <w:rPr>
      <w:rFonts w:ascii="Meiryo UI" w:eastAsia="Meiryo UI" w:hAnsi="Meiryo UI"/>
      <w:b/>
      <w:bCs/>
      <w:szCs w:val="20"/>
    </w:rPr>
  </w:style>
  <w:style w:type="paragraph" w:styleId="afc">
    <w:name w:val="Document Map"/>
    <w:basedOn w:val="a2"/>
    <w:link w:val="afd"/>
    <w:uiPriority w:val="99"/>
    <w:semiHidden/>
    <w:unhideWhenUsed/>
    <w:rsid w:val="001E678E"/>
    <w:rPr>
      <w:rFonts w:eastAsia="Meiryo UI" w:cs="Segoe UI"/>
      <w:szCs w:val="16"/>
    </w:rPr>
  </w:style>
  <w:style w:type="character" w:customStyle="1" w:styleId="afd">
    <w:name w:val="見出しマップ (文字)"/>
    <w:basedOn w:val="a3"/>
    <w:link w:val="afc"/>
    <w:uiPriority w:val="99"/>
    <w:semiHidden/>
    <w:rsid w:val="001E678E"/>
    <w:rPr>
      <w:rFonts w:ascii="Meiryo UI" w:eastAsia="Meiryo UI" w:hAnsi="Meiryo UI" w:cs="Segoe UI"/>
      <w:szCs w:val="16"/>
    </w:rPr>
  </w:style>
  <w:style w:type="paragraph" w:styleId="afe">
    <w:name w:val="endnote text"/>
    <w:basedOn w:val="a2"/>
    <w:link w:val="aff"/>
    <w:uiPriority w:val="99"/>
    <w:semiHidden/>
    <w:unhideWhenUsed/>
    <w:rsid w:val="001E678E"/>
    <w:rPr>
      <w:rFonts w:eastAsia="Meiryo UI"/>
      <w:szCs w:val="20"/>
    </w:rPr>
  </w:style>
  <w:style w:type="character" w:customStyle="1" w:styleId="aff">
    <w:name w:val="文末脚注文字列 (文字)"/>
    <w:basedOn w:val="a3"/>
    <w:link w:val="afe"/>
    <w:uiPriority w:val="99"/>
    <w:semiHidden/>
    <w:rsid w:val="001E678E"/>
    <w:rPr>
      <w:rFonts w:ascii="Meiryo UI" w:eastAsia="Meiryo UI" w:hAnsi="Meiryo UI"/>
      <w:szCs w:val="20"/>
    </w:rPr>
  </w:style>
  <w:style w:type="paragraph" w:styleId="aff0">
    <w:name w:val="envelope return"/>
    <w:basedOn w:val="a2"/>
    <w:uiPriority w:val="99"/>
    <w:semiHidden/>
    <w:unhideWhenUsed/>
    <w:rsid w:val="001E678E"/>
    <w:rPr>
      <w:rFonts w:eastAsiaTheme="majorEastAsia" w:cstheme="majorBidi"/>
      <w:szCs w:val="20"/>
    </w:rPr>
  </w:style>
  <w:style w:type="paragraph" w:styleId="aff1">
    <w:name w:val="footnote text"/>
    <w:basedOn w:val="a2"/>
    <w:link w:val="aff2"/>
    <w:uiPriority w:val="99"/>
    <w:semiHidden/>
    <w:unhideWhenUsed/>
    <w:rsid w:val="001E678E"/>
    <w:rPr>
      <w:rFonts w:eastAsia="Meiryo UI"/>
      <w:szCs w:val="20"/>
    </w:rPr>
  </w:style>
  <w:style w:type="character" w:customStyle="1" w:styleId="aff2">
    <w:name w:val="脚注文字列 (文字)"/>
    <w:basedOn w:val="a3"/>
    <w:link w:val="aff1"/>
    <w:uiPriority w:val="99"/>
    <w:semiHidden/>
    <w:rsid w:val="001E678E"/>
    <w:rPr>
      <w:rFonts w:ascii="Meiryo UI" w:eastAsia="Meiryo UI" w:hAnsi="Meiryo UI"/>
      <w:szCs w:val="20"/>
    </w:rPr>
  </w:style>
  <w:style w:type="character" w:styleId="HTML">
    <w:name w:val="HTML Code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1E678E"/>
    <w:rPr>
      <w:rFonts w:eastAsia="Meiryo UI"/>
      <w:szCs w:val="20"/>
    </w:rPr>
  </w:style>
  <w:style w:type="character" w:customStyle="1" w:styleId="HTML2">
    <w:name w:val="HTML 書式付き (文字)"/>
    <w:basedOn w:val="a3"/>
    <w:link w:val="HTML1"/>
    <w:uiPriority w:val="99"/>
    <w:semiHidden/>
    <w:rsid w:val="001E678E"/>
    <w:rPr>
      <w:rFonts w:ascii="Meiryo UI" w:eastAsia="Meiryo UI" w:hAnsi="Meiryo UI"/>
      <w:szCs w:val="20"/>
    </w:rPr>
  </w:style>
  <w:style w:type="character" w:styleId="HTML3">
    <w:name w:val="HTML Typewriter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paragraph" w:styleId="aff3">
    <w:name w:val="macro"/>
    <w:link w:val="aff4"/>
    <w:uiPriority w:val="99"/>
    <w:semiHidden/>
    <w:unhideWhenUsed/>
    <w:rsid w:val="001E67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eiryo UI" w:eastAsia="Meiryo UI" w:hAnsi="Meiryo UI"/>
      <w:szCs w:val="20"/>
    </w:rPr>
  </w:style>
  <w:style w:type="character" w:customStyle="1" w:styleId="aff4">
    <w:name w:val="マクロ文字列 (文字)"/>
    <w:basedOn w:val="a3"/>
    <w:link w:val="aff3"/>
    <w:uiPriority w:val="99"/>
    <w:semiHidden/>
    <w:rsid w:val="001E678E"/>
    <w:rPr>
      <w:rFonts w:ascii="Meiryo UI" w:eastAsia="Meiryo UI" w:hAnsi="Meiryo UI"/>
      <w:szCs w:val="20"/>
    </w:rPr>
  </w:style>
  <w:style w:type="paragraph" w:styleId="aff5">
    <w:name w:val="Plain Text"/>
    <w:basedOn w:val="a2"/>
    <w:link w:val="aff6"/>
    <w:uiPriority w:val="99"/>
    <w:semiHidden/>
    <w:unhideWhenUsed/>
    <w:rsid w:val="001E678E"/>
    <w:rPr>
      <w:rFonts w:eastAsia="Meiryo UI"/>
      <w:szCs w:val="21"/>
    </w:rPr>
  </w:style>
  <w:style w:type="character" w:customStyle="1" w:styleId="aff6">
    <w:name w:val="書式なし (文字)"/>
    <w:basedOn w:val="a3"/>
    <w:link w:val="aff5"/>
    <w:uiPriority w:val="99"/>
    <w:semiHidden/>
    <w:rsid w:val="001E678E"/>
    <w:rPr>
      <w:rFonts w:ascii="Meiryo UI" w:eastAsia="Meiryo UI" w:hAnsi="Meiryo UI"/>
      <w:szCs w:val="21"/>
    </w:rPr>
  </w:style>
  <w:style w:type="character" w:styleId="aff7">
    <w:name w:val="Placeholder Text"/>
    <w:basedOn w:val="a3"/>
    <w:uiPriority w:val="99"/>
    <w:semiHidden/>
    <w:rsid w:val="001E678E"/>
    <w:rPr>
      <w:rFonts w:ascii="Meiryo UI" w:eastAsia="Meiryo UI" w:hAnsi="Meiryo UI"/>
      <w:color w:val="3B3838" w:themeColor="background2" w:themeShade="40"/>
    </w:rPr>
  </w:style>
  <w:style w:type="paragraph" w:styleId="aff8">
    <w:name w:val="header"/>
    <w:basedOn w:val="a2"/>
    <w:link w:val="aff9"/>
    <w:uiPriority w:val="99"/>
    <w:unhideWhenUsed/>
    <w:rsid w:val="001E678E"/>
    <w:rPr>
      <w:rFonts w:eastAsia="Meiryo UI"/>
    </w:rPr>
  </w:style>
  <w:style w:type="character" w:customStyle="1" w:styleId="aff9">
    <w:name w:val="ヘッダー (文字)"/>
    <w:basedOn w:val="a3"/>
    <w:link w:val="aff8"/>
    <w:uiPriority w:val="99"/>
    <w:rsid w:val="001E678E"/>
    <w:rPr>
      <w:rFonts w:ascii="Meiryo UI" w:eastAsia="Meiryo UI" w:hAnsi="Meiryo UI"/>
    </w:rPr>
  </w:style>
  <w:style w:type="paragraph" w:styleId="affa">
    <w:name w:val="footer"/>
    <w:basedOn w:val="a2"/>
    <w:link w:val="affb"/>
    <w:uiPriority w:val="99"/>
    <w:unhideWhenUsed/>
    <w:rsid w:val="001E678E"/>
    <w:rPr>
      <w:rFonts w:eastAsia="Meiryo UI"/>
    </w:rPr>
  </w:style>
  <w:style w:type="character" w:customStyle="1" w:styleId="affb">
    <w:name w:val="フッター (文字)"/>
    <w:basedOn w:val="a3"/>
    <w:link w:val="affa"/>
    <w:uiPriority w:val="99"/>
    <w:rsid w:val="001E678E"/>
    <w:rPr>
      <w:rFonts w:ascii="Meiryo UI" w:eastAsia="Meiryo UI" w:hAnsi="Meiryo UI"/>
    </w:rPr>
  </w:style>
  <w:style w:type="paragraph" w:styleId="91">
    <w:name w:val="toc 9"/>
    <w:basedOn w:val="a2"/>
    <w:next w:val="a2"/>
    <w:autoRedefine/>
    <w:uiPriority w:val="39"/>
    <w:semiHidden/>
    <w:unhideWhenUsed/>
    <w:rsid w:val="001E678E"/>
    <w:pPr>
      <w:spacing w:after="120"/>
      <w:ind w:left="1757"/>
    </w:pPr>
  </w:style>
  <w:style w:type="character" w:styleId="affc">
    <w:name w:val="Mention"/>
    <w:basedOn w:val="a3"/>
    <w:uiPriority w:val="99"/>
    <w:semiHidden/>
    <w:unhideWhenUsed/>
    <w:rsid w:val="001E678E"/>
    <w:rPr>
      <w:rFonts w:ascii="Meiryo UI" w:eastAsia="Meiryo UI" w:hAnsi="Meiryo U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1E678E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1E678E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1E678E"/>
    <w:rPr>
      <w:rFonts w:eastAsia="Meiryo UI"/>
      <w:i/>
      <w:iCs/>
    </w:rPr>
  </w:style>
  <w:style w:type="character" w:customStyle="1" w:styleId="HTML6">
    <w:name w:val="HTML アドレス (文字)"/>
    <w:basedOn w:val="a3"/>
    <w:link w:val="HTML5"/>
    <w:uiPriority w:val="99"/>
    <w:semiHidden/>
    <w:rsid w:val="001E678E"/>
    <w:rPr>
      <w:rFonts w:ascii="Meiryo UI" w:eastAsia="Meiryo UI" w:hAnsi="Meiryo UI"/>
      <w:i/>
      <w:iCs/>
    </w:rPr>
  </w:style>
  <w:style w:type="character" w:styleId="HTML7">
    <w:name w:val="HTML Definition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character" w:styleId="HTML8">
    <w:name w:val="HTML Cite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character" w:styleId="HTML9">
    <w:name w:val="HTML Sample"/>
    <w:basedOn w:val="a3"/>
    <w:uiPriority w:val="99"/>
    <w:semiHidden/>
    <w:unhideWhenUsed/>
    <w:rsid w:val="001E678E"/>
    <w:rPr>
      <w:rFonts w:ascii="Meiryo UI" w:eastAsia="Meiryo UI" w:hAnsi="Meiryo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1E678E"/>
    <w:rPr>
      <w:rFonts w:ascii="Meiryo UI" w:eastAsia="Meiryo UI" w:hAnsi="Meiryo UI"/>
    </w:rPr>
  </w:style>
  <w:style w:type="paragraph" w:styleId="11">
    <w:name w:val="toc 1"/>
    <w:basedOn w:val="a2"/>
    <w:next w:val="a2"/>
    <w:autoRedefine/>
    <w:uiPriority w:val="39"/>
    <w:semiHidden/>
    <w:unhideWhenUsed/>
    <w:rsid w:val="001E678E"/>
    <w:pPr>
      <w:spacing w:after="100"/>
    </w:pPr>
  </w:style>
  <w:style w:type="paragraph" w:styleId="27">
    <w:name w:val="toc 2"/>
    <w:basedOn w:val="a2"/>
    <w:next w:val="a2"/>
    <w:autoRedefine/>
    <w:uiPriority w:val="39"/>
    <w:semiHidden/>
    <w:unhideWhenUsed/>
    <w:rsid w:val="001E678E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1E678E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1E678E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1E678E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1E678E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1E678E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1E678E"/>
    <w:pPr>
      <w:spacing w:after="100"/>
      <w:ind w:left="1540"/>
    </w:pPr>
  </w:style>
  <w:style w:type="paragraph" w:styleId="affd">
    <w:name w:val="TOC Heading"/>
    <w:basedOn w:val="1"/>
    <w:next w:val="a2"/>
    <w:uiPriority w:val="39"/>
    <w:semiHidden/>
    <w:unhideWhenUsed/>
    <w:qFormat/>
    <w:rsid w:val="001E678E"/>
    <w:pPr>
      <w:outlineLvl w:val="9"/>
    </w:pPr>
    <w:rPr>
      <w:color w:val="2E74B5" w:themeColor="accent1" w:themeShade="BF"/>
    </w:rPr>
  </w:style>
  <w:style w:type="table" w:styleId="affe">
    <w:name w:val="Table Professional"/>
    <w:basedOn w:val="a4"/>
    <w:uiPriority w:val="99"/>
    <w:semiHidden/>
    <w:unhideWhenUsed/>
    <w:rsid w:val="001E67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62">
    <w:name w:val="Medium List 1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3">
    <w:name w:val="Medium List 1 Accent 1"/>
    <w:basedOn w:val="a4"/>
    <w:uiPriority w:val="65"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64">
    <w:name w:val="Medium List 1 Accent 2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65">
    <w:name w:val="Medium List 1 Accent 3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66">
    <w:name w:val="Medium List 1 Accent 4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67">
    <w:name w:val="Medium List 1 Accent 5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68">
    <w:name w:val="Medium List 1 Accent 6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72">
    <w:name w:val="Medium List 2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1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2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3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4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5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6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4">
    <w:name w:val="Medium Shading 1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1"/>
    <w:basedOn w:val="a4"/>
    <w:uiPriority w:val="63"/>
    <w:rsid w:val="001E678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2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3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8">
    <w:name w:val="Medium Shading 1 Accent 4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5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6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4">
    <w:name w:val="Medium Shading 2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5">
    <w:name w:val="Medium Shading 2 Accent 1"/>
    <w:basedOn w:val="a4"/>
    <w:uiPriority w:val="64"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6">
    <w:name w:val="Medium Shading 2 Accent 2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7">
    <w:name w:val="Medium Shading 2 Accent 3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8">
    <w:name w:val="Medium Shading 2 Accent 4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9">
    <w:name w:val="Medium Shading 2 Accent 5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a">
    <w:name w:val="Medium Shading 2 Accent 6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82">
    <w:name w:val="Medium Grid 1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84">
    <w:name w:val="Medium Grid 1 Accent 2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85">
    <w:name w:val="Medium Grid 1 Accent 3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86">
    <w:name w:val="Medium Grid 1 Accent 4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87">
    <w:name w:val="Medium Grid 1 Accent 5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88">
    <w:name w:val="Medium Grid 1 Accent 6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92">
    <w:name w:val="Medium Grid 2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102">
    <w:name w:val="Medium Grid 3 Accent 2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103">
    <w:name w:val="Medium Grid 3 Accent 3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104">
    <w:name w:val="Medium Grid 3 Accent 4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105">
    <w:name w:val="Medium Grid 3 Accent 5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106">
    <w:name w:val="Medium Grid 3 Accent 6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">
    <w:name w:val="Bibliography"/>
    <w:basedOn w:val="a2"/>
    <w:next w:val="a2"/>
    <w:uiPriority w:val="37"/>
    <w:semiHidden/>
    <w:unhideWhenUsed/>
    <w:rsid w:val="001E678E"/>
  </w:style>
  <w:style w:type="character" w:styleId="afff0">
    <w:name w:val="Hashtag"/>
    <w:basedOn w:val="a3"/>
    <w:uiPriority w:val="99"/>
    <w:semiHidden/>
    <w:unhideWhenUsed/>
    <w:rsid w:val="001E678E"/>
    <w:rPr>
      <w:rFonts w:ascii="Meiryo UI" w:eastAsia="Meiryo UI" w:hAnsi="Meiryo UI"/>
      <w:color w:val="2B579A"/>
      <w:shd w:val="clear" w:color="auto" w:fill="E1DFDD"/>
    </w:rPr>
  </w:style>
  <w:style w:type="paragraph" w:styleId="afff1">
    <w:name w:val="Message Header"/>
    <w:basedOn w:val="a2"/>
    <w:link w:val="afff2"/>
    <w:uiPriority w:val="99"/>
    <w:semiHidden/>
    <w:unhideWhenUsed/>
    <w:rsid w:val="001E67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afff2">
    <w:name w:val="メッセージ見出し (文字)"/>
    <w:basedOn w:val="a3"/>
    <w:link w:val="afff1"/>
    <w:uiPriority w:val="99"/>
    <w:semiHidden/>
    <w:rsid w:val="001E678E"/>
    <w:rPr>
      <w:rFonts w:ascii="Meiryo UI" w:eastAsiaTheme="majorEastAsia" w:hAnsi="Meiryo UI" w:cstheme="majorBidi"/>
      <w:sz w:val="24"/>
      <w:szCs w:val="24"/>
      <w:shd w:val="pct20" w:color="auto" w:fill="auto"/>
    </w:rPr>
  </w:style>
  <w:style w:type="table" w:styleId="afff3">
    <w:name w:val="Table Elegant"/>
    <w:basedOn w:val="a4"/>
    <w:uiPriority w:val="99"/>
    <w:semiHidden/>
    <w:unhideWhenUsed/>
    <w:rsid w:val="001E67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4">
    <w:name w:val="List"/>
    <w:basedOn w:val="a2"/>
    <w:uiPriority w:val="99"/>
    <w:semiHidden/>
    <w:unhideWhenUsed/>
    <w:rsid w:val="001E678E"/>
    <w:pPr>
      <w:ind w:left="360" w:hanging="360"/>
      <w:contextualSpacing/>
    </w:pPr>
  </w:style>
  <w:style w:type="paragraph" w:styleId="28">
    <w:name w:val="List 2"/>
    <w:basedOn w:val="a2"/>
    <w:uiPriority w:val="99"/>
    <w:semiHidden/>
    <w:unhideWhenUsed/>
    <w:rsid w:val="001E678E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1E678E"/>
    <w:pPr>
      <w:ind w:left="1080" w:hanging="360"/>
      <w:contextualSpacing/>
    </w:pPr>
  </w:style>
  <w:style w:type="paragraph" w:styleId="4b">
    <w:name w:val="List 4"/>
    <w:basedOn w:val="a2"/>
    <w:uiPriority w:val="99"/>
    <w:semiHidden/>
    <w:unhideWhenUsed/>
    <w:rsid w:val="001E678E"/>
    <w:pPr>
      <w:ind w:left="1440" w:hanging="360"/>
      <w:contextualSpacing/>
    </w:pPr>
  </w:style>
  <w:style w:type="paragraph" w:styleId="5b">
    <w:name w:val="List 5"/>
    <w:basedOn w:val="a2"/>
    <w:uiPriority w:val="99"/>
    <w:semiHidden/>
    <w:unhideWhenUsed/>
    <w:rsid w:val="001E678E"/>
    <w:pPr>
      <w:ind w:left="1800" w:hanging="360"/>
      <w:contextualSpacing/>
    </w:pPr>
  </w:style>
  <w:style w:type="table" w:styleId="12">
    <w:name w:val="Table List 1"/>
    <w:basedOn w:val="a4"/>
    <w:uiPriority w:val="99"/>
    <w:semiHidden/>
    <w:unhideWhenUsed/>
    <w:rsid w:val="001E67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List 2"/>
    <w:basedOn w:val="a4"/>
    <w:uiPriority w:val="99"/>
    <w:semiHidden/>
    <w:unhideWhenUsed/>
    <w:rsid w:val="001E67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1E67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c">
    <w:name w:val="Table List 5"/>
    <w:basedOn w:val="a4"/>
    <w:uiPriority w:val="99"/>
    <w:semiHidden/>
    <w:unhideWhenUsed/>
    <w:rsid w:val="001E67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9">
    <w:name w:val="Table List 6"/>
    <w:basedOn w:val="a4"/>
    <w:uiPriority w:val="99"/>
    <w:semiHidden/>
    <w:unhideWhenUsed/>
    <w:rsid w:val="001E67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9">
    <w:name w:val="Table List 7"/>
    <w:basedOn w:val="a4"/>
    <w:uiPriority w:val="99"/>
    <w:semiHidden/>
    <w:unhideWhenUsed/>
    <w:rsid w:val="001E67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9">
    <w:name w:val="Table List 8"/>
    <w:basedOn w:val="a4"/>
    <w:uiPriority w:val="99"/>
    <w:semiHidden/>
    <w:unhideWhenUsed/>
    <w:rsid w:val="001E67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5">
    <w:name w:val="List Continue"/>
    <w:basedOn w:val="a2"/>
    <w:uiPriority w:val="99"/>
    <w:semiHidden/>
    <w:unhideWhenUsed/>
    <w:rsid w:val="001E678E"/>
    <w:pPr>
      <w:spacing w:after="120"/>
      <w:ind w:left="360"/>
      <w:contextualSpacing/>
    </w:pPr>
  </w:style>
  <w:style w:type="paragraph" w:styleId="2a">
    <w:name w:val="List Continue 2"/>
    <w:basedOn w:val="a2"/>
    <w:uiPriority w:val="99"/>
    <w:semiHidden/>
    <w:unhideWhenUsed/>
    <w:rsid w:val="001E678E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1E678E"/>
    <w:pPr>
      <w:spacing w:after="120"/>
      <w:ind w:left="1080"/>
      <w:contextualSpacing/>
    </w:pPr>
  </w:style>
  <w:style w:type="paragraph" w:styleId="4d">
    <w:name w:val="List Continue 4"/>
    <w:basedOn w:val="a2"/>
    <w:uiPriority w:val="99"/>
    <w:semiHidden/>
    <w:unhideWhenUsed/>
    <w:rsid w:val="001E678E"/>
    <w:pPr>
      <w:spacing w:after="120"/>
      <w:ind w:left="1440"/>
      <w:contextualSpacing/>
    </w:pPr>
  </w:style>
  <w:style w:type="paragraph" w:styleId="5d">
    <w:name w:val="List Continue 5"/>
    <w:basedOn w:val="a2"/>
    <w:uiPriority w:val="99"/>
    <w:semiHidden/>
    <w:unhideWhenUsed/>
    <w:rsid w:val="001E678E"/>
    <w:pPr>
      <w:spacing w:after="120"/>
      <w:ind w:left="1800"/>
      <w:contextualSpacing/>
    </w:pPr>
  </w:style>
  <w:style w:type="paragraph" w:styleId="afff6">
    <w:name w:val="List Paragraph"/>
    <w:basedOn w:val="a2"/>
    <w:uiPriority w:val="34"/>
    <w:semiHidden/>
    <w:unhideWhenUsed/>
    <w:qFormat/>
    <w:rsid w:val="001E678E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1E678E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1E678E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1E678E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1E678E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1E678E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1E678E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1E678E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1E678E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1E678E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1E678E"/>
    <w:pPr>
      <w:numPr>
        <w:numId w:val="12"/>
      </w:numPr>
      <w:contextualSpacing/>
    </w:pPr>
  </w:style>
  <w:style w:type="table" w:styleId="13">
    <w:name w:val="Table Classic 1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1E67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e">
    <w:name w:val="Table Classic 4"/>
    <w:basedOn w:val="a4"/>
    <w:uiPriority w:val="99"/>
    <w:semiHidden/>
    <w:unhideWhenUsed/>
    <w:rsid w:val="001E67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7">
    <w:name w:val="table of figures"/>
    <w:basedOn w:val="a2"/>
    <w:next w:val="a2"/>
    <w:uiPriority w:val="99"/>
    <w:semiHidden/>
    <w:unhideWhenUsed/>
    <w:rsid w:val="001E678E"/>
  </w:style>
  <w:style w:type="character" w:styleId="afff8">
    <w:name w:val="endnote reference"/>
    <w:basedOn w:val="a3"/>
    <w:uiPriority w:val="99"/>
    <w:semiHidden/>
    <w:unhideWhenUsed/>
    <w:rsid w:val="001E678E"/>
    <w:rPr>
      <w:rFonts w:ascii="Meiryo UI" w:eastAsia="Meiryo UI" w:hAnsi="Meiryo UI"/>
      <w:vertAlign w:val="superscript"/>
    </w:rPr>
  </w:style>
  <w:style w:type="paragraph" w:styleId="afff9">
    <w:name w:val="table of authorities"/>
    <w:basedOn w:val="a2"/>
    <w:next w:val="a2"/>
    <w:uiPriority w:val="99"/>
    <w:semiHidden/>
    <w:unhideWhenUsed/>
    <w:rsid w:val="001E678E"/>
    <w:pPr>
      <w:ind w:left="220" w:hanging="220"/>
    </w:pPr>
  </w:style>
  <w:style w:type="paragraph" w:styleId="afffa">
    <w:name w:val="toa heading"/>
    <w:basedOn w:val="a2"/>
    <w:next w:val="a2"/>
    <w:uiPriority w:val="99"/>
    <w:semiHidden/>
    <w:unhideWhenUsed/>
    <w:rsid w:val="001E678E"/>
    <w:pPr>
      <w:spacing w:before="120"/>
    </w:pPr>
    <w:rPr>
      <w:rFonts w:eastAsiaTheme="majorEastAsia" w:cstheme="majorBidi"/>
      <w:b/>
      <w:bCs/>
      <w:sz w:val="24"/>
      <w:szCs w:val="24"/>
    </w:rPr>
  </w:style>
  <w:style w:type="table" w:styleId="130">
    <w:name w:val="Colorful List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32">
    <w:name w:val="Colorful List Accent 2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33">
    <w:name w:val="Colorful List Accent 3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34">
    <w:name w:val="Colorful List Accent 4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35">
    <w:name w:val="Colorful List Accent 5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36">
    <w:name w:val="Colorful List Accent 6"/>
    <w:basedOn w:val="a4"/>
    <w:uiPriority w:val="72"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4">
    <w:name w:val="Table Colorful 1"/>
    <w:basedOn w:val="a4"/>
    <w:uiPriority w:val="99"/>
    <w:semiHidden/>
    <w:unhideWhenUsed/>
    <w:rsid w:val="001E67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4"/>
    <w:uiPriority w:val="99"/>
    <w:semiHidden/>
    <w:unhideWhenUsed/>
    <w:rsid w:val="001E67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1E67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0">
    <w:name w:val="Colorful Shading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24">
    <w:name w:val="Colorful Shading Accent 4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4"/>
    <w:uiPriority w:val="71"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40">
    <w:name w:val="Colorful Grid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42">
    <w:name w:val="Colorful Grid Accent 2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43">
    <w:name w:val="Colorful Grid Accent 3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44">
    <w:name w:val="Colorful Grid Accent 4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45">
    <w:name w:val="Colorful Grid Accent 5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46">
    <w:name w:val="Colorful Grid Accent 6"/>
    <w:basedOn w:val="a4"/>
    <w:uiPriority w:val="73"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b">
    <w:name w:val="envelope address"/>
    <w:basedOn w:val="a2"/>
    <w:uiPriority w:val="99"/>
    <w:semiHidden/>
    <w:unhideWhenUsed/>
    <w:rsid w:val="001E678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1E678E"/>
    <w:pPr>
      <w:numPr>
        <w:numId w:val="26"/>
      </w:numPr>
    </w:pPr>
  </w:style>
  <w:style w:type="table" w:styleId="15">
    <w:name w:val="Plain Table 1"/>
    <w:basedOn w:val="a4"/>
    <w:uiPriority w:val="41"/>
    <w:rsid w:val="001E67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1E67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1E67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4"/>
    <w:uiPriority w:val="44"/>
    <w:rsid w:val="001E67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e">
    <w:name w:val="Plain Table 5"/>
    <w:basedOn w:val="a4"/>
    <w:uiPriority w:val="45"/>
    <w:rsid w:val="001E67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No Spacing"/>
    <w:uiPriority w:val="1"/>
    <w:qFormat/>
    <w:rsid w:val="001E678E"/>
    <w:rPr>
      <w:rFonts w:ascii="Meiryo UI" w:hAnsi="Meiryo UI"/>
    </w:rPr>
  </w:style>
  <w:style w:type="paragraph" w:styleId="afffd">
    <w:name w:val="Date"/>
    <w:basedOn w:val="a2"/>
    <w:next w:val="a2"/>
    <w:link w:val="afffe"/>
    <w:uiPriority w:val="99"/>
    <w:semiHidden/>
    <w:unhideWhenUsed/>
    <w:rsid w:val="001E678E"/>
    <w:rPr>
      <w:rFonts w:eastAsia="Meiryo UI"/>
    </w:rPr>
  </w:style>
  <w:style w:type="character" w:customStyle="1" w:styleId="afffe">
    <w:name w:val="日付 (文字)"/>
    <w:basedOn w:val="a3"/>
    <w:link w:val="afffd"/>
    <w:uiPriority w:val="99"/>
    <w:semiHidden/>
    <w:rsid w:val="001E678E"/>
    <w:rPr>
      <w:rFonts w:ascii="Meiryo UI" w:eastAsia="Meiryo UI" w:hAnsi="Meiryo UI"/>
    </w:rPr>
  </w:style>
  <w:style w:type="paragraph" w:styleId="Web">
    <w:name w:val="Normal (Web)"/>
    <w:basedOn w:val="a2"/>
    <w:uiPriority w:val="99"/>
    <w:semiHidden/>
    <w:unhideWhenUsed/>
    <w:rsid w:val="001E678E"/>
    <w:rPr>
      <w:rFonts w:cs="Times New Roman"/>
      <w:sz w:val="24"/>
      <w:szCs w:val="24"/>
    </w:rPr>
  </w:style>
  <w:style w:type="character" w:styleId="affff">
    <w:name w:val="Smart Hyperlink"/>
    <w:basedOn w:val="a3"/>
    <w:uiPriority w:val="99"/>
    <w:semiHidden/>
    <w:unhideWhenUsed/>
    <w:rsid w:val="001E678E"/>
    <w:rPr>
      <w:rFonts w:ascii="Meiryo UI" w:eastAsia="Meiryo UI" w:hAnsi="Meiryo UI"/>
      <w:u w:val="dotted"/>
    </w:rPr>
  </w:style>
  <w:style w:type="character" w:styleId="affff0">
    <w:name w:val="Unresolved Mention"/>
    <w:basedOn w:val="a3"/>
    <w:uiPriority w:val="99"/>
    <w:semiHidden/>
    <w:unhideWhenUsed/>
    <w:rsid w:val="001E678E"/>
    <w:rPr>
      <w:rFonts w:ascii="Meiryo UI" w:eastAsia="Meiryo UI" w:hAnsi="Meiryo UI"/>
      <w:color w:val="605E5C"/>
      <w:shd w:val="clear" w:color="auto" w:fill="E1DFDD"/>
    </w:rPr>
  </w:style>
  <w:style w:type="paragraph" w:styleId="affff1">
    <w:name w:val="Body Text"/>
    <w:basedOn w:val="a2"/>
    <w:link w:val="affff2"/>
    <w:uiPriority w:val="99"/>
    <w:semiHidden/>
    <w:unhideWhenUsed/>
    <w:rsid w:val="001E678E"/>
    <w:pPr>
      <w:spacing w:after="120"/>
    </w:pPr>
    <w:rPr>
      <w:rFonts w:eastAsia="Meiryo UI"/>
    </w:rPr>
  </w:style>
  <w:style w:type="character" w:customStyle="1" w:styleId="affff2">
    <w:name w:val="本文 (文字)"/>
    <w:basedOn w:val="a3"/>
    <w:link w:val="affff1"/>
    <w:uiPriority w:val="99"/>
    <w:semiHidden/>
    <w:rsid w:val="001E678E"/>
    <w:rPr>
      <w:rFonts w:ascii="Meiryo UI" w:eastAsia="Meiryo UI" w:hAnsi="Meiryo UI"/>
    </w:rPr>
  </w:style>
  <w:style w:type="paragraph" w:styleId="2e">
    <w:name w:val="Body Text 2"/>
    <w:basedOn w:val="a2"/>
    <w:link w:val="2f"/>
    <w:uiPriority w:val="99"/>
    <w:semiHidden/>
    <w:unhideWhenUsed/>
    <w:rsid w:val="001E678E"/>
    <w:pPr>
      <w:spacing w:after="120" w:line="480" w:lineRule="auto"/>
    </w:pPr>
    <w:rPr>
      <w:rFonts w:eastAsia="Meiryo UI"/>
    </w:rPr>
  </w:style>
  <w:style w:type="character" w:customStyle="1" w:styleId="2f">
    <w:name w:val="本文 2 (文字)"/>
    <w:basedOn w:val="a3"/>
    <w:link w:val="2e"/>
    <w:uiPriority w:val="99"/>
    <w:semiHidden/>
    <w:rsid w:val="001E678E"/>
    <w:rPr>
      <w:rFonts w:ascii="Meiryo UI" w:eastAsia="Meiryo UI" w:hAnsi="Meiryo UI"/>
    </w:rPr>
  </w:style>
  <w:style w:type="paragraph" w:styleId="affff3">
    <w:name w:val="Body Text Indent"/>
    <w:basedOn w:val="a2"/>
    <w:link w:val="affff4"/>
    <w:uiPriority w:val="99"/>
    <w:semiHidden/>
    <w:unhideWhenUsed/>
    <w:rsid w:val="001E678E"/>
    <w:pPr>
      <w:spacing w:after="120"/>
      <w:ind w:left="360"/>
    </w:pPr>
    <w:rPr>
      <w:rFonts w:eastAsia="Meiryo UI"/>
    </w:rPr>
  </w:style>
  <w:style w:type="character" w:customStyle="1" w:styleId="affff4">
    <w:name w:val="本文インデント (文字)"/>
    <w:basedOn w:val="a3"/>
    <w:link w:val="affff3"/>
    <w:uiPriority w:val="99"/>
    <w:semiHidden/>
    <w:rsid w:val="001E678E"/>
    <w:rPr>
      <w:rFonts w:ascii="Meiryo UI" w:eastAsia="Meiryo UI" w:hAnsi="Meiryo UI"/>
    </w:rPr>
  </w:style>
  <w:style w:type="paragraph" w:styleId="2f0">
    <w:name w:val="Body Text Indent 2"/>
    <w:basedOn w:val="a2"/>
    <w:link w:val="2f1"/>
    <w:uiPriority w:val="99"/>
    <w:semiHidden/>
    <w:unhideWhenUsed/>
    <w:rsid w:val="001E678E"/>
    <w:pPr>
      <w:spacing w:after="120" w:line="480" w:lineRule="auto"/>
      <w:ind w:left="360"/>
    </w:pPr>
    <w:rPr>
      <w:rFonts w:eastAsia="Meiryo UI"/>
    </w:rPr>
  </w:style>
  <w:style w:type="character" w:customStyle="1" w:styleId="2f1">
    <w:name w:val="本文インデント 2 (文字)"/>
    <w:basedOn w:val="a3"/>
    <w:link w:val="2f0"/>
    <w:uiPriority w:val="99"/>
    <w:semiHidden/>
    <w:rsid w:val="001E678E"/>
    <w:rPr>
      <w:rFonts w:ascii="Meiryo UI" w:eastAsia="Meiryo UI" w:hAnsi="Meiryo UI"/>
    </w:rPr>
  </w:style>
  <w:style w:type="paragraph" w:styleId="affff5">
    <w:name w:val="Body Text First Indent"/>
    <w:basedOn w:val="affff1"/>
    <w:link w:val="affff6"/>
    <w:uiPriority w:val="99"/>
    <w:semiHidden/>
    <w:unhideWhenUsed/>
    <w:rsid w:val="001E678E"/>
    <w:pPr>
      <w:spacing w:after="0"/>
      <w:ind w:firstLine="360"/>
    </w:pPr>
  </w:style>
  <w:style w:type="character" w:customStyle="1" w:styleId="affff6">
    <w:name w:val="本文字下げ (文字)"/>
    <w:basedOn w:val="affff2"/>
    <w:link w:val="affff5"/>
    <w:uiPriority w:val="99"/>
    <w:semiHidden/>
    <w:rsid w:val="001E678E"/>
    <w:rPr>
      <w:rFonts w:ascii="Meiryo UI" w:eastAsia="Meiryo UI" w:hAnsi="Meiryo UI"/>
    </w:rPr>
  </w:style>
  <w:style w:type="paragraph" w:styleId="2f2">
    <w:name w:val="Body Text First Indent 2"/>
    <w:basedOn w:val="affff3"/>
    <w:link w:val="2f3"/>
    <w:uiPriority w:val="99"/>
    <w:semiHidden/>
    <w:unhideWhenUsed/>
    <w:rsid w:val="001E678E"/>
    <w:pPr>
      <w:spacing w:after="0"/>
      <w:ind w:firstLine="360"/>
    </w:pPr>
  </w:style>
  <w:style w:type="character" w:customStyle="1" w:styleId="2f3">
    <w:name w:val="本文字下げ 2 (文字)"/>
    <w:basedOn w:val="affff4"/>
    <w:link w:val="2f2"/>
    <w:uiPriority w:val="99"/>
    <w:semiHidden/>
    <w:rsid w:val="001E678E"/>
    <w:rPr>
      <w:rFonts w:ascii="Meiryo UI" w:eastAsia="Meiryo UI" w:hAnsi="Meiryo UI"/>
    </w:rPr>
  </w:style>
  <w:style w:type="paragraph" w:styleId="affff7">
    <w:name w:val="Normal Indent"/>
    <w:basedOn w:val="a2"/>
    <w:uiPriority w:val="99"/>
    <w:semiHidden/>
    <w:unhideWhenUsed/>
    <w:rsid w:val="001E678E"/>
    <w:pPr>
      <w:ind w:left="720"/>
    </w:pPr>
  </w:style>
  <w:style w:type="paragraph" w:styleId="affff8">
    <w:name w:val="Note Heading"/>
    <w:basedOn w:val="a2"/>
    <w:next w:val="a2"/>
    <w:link w:val="affff9"/>
    <w:uiPriority w:val="99"/>
    <w:semiHidden/>
    <w:unhideWhenUsed/>
    <w:rsid w:val="001E678E"/>
    <w:rPr>
      <w:rFonts w:eastAsia="Meiryo UI"/>
    </w:rPr>
  </w:style>
  <w:style w:type="character" w:customStyle="1" w:styleId="affff9">
    <w:name w:val="記 (文字)"/>
    <w:basedOn w:val="a3"/>
    <w:link w:val="affff8"/>
    <w:uiPriority w:val="99"/>
    <w:semiHidden/>
    <w:rsid w:val="001E678E"/>
    <w:rPr>
      <w:rFonts w:ascii="Meiryo UI" w:eastAsia="Meiryo UI" w:hAnsi="Meiryo UI"/>
    </w:rPr>
  </w:style>
  <w:style w:type="table" w:styleId="affffa">
    <w:name w:val="Table Contemporary"/>
    <w:basedOn w:val="a4"/>
    <w:uiPriority w:val="99"/>
    <w:semiHidden/>
    <w:unhideWhenUsed/>
    <w:rsid w:val="001E67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f4">
    <w:name w:val="Light List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f5">
    <w:name w:val="Light List Accent 1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2f6">
    <w:name w:val="Light List Accent 2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2f7">
    <w:name w:val="Light List Accent 3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2f8">
    <w:name w:val="Light List Accent 4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2f9">
    <w:name w:val="Light List Accent 5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2fa">
    <w:name w:val="Light List Accent 6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16">
    <w:name w:val="Light Shading"/>
    <w:basedOn w:val="a4"/>
    <w:uiPriority w:val="60"/>
    <w:semiHidden/>
    <w:unhideWhenUsed/>
    <w:rsid w:val="001E67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7">
    <w:name w:val="Light Shading Accent 1"/>
    <w:basedOn w:val="a4"/>
    <w:uiPriority w:val="60"/>
    <w:semiHidden/>
    <w:unhideWhenUsed/>
    <w:rsid w:val="001E678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18">
    <w:name w:val="Light Shading Accent 2"/>
    <w:basedOn w:val="a4"/>
    <w:uiPriority w:val="60"/>
    <w:semiHidden/>
    <w:unhideWhenUsed/>
    <w:rsid w:val="001E678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19">
    <w:name w:val="Light Shading Accent 3"/>
    <w:basedOn w:val="a4"/>
    <w:uiPriority w:val="60"/>
    <w:semiHidden/>
    <w:unhideWhenUsed/>
    <w:rsid w:val="001E678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1a">
    <w:name w:val="Light Shading Accent 4"/>
    <w:basedOn w:val="a4"/>
    <w:uiPriority w:val="60"/>
    <w:semiHidden/>
    <w:unhideWhenUsed/>
    <w:rsid w:val="001E678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1b">
    <w:name w:val="Light Shading Accent 5"/>
    <w:basedOn w:val="a4"/>
    <w:uiPriority w:val="60"/>
    <w:semiHidden/>
    <w:unhideWhenUsed/>
    <w:rsid w:val="001E678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1c">
    <w:name w:val="Light Shading Accent 6"/>
    <w:basedOn w:val="a4"/>
    <w:uiPriority w:val="60"/>
    <w:semiHidden/>
    <w:unhideWhenUsed/>
    <w:rsid w:val="001E678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3e">
    <w:name w:val="Light Grid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f">
    <w:name w:val="Light Grid Accent 1"/>
    <w:basedOn w:val="a4"/>
    <w:uiPriority w:val="62"/>
    <w:rsid w:val="001E678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3f0">
    <w:name w:val="Light Grid Accent 2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3f1">
    <w:name w:val="Light Grid Accent 3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3f2">
    <w:name w:val="Light Grid Accent 4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3f3">
    <w:name w:val="Light Grid Accent 5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3f4">
    <w:name w:val="Light Grid Accent 6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110">
    <w:name w:val="Dark List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112">
    <w:name w:val="Dark List Accent 2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113">
    <w:name w:val="Dark List Accent 3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114">
    <w:name w:val="Dark List Accent 4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115">
    <w:name w:val="Dark List Accent 5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116">
    <w:name w:val="Dark List Accent 6"/>
    <w:basedOn w:val="a4"/>
    <w:uiPriority w:val="70"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d">
    <w:name w:val="List Table 1 Light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List Table 1 Light Accent 1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">
    <w:name w:val="List Table 1 Light Accent 2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">
    <w:name w:val="List Table 1 Light Accent 3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">
    <w:name w:val="List Table 1 Light Accent 4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">
    <w:name w:val="List Table 1 Light Accent 5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">
    <w:name w:val="List Table 1 Light Accent 6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b">
    <w:name w:val="List Table 2"/>
    <w:basedOn w:val="a4"/>
    <w:uiPriority w:val="47"/>
    <w:rsid w:val="001E678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List Table 2 Accent 1"/>
    <w:basedOn w:val="a4"/>
    <w:uiPriority w:val="47"/>
    <w:rsid w:val="001E678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List Table 2 Accent 2"/>
    <w:basedOn w:val="a4"/>
    <w:uiPriority w:val="47"/>
    <w:rsid w:val="001E678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List Table 2 Accent 3"/>
    <w:basedOn w:val="a4"/>
    <w:uiPriority w:val="47"/>
    <w:rsid w:val="001E678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List Table 2 Accent 4"/>
    <w:basedOn w:val="a4"/>
    <w:uiPriority w:val="47"/>
    <w:rsid w:val="001E678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List Table 2 Accent 5"/>
    <w:basedOn w:val="a4"/>
    <w:uiPriority w:val="47"/>
    <w:rsid w:val="001E678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List Table 2 Accent 6"/>
    <w:basedOn w:val="a4"/>
    <w:uiPriority w:val="47"/>
    <w:rsid w:val="001E678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5">
    <w:name w:val="List Table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">
    <w:name w:val="List Table 3 Accent 2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">
    <w:name w:val="List Table 3 Accent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">
    <w:name w:val="List Table 3 Accent 4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">
    <w:name w:val="List Table 3 Accent 5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">
    <w:name w:val="List Table 3 Accent 6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f0">
    <w:name w:val="List Table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f">
    <w:name w:val="List Table 5 Dark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a">
    <w:name w:val="List Table 6 Colorful"/>
    <w:basedOn w:val="a4"/>
    <w:uiPriority w:val="51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a">
    <w:name w:val="List Table 7 Colorful"/>
    <w:basedOn w:val="a4"/>
    <w:uiPriority w:val="52"/>
    <w:rsid w:val="001E678E"/>
    <w:rPr>
      <w:rFonts w:eastAsia="Meiryo UI"/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1E678E"/>
    <w:rPr>
      <w:rFonts w:eastAsia="Meiryo UI"/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1E678E"/>
    <w:rPr>
      <w:rFonts w:eastAsia="Meiryo UI"/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1E678E"/>
    <w:rPr>
      <w:rFonts w:eastAsia="Meiryo UI"/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1E678E"/>
    <w:rPr>
      <w:rFonts w:eastAsia="Meiryo UI"/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1E678E"/>
    <w:rPr>
      <w:rFonts w:eastAsia="Meiryo UI"/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1E678E"/>
    <w:rPr>
      <w:rFonts w:eastAsia="Meiryo UI"/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b">
    <w:name w:val="E-mail Signature"/>
    <w:basedOn w:val="a2"/>
    <w:link w:val="affffc"/>
    <w:uiPriority w:val="99"/>
    <w:semiHidden/>
    <w:unhideWhenUsed/>
    <w:rsid w:val="001E678E"/>
    <w:rPr>
      <w:rFonts w:eastAsia="Meiryo UI"/>
    </w:rPr>
  </w:style>
  <w:style w:type="character" w:customStyle="1" w:styleId="affffc">
    <w:name w:val="電子メール署名 (文字)"/>
    <w:basedOn w:val="a3"/>
    <w:link w:val="affffb"/>
    <w:uiPriority w:val="99"/>
    <w:semiHidden/>
    <w:rsid w:val="001E678E"/>
    <w:rPr>
      <w:rFonts w:ascii="Meiryo UI" w:eastAsia="Meiryo UI" w:hAnsi="Meiryo UI"/>
    </w:rPr>
  </w:style>
  <w:style w:type="paragraph" w:styleId="affffd">
    <w:name w:val="Salutation"/>
    <w:basedOn w:val="a2"/>
    <w:next w:val="a2"/>
    <w:link w:val="affffe"/>
    <w:uiPriority w:val="99"/>
    <w:semiHidden/>
    <w:unhideWhenUsed/>
    <w:rsid w:val="001E678E"/>
    <w:rPr>
      <w:rFonts w:eastAsia="Meiryo UI"/>
    </w:rPr>
  </w:style>
  <w:style w:type="character" w:customStyle="1" w:styleId="affffe">
    <w:name w:val="挨拶文 (文字)"/>
    <w:basedOn w:val="a3"/>
    <w:link w:val="affffd"/>
    <w:uiPriority w:val="99"/>
    <w:semiHidden/>
    <w:rsid w:val="001E678E"/>
    <w:rPr>
      <w:rFonts w:ascii="Meiryo UI" w:eastAsia="Meiryo UI" w:hAnsi="Meiryo UI"/>
    </w:rPr>
  </w:style>
  <w:style w:type="table" w:styleId="1e">
    <w:name w:val="Table Columns 1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4"/>
    <w:uiPriority w:val="99"/>
    <w:semiHidden/>
    <w:unhideWhenUsed/>
    <w:rsid w:val="001E678E"/>
    <w:rPr>
      <w:rFonts w:eastAsia="Meiryo UI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4"/>
    <w:uiPriority w:val="99"/>
    <w:semiHidden/>
    <w:unhideWhenUsed/>
    <w:rsid w:val="001E678E"/>
    <w:rPr>
      <w:rFonts w:eastAsia="Meiryo UI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">
    <w:name w:val="Signature"/>
    <w:basedOn w:val="a2"/>
    <w:link w:val="afffff0"/>
    <w:uiPriority w:val="99"/>
    <w:semiHidden/>
    <w:unhideWhenUsed/>
    <w:rsid w:val="001E678E"/>
    <w:pPr>
      <w:ind w:left="4320"/>
    </w:pPr>
    <w:rPr>
      <w:rFonts w:eastAsia="Meiryo UI"/>
    </w:rPr>
  </w:style>
  <w:style w:type="character" w:customStyle="1" w:styleId="afffff0">
    <w:name w:val="署名 (文字)"/>
    <w:basedOn w:val="a3"/>
    <w:link w:val="afffff"/>
    <w:uiPriority w:val="99"/>
    <w:semiHidden/>
    <w:rsid w:val="001E678E"/>
    <w:rPr>
      <w:rFonts w:ascii="Meiryo UI" w:eastAsia="Meiryo UI" w:hAnsi="Meiryo UI"/>
    </w:rPr>
  </w:style>
  <w:style w:type="table" w:styleId="1f">
    <w:name w:val="Table Simple 1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Simple 2"/>
    <w:basedOn w:val="a4"/>
    <w:uiPriority w:val="99"/>
    <w:semiHidden/>
    <w:unhideWhenUsed/>
    <w:rsid w:val="001E678E"/>
    <w:rPr>
      <w:rFonts w:eastAsia="Meiryo UI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Simple 3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4"/>
    <w:uiPriority w:val="99"/>
    <w:semiHidden/>
    <w:unhideWhenUsed/>
    <w:rsid w:val="001E678E"/>
    <w:rPr>
      <w:rFonts w:eastAsia="Meiryo UI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Subtle 2"/>
    <w:basedOn w:val="a4"/>
    <w:uiPriority w:val="99"/>
    <w:rsid w:val="001E678E"/>
    <w:rPr>
      <w:rFonts w:eastAsia="Meiryo UI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f1">
    <w:name w:val="index 1"/>
    <w:basedOn w:val="a2"/>
    <w:next w:val="a2"/>
    <w:autoRedefine/>
    <w:uiPriority w:val="99"/>
    <w:semiHidden/>
    <w:unhideWhenUsed/>
    <w:rsid w:val="001E678E"/>
    <w:pPr>
      <w:ind w:left="220" w:hanging="220"/>
    </w:pPr>
    <w:rPr>
      <w:rFonts w:eastAsia="Meiryo UI"/>
    </w:rPr>
  </w:style>
  <w:style w:type="paragraph" w:styleId="2ff">
    <w:name w:val="index 2"/>
    <w:basedOn w:val="a2"/>
    <w:next w:val="a2"/>
    <w:autoRedefine/>
    <w:uiPriority w:val="99"/>
    <w:semiHidden/>
    <w:unhideWhenUsed/>
    <w:rsid w:val="001E678E"/>
    <w:pPr>
      <w:ind w:left="440" w:hanging="220"/>
    </w:pPr>
    <w:rPr>
      <w:rFonts w:eastAsia="Meiryo UI"/>
    </w:rPr>
  </w:style>
  <w:style w:type="paragraph" w:styleId="3f8">
    <w:name w:val="index 3"/>
    <w:basedOn w:val="a2"/>
    <w:next w:val="a2"/>
    <w:autoRedefine/>
    <w:uiPriority w:val="99"/>
    <w:semiHidden/>
    <w:unhideWhenUsed/>
    <w:rsid w:val="001E678E"/>
    <w:pPr>
      <w:ind w:left="660" w:hanging="220"/>
    </w:pPr>
    <w:rPr>
      <w:rFonts w:eastAsia="Meiryo UI"/>
    </w:rPr>
  </w:style>
  <w:style w:type="paragraph" w:styleId="4f2">
    <w:name w:val="index 4"/>
    <w:basedOn w:val="a2"/>
    <w:next w:val="a2"/>
    <w:autoRedefine/>
    <w:uiPriority w:val="99"/>
    <w:semiHidden/>
    <w:unhideWhenUsed/>
    <w:rsid w:val="001E678E"/>
    <w:pPr>
      <w:ind w:left="880" w:hanging="220"/>
    </w:pPr>
    <w:rPr>
      <w:rFonts w:eastAsia="Meiryo UI"/>
    </w:rPr>
  </w:style>
  <w:style w:type="paragraph" w:styleId="5f1">
    <w:name w:val="index 5"/>
    <w:basedOn w:val="a2"/>
    <w:next w:val="a2"/>
    <w:autoRedefine/>
    <w:uiPriority w:val="99"/>
    <w:semiHidden/>
    <w:unhideWhenUsed/>
    <w:rsid w:val="001E678E"/>
    <w:pPr>
      <w:ind w:left="1100" w:hanging="220"/>
    </w:pPr>
    <w:rPr>
      <w:rFonts w:eastAsia="Meiryo UI"/>
    </w:rPr>
  </w:style>
  <w:style w:type="paragraph" w:styleId="6b">
    <w:name w:val="index 6"/>
    <w:basedOn w:val="a2"/>
    <w:next w:val="a2"/>
    <w:autoRedefine/>
    <w:uiPriority w:val="99"/>
    <w:semiHidden/>
    <w:unhideWhenUsed/>
    <w:rsid w:val="001E678E"/>
    <w:pPr>
      <w:ind w:left="1320" w:hanging="220"/>
    </w:pPr>
    <w:rPr>
      <w:rFonts w:eastAsia="Meiryo UI"/>
    </w:rPr>
  </w:style>
  <w:style w:type="paragraph" w:styleId="7b">
    <w:name w:val="index 7"/>
    <w:basedOn w:val="a2"/>
    <w:next w:val="a2"/>
    <w:autoRedefine/>
    <w:uiPriority w:val="99"/>
    <w:semiHidden/>
    <w:unhideWhenUsed/>
    <w:rsid w:val="001E678E"/>
    <w:pPr>
      <w:ind w:left="1540" w:hanging="220"/>
    </w:pPr>
    <w:rPr>
      <w:rFonts w:eastAsia="Meiryo UI"/>
    </w:rPr>
  </w:style>
  <w:style w:type="paragraph" w:styleId="8a">
    <w:name w:val="index 8"/>
    <w:basedOn w:val="a2"/>
    <w:next w:val="a2"/>
    <w:autoRedefine/>
    <w:uiPriority w:val="99"/>
    <w:semiHidden/>
    <w:unhideWhenUsed/>
    <w:rsid w:val="001E678E"/>
    <w:pPr>
      <w:ind w:left="1760" w:hanging="220"/>
    </w:pPr>
    <w:rPr>
      <w:rFonts w:eastAsia="Meiryo UI"/>
    </w:rPr>
  </w:style>
  <w:style w:type="paragraph" w:styleId="99">
    <w:name w:val="index 9"/>
    <w:basedOn w:val="a2"/>
    <w:next w:val="a2"/>
    <w:autoRedefine/>
    <w:uiPriority w:val="99"/>
    <w:semiHidden/>
    <w:unhideWhenUsed/>
    <w:rsid w:val="001E678E"/>
    <w:pPr>
      <w:ind w:left="1980" w:hanging="220"/>
    </w:pPr>
    <w:rPr>
      <w:rFonts w:eastAsia="Meiryo UI"/>
    </w:rPr>
  </w:style>
  <w:style w:type="paragraph" w:styleId="afffff1">
    <w:name w:val="index heading"/>
    <w:basedOn w:val="a2"/>
    <w:next w:val="1f1"/>
    <w:uiPriority w:val="99"/>
    <w:semiHidden/>
    <w:unhideWhenUsed/>
    <w:rsid w:val="001E678E"/>
    <w:rPr>
      <w:rFonts w:eastAsia="Meiryo UI" w:cstheme="majorBidi"/>
      <w:b/>
      <w:bCs/>
    </w:rPr>
  </w:style>
  <w:style w:type="paragraph" w:styleId="afffff2">
    <w:name w:val="Closing"/>
    <w:basedOn w:val="a2"/>
    <w:link w:val="afffff3"/>
    <w:uiPriority w:val="99"/>
    <w:semiHidden/>
    <w:unhideWhenUsed/>
    <w:rsid w:val="001E678E"/>
    <w:pPr>
      <w:ind w:left="4320"/>
    </w:pPr>
    <w:rPr>
      <w:rFonts w:eastAsia="Meiryo UI"/>
    </w:rPr>
  </w:style>
  <w:style w:type="character" w:customStyle="1" w:styleId="afffff3">
    <w:name w:val="結語 (文字)"/>
    <w:basedOn w:val="a3"/>
    <w:link w:val="afffff2"/>
    <w:uiPriority w:val="99"/>
    <w:semiHidden/>
    <w:rsid w:val="001E678E"/>
    <w:rPr>
      <w:rFonts w:ascii="Meiryo UI" w:eastAsia="Meiryo UI" w:hAnsi="Meiryo UI"/>
    </w:rPr>
  </w:style>
  <w:style w:type="table" w:styleId="afffff4">
    <w:name w:val="Table Grid"/>
    <w:basedOn w:val="a4"/>
    <w:uiPriority w:val="39"/>
    <w:rsid w:val="001E678E"/>
    <w:rPr>
      <w:rFonts w:eastAsia="Meiryo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2">
    <w:name w:val="Table Grid 1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Grid 2"/>
    <w:basedOn w:val="a4"/>
    <w:uiPriority w:val="99"/>
    <w:semiHidden/>
    <w:unhideWhenUsed/>
    <w:rsid w:val="001E678E"/>
    <w:rPr>
      <w:rFonts w:eastAsia="Meiryo UI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Grid 3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Grid 4"/>
    <w:basedOn w:val="a4"/>
    <w:uiPriority w:val="99"/>
    <w:semiHidden/>
    <w:unhideWhenUsed/>
    <w:rsid w:val="001E678E"/>
    <w:rPr>
      <w:rFonts w:eastAsia="Meiryo UI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2">
    <w:name w:val="Table Grid 5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c">
    <w:name w:val="Table Grid 6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c">
    <w:name w:val="Table Grid 7"/>
    <w:basedOn w:val="a4"/>
    <w:uiPriority w:val="99"/>
    <w:semiHidden/>
    <w:unhideWhenUsed/>
    <w:rsid w:val="001E678E"/>
    <w:rPr>
      <w:rFonts w:eastAsia="Meiryo UI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b">
    <w:name w:val="Table Grid 8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Grid Table Light"/>
    <w:basedOn w:val="a4"/>
    <w:uiPriority w:val="40"/>
    <w:rsid w:val="001E678E"/>
    <w:rPr>
      <w:rFonts w:eastAsia="Meiryo U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3">
    <w:name w:val="Grid Table 1 Light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0">
    <w:name w:val="Grid Table 1 Light Accent 1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0">
    <w:name w:val="Grid Table 1 Light Accent 2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0">
    <w:name w:val="Grid Table 1 Light Accent 3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0">
    <w:name w:val="Grid Table 1 Light Accent 4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0">
    <w:name w:val="Grid Table 1 Light Accent 5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0">
    <w:name w:val="Grid Table 1 Light Accent 6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f1">
    <w:name w:val="Grid Table 2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Grid Table 2 Accent 1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Grid Table 2 Accent 2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Grid Table 2 Accent 3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Grid Table 2 Accent 4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Grid Table 2 Accent 5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Grid Table 2 Accent 6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a">
    <w:name w:val="Grid Table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0">
    <w:name w:val="Grid Table 3 Accent 2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0">
    <w:name w:val="Grid Table 3 Accent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0">
    <w:name w:val="Grid Table 3 Accent 4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0">
    <w:name w:val="Grid Table 3 Accent 5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0">
    <w:name w:val="Grid Table 3 Accent 6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f4">
    <w:name w:val="Grid Table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f3">
    <w:name w:val="Grid Table 5 Dark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d">
    <w:name w:val="Grid Table 6 Colorful"/>
    <w:basedOn w:val="a4"/>
    <w:uiPriority w:val="51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d">
    <w:name w:val="Grid Table 7 Colorful"/>
    <w:basedOn w:val="a4"/>
    <w:uiPriority w:val="52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1">
    <w:name w:val="Table Web 1"/>
    <w:basedOn w:val="a4"/>
    <w:uiPriority w:val="99"/>
    <w:semiHidden/>
    <w:unhideWhenUsed/>
    <w:rsid w:val="001E678E"/>
    <w:rPr>
      <w:rFonts w:eastAsia="Meiryo UI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1E678E"/>
    <w:rPr>
      <w:rFonts w:eastAsia="Meiryo UI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rsid w:val="001E678E"/>
    <w:rPr>
      <w:rFonts w:eastAsia="Meiryo UI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6">
    <w:name w:val="footnote reference"/>
    <w:basedOn w:val="a3"/>
    <w:uiPriority w:val="99"/>
    <w:semiHidden/>
    <w:unhideWhenUsed/>
    <w:rsid w:val="001E678E"/>
    <w:rPr>
      <w:rFonts w:ascii="Meiryo UI" w:eastAsia="Meiryo UI" w:hAnsi="Meiryo UI"/>
      <w:vertAlign w:val="superscript"/>
    </w:rPr>
  </w:style>
  <w:style w:type="character" w:styleId="afffff7">
    <w:name w:val="line number"/>
    <w:basedOn w:val="a3"/>
    <w:uiPriority w:val="99"/>
    <w:semiHidden/>
    <w:unhideWhenUsed/>
    <w:rsid w:val="001E678E"/>
    <w:rPr>
      <w:rFonts w:ascii="Meiryo UI" w:eastAsia="Meiryo UI" w:hAnsi="Meiryo UI"/>
    </w:rPr>
  </w:style>
  <w:style w:type="table" w:styleId="3-D1">
    <w:name w:val="Table 3D effects 1"/>
    <w:basedOn w:val="a4"/>
    <w:uiPriority w:val="99"/>
    <w:semiHidden/>
    <w:unhideWhenUsed/>
    <w:rsid w:val="001E678E"/>
    <w:rPr>
      <w:rFonts w:eastAsia="Meiryo UI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4"/>
    <w:uiPriority w:val="99"/>
    <w:semiHidden/>
    <w:unhideWhenUsed/>
    <w:rsid w:val="001E678E"/>
    <w:rPr>
      <w:rFonts w:eastAsia="Meiryo UI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4"/>
    <w:uiPriority w:val="99"/>
    <w:semiHidden/>
    <w:unhideWhenUsed/>
    <w:rsid w:val="001E678E"/>
    <w:rPr>
      <w:rFonts w:eastAsia="Meiryo U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Table Theme"/>
    <w:basedOn w:val="a4"/>
    <w:uiPriority w:val="99"/>
    <w:semiHidden/>
    <w:unhideWhenUsed/>
    <w:rsid w:val="001E678E"/>
    <w:rPr>
      <w:rFonts w:eastAsia="Meiryo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9">
    <w:name w:val="page number"/>
    <w:basedOn w:val="a3"/>
    <w:uiPriority w:val="99"/>
    <w:semiHidden/>
    <w:unhideWhenUsed/>
    <w:rsid w:val="001E678E"/>
    <w:rPr>
      <w:rFonts w:ascii="Meiryo UI" w:eastAsia="Meiryo UI" w:hAnsi="Meiryo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fo\AppData\Local\Microsoft\Office\16.0\DTS\ja-JP%7b7BE4A2B7-9998-4F15-86DA-2718A465C5CB%7d\%7b7669AAE7-631F-4490-8AA3-8F19DC5D0322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A3C0EAD-6529-4585-9E00-54D0371D65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{7669AAE7-631F-4490-8AA3-8F19DC5D0322}tf02786999_win32.dotx</Template>
  <TotalTime>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2024-09-24T03:00:00Z</dcterms:created>
  <dcterms:modified xsi:type="dcterms:W3CDTF">2024-09-24T03:14:00Z</dcterms:modified>
</cp:coreProperties>
</file>