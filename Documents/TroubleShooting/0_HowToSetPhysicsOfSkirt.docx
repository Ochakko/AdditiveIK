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D339A" w14:textId="55A77C69" w:rsidR="00A9204E" w:rsidRDefault="00EA00C3">
      <w:pPr>
        <w:rPr>
          <w:rFonts w:eastAsia="Meiryo UI"/>
        </w:rPr>
      </w:pPr>
      <w:r>
        <w:rPr>
          <w:rFonts w:eastAsia="Meiryo UI" w:hint="eastAsia"/>
        </w:rPr>
        <w:t>スカート物理の設定の仕方</w:t>
      </w:r>
    </w:p>
    <w:p w14:paraId="03D86525" w14:textId="4A9C239A" w:rsidR="00EA00C3" w:rsidRDefault="00EA00C3">
      <w:pPr>
        <w:rPr>
          <w:rFonts w:eastAsia="Meiryo UI" w:hint="eastAsia"/>
        </w:rPr>
      </w:pPr>
    </w:p>
    <w:p w14:paraId="44B11A97" w14:textId="568D3FE0" w:rsidR="00EA00C3" w:rsidRDefault="00EA00C3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3BA7B4DB" wp14:editId="061E167C">
            <wp:extent cx="5716270" cy="3265170"/>
            <wp:effectExtent l="0" t="0" r="0" b="0"/>
            <wp:docPr id="103616964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B983" w14:textId="77777777" w:rsidR="00EA00C3" w:rsidRDefault="00EA00C3">
      <w:pPr>
        <w:rPr>
          <w:rFonts w:eastAsia="Meiryo UI"/>
        </w:rPr>
      </w:pPr>
    </w:p>
    <w:p w14:paraId="0CCB00E7" w14:textId="421F1910" w:rsidR="00EA00C3" w:rsidRDefault="00EA00C3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0A00483F" wp14:editId="42F9D99C">
            <wp:extent cx="5721985" cy="3265170"/>
            <wp:effectExtent l="0" t="0" r="0" b="0"/>
            <wp:docPr id="142715593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4171" w14:textId="77777777" w:rsidR="00EA00C3" w:rsidRDefault="00EA00C3">
      <w:pPr>
        <w:rPr>
          <w:rFonts w:eastAsia="Meiryo UI"/>
        </w:rPr>
      </w:pPr>
    </w:p>
    <w:p w14:paraId="5E4C8509" w14:textId="77777777" w:rsidR="00EA00C3" w:rsidRPr="001E678E" w:rsidRDefault="00EA00C3">
      <w:pPr>
        <w:rPr>
          <w:rFonts w:eastAsia="Meiryo UI" w:hint="eastAsia"/>
        </w:rPr>
      </w:pPr>
    </w:p>
    <w:sectPr w:rsidR="00EA00C3" w:rsidRPr="001E678E" w:rsidSect="001C5A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E922" w14:textId="77777777" w:rsidR="001C5ACC" w:rsidRDefault="001C5ACC" w:rsidP="001E678E">
      <w:r>
        <w:separator/>
      </w:r>
    </w:p>
  </w:endnote>
  <w:endnote w:type="continuationSeparator" w:id="0">
    <w:p w14:paraId="6CFC5C78" w14:textId="77777777" w:rsidR="001C5ACC" w:rsidRDefault="001C5ACC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F209" w14:textId="77777777" w:rsidR="001C5ACC" w:rsidRDefault="001C5ACC" w:rsidP="001E678E">
      <w:r>
        <w:separator/>
      </w:r>
    </w:p>
  </w:footnote>
  <w:footnote w:type="continuationSeparator" w:id="0">
    <w:p w14:paraId="798AE3DC" w14:textId="77777777" w:rsidR="001C5ACC" w:rsidRDefault="001C5ACC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4937179">
    <w:abstractNumId w:val="22"/>
  </w:num>
  <w:num w:numId="2" w16cid:durableId="133304026">
    <w:abstractNumId w:val="14"/>
  </w:num>
  <w:num w:numId="3" w16cid:durableId="397411040">
    <w:abstractNumId w:val="10"/>
  </w:num>
  <w:num w:numId="4" w16cid:durableId="546650599">
    <w:abstractNumId w:val="24"/>
  </w:num>
  <w:num w:numId="5" w16cid:durableId="1593783216">
    <w:abstractNumId w:val="15"/>
  </w:num>
  <w:num w:numId="6" w16cid:durableId="1353799417">
    <w:abstractNumId w:val="18"/>
  </w:num>
  <w:num w:numId="7" w16cid:durableId="1004212517">
    <w:abstractNumId w:val="20"/>
  </w:num>
  <w:num w:numId="8" w16cid:durableId="1608736905">
    <w:abstractNumId w:val="9"/>
  </w:num>
  <w:num w:numId="9" w16cid:durableId="120466039">
    <w:abstractNumId w:val="7"/>
  </w:num>
  <w:num w:numId="10" w16cid:durableId="2015185705">
    <w:abstractNumId w:val="6"/>
  </w:num>
  <w:num w:numId="11" w16cid:durableId="1104378852">
    <w:abstractNumId w:val="5"/>
  </w:num>
  <w:num w:numId="12" w16cid:durableId="590314132">
    <w:abstractNumId w:val="4"/>
  </w:num>
  <w:num w:numId="13" w16cid:durableId="1603489993">
    <w:abstractNumId w:val="8"/>
  </w:num>
  <w:num w:numId="14" w16cid:durableId="903025135">
    <w:abstractNumId w:val="3"/>
  </w:num>
  <w:num w:numId="15" w16cid:durableId="278463173">
    <w:abstractNumId w:val="2"/>
  </w:num>
  <w:num w:numId="16" w16cid:durableId="1434280125">
    <w:abstractNumId w:val="1"/>
  </w:num>
  <w:num w:numId="17" w16cid:durableId="290747721">
    <w:abstractNumId w:val="0"/>
  </w:num>
  <w:num w:numId="18" w16cid:durableId="382411306">
    <w:abstractNumId w:val="16"/>
  </w:num>
  <w:num w:numId="19" w16cid:durableId="1829056438">
    <w:abstractNumId w:val="17"/>
  </w:num>
  <w:num w:numId="20" w16cid:durableId="1101798948">
    <w:abstractNumId w:val="23"/>
  </w:num>
  <w:num w:numId="21" w16cid:durableId="380440286">
    <w:abstractNumId w:val="19"/>
  </w:num>
  <w:num w:numId="22" w16cid:durableId="1624338402">
    <w:abstractNumId w:val="13"/>
  </w:num>
  <w:num w:numId="23" w16cid:durableId="588735326">
    <w:abstractNumId w:val="25"/>
  </w:num>
  <w:num w:numId="24" w16cid:durableId="1307005984">
    <w:abstractNumId w:val="12"/>
  </w:num>
  <w:num w:numId="25" w16cid:durableId="975791168">
    <w:abstractNumId w:val="11"/>
  </w:num>
  <w:num w:numId="26" w16cid:durableId="7125392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3"/>
    <w:rsid w:val="001B664C"/>
    <w:rsid w:val="001C5ACC"/>
    <w:rsid w:val="001E678E"/>
    <w:rsid w:val="00247B89"/>
    <w:rsid w:val="004E108E"/>
    <w:rsid w:val="00645252"/>
    <w:rsid w:val="006D3D74"/>
    <w:rsid w:val="0083569A"/>
    <w:rsid w:val="00A9204E"/>
    <w:rsid w:val="00DC2CC1"/>
    <w:rsid w:val="00EA00C3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6562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75668A62-F37D-459E-AEE5-A32EAB6963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{75668A62-F37D-459E-AEE5-A32EAB696377}tf02786999_win32.dotx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2024-02-24T00:00:00Z</dcterms:created>
  <dcterms:modified xsi:type="dcterms:W3CDTF">2024-02-24T00:02:00Z</dcterms:modified>
</cp:coreProperties>
</file>