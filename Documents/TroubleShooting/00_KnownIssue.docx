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9437" w14:textId="0AFA85E8" w:rsidR="0075005F" w:rsidRDefault="0075005F">
      <w:pPr>
        <w:rPr>
          <w:rFonts w:eastAsia="Meiryo UI"/>
        </w:rPr>
      </w:pPr>
      <w:proofErr w:type="spellStart"/>
      <w:r>
        <w:rPr>
          <w:rFonts w:eastAsia="Meiryo UI" w:hint="eastAsia"/>
        </w:rPr>
        <w:t>AdditiveIK</w:t>
      </w:r>
      <w:proofErr w:type="spellEnd"/>
      <w:r>
        <w:rPr>
          <w:rFonts w:eastAsia="Meiryo UI" w:hint="eastAsia"/>
        </w:rPr>
        <w:t>の既知の問題</w:t>
      </w:r>
    </w:p>
    <w:p w14:paraId="572BD2AC" w14:textId="77777777" w:rsidR="0075005F" w:rsidRDefault="0075005F">
      <w:pPr>
        <w:rPr>
          <w:rFonts w:eastAsia="Meiryo UI"/>
        </w:rPr>
      </w:pPr>
    </w:p>
    <w:p w14:paraId="05DFEEA3" w14:textId="77777777" w:rsidR="0075005F" w:rsidRDefault="0075005F">
      <w:pPr>
        <w:rPr>
          <w:rFonts w:eastAsia="Meiryo UI"/>
        </w:rPr>
      </w:pPr>
      <w:r w:rsidRPr="0075005F">
        <w:rPr>
          <w:rFonts w:eastAsia="Meiryo UI" w:hint="eastAsia"/>
        </w:rPr>
        <w:t>########</w:t>
      </w:r>
      <w:r w:rsidRPr="0075005F">
        <w:rPr>
          <w:rFonts w:eastAsia="Meiryo UI" w:hint="eastAsia"/>
        </w:rPr>
        <w:br/>
        <w:t># 問題001</w:t>
      </w:r>
      <w:r>
        <w:rPr>
          <w:rFonts w:eastAsia="Meiryo UI" w:hint="eastAsia"/>
        </w:rPr>
        <w:t>2</w:t>
      </w:r>
      <w:r w:rsidRPr="0075005F">
        <w:rPr>
          <w:rFonts w:eastAsia="Meiryo UI" w:hint="eastAsia"/>
        </w:rPr>
        <w:t xml:space="preserve">　</w:t>
      </w:r>
    </w:p>
    <w:p w14:paraId="238BDB33" w14:textId="0F884F4B" w:rsidR="0075005F" w:rsidRDefault="0075005F">
      <w:pPr>
        <w:rPr>
          <w:rFonts w:eastAsia="Meiryo UI"/>
        </w:rPr>
      </w:pPr>
      <w:r w:rsidRPr="0075005F">
        <w:rPr>
          <w:rFonts w:eastAsia="Meiryo UI" w:hint="eastAsia"/>
        </w:rPr>
        <w:t>########</w:t>
      </w:r>
      <w:r w:rsidRPr="0075005F">
        <w:rPr>
          <w:rFonts w:eastAsia="Meiryo UI" w:hint="eastAsia"/>
        </w:rPr>
        <w:br/>
        <w:t xml:space="preserve">　　症状</w:t>
      </w:r>
      <w:r w:rsidRPr="0075005F">
        <w:rPr>
          <w:rFonts w:eastAsia="Meiryo UI" w:hint="eastAsia"/>
        </w:rPr>
        <w:br/>
      </w:r>
      <w:r>
        <w:rPr>
          <w:rFonts w:eastAsia="Meiryo UI" w:hint="eastAsia"/>
        </w:rPr>
        <w:t xml:space="preserve">　　　カメラドリー履歴を選択して復元した際にカメラのツイスト回転が異なる場合がある</w:t>
      </w:r>
    </w:p>
    <w:p w14:paraId="45D9819F" w14:textId="5CE99E6B" w:rsidR="0075005F" w:rsidRDefault="0075005F">
      <w:pPr>
        <w:rPr>
          <w:rFonts w:eastAsia="Meiryo UI"/>
        </w:rPr>
      </w:pPr>
      <w:r>
        <w:rPr>
          <w:rFonts w:eastAsia="Meiryo UI" w:hint="eastAsia"/>
        </w:rPr>
        <w:t xml:space="preserve">　　原因</w:t>
      </w:r>
    </w:p>
    <w:p w14:paraId="10DD1668" w14:textId="5DAA2DA0" w:rsidR="0075005F" w:rsidRDefault="0075005F">
      <w:pPr>
        <w:rPr>
          <w:rFonts w:eastAsia="Meiryo UI"/>
        </w:rPr>
      </w:pPr>
      <w:r>
        <w:rPr>
          <w:rFonts w:eastAsia="Meiryo UI" w:hint="eastAsia"/>
        </w:rPr>
        <w:t xml:space="preserve">　　　カメラドリー履歴としてカメラの</w:t>
      </w:r>
      <w:proofErr w:type="spellStart"/>
      <w:r>
        <w:rPr>
          <w:rFonts w:eastAsia="Meiryo UI" w:hint="eastAsia"/>
        </w:rPr>
        <w:t>upvec</w:t>
      </w:r>
      <w:proofErr w:type="spellEnd"/>
      <w:r>
        <w:rPr>
          <w:rFonts w:eastAsia="Meiryo UI" w:hint="eastAsia"/>
        </w:rPr>
        <w:t>を保存していない</w:t>
      </w:r>
    </w:p>
    <w:p w14:paraId="33472889" w14:textId="2CA58C56" w:rsidR="0075005F" w:rsidRDefault="0075005F">
      <w:pPr>
        <w:rPr>
          <w:rFonts w:eastAsia="Meiryo UI"/>
        </w:rPr>
      </w:pPr>
      <w:r>
        <w:rPr>
          <w:rFonts w:eastAsia="Meiryo UI" w:hint="eastAsia"/>
        </w:rPr>
        <w:t xml:space="preserve">　　対策</w:t>
      </w:r>
    </w:p>
    <w:p w14:paraId="7F6710F4" w14:textId="44060348" w:rsidR="0075005F" w:rsidRDefault="0075005F">
      <w:pPr>
        <w:rPr>
          <w:rFonts w:eastAsia="Meiryo UI" w:hint="eastAsia"/>
        </w:rPr>
      </w:pPr>
      <w:r>
        <w:rPr>
          <w:rFonts w:eastAsia="Meiryo UI" w:hint="eastAsia"/>
        </w:rPr>
        <w:t xml:space="preserve">　　　必要に応じて履歴復元後に手動で調整</w:t>
      </w:r>
    </w:p>
    <w:p w14:paraId="08C4B796" w14:textId="08535F38" w:rsidR="0075005F" w:rsidRDefault="0075005F">
      <w:pPr>
        <w:rPr>
          <w:rFonts w:eastAsia="Meiryo UI"/>
        </w:rPr>
      </w:pPr>
      <w:r>
        <w:rPr>
          <w:rFonts w:eastAsia="Meiryo UI" w:hint="eastAsia"/>
        </w:rPr>
        <w:t xml:space="preserve">　　対応予定</w:t>
      </w:r>
    </w:p>
    <w:p w14:paraId="08E13299" w14:textId="5689E990" w:rsidR="0075005F" w:rsidRDefault="0075005F">
      <w:pPr>
        <w:rPr>
          <w:rFonts w:eastAsia="Meiryo UI"/>
        </w:rPr>
      </w:pPr>
      <w:r>
        <w:rPr>
          <w:rFonts w:eastAsia="Meiryo UI" w:hint="eastAsia"/>
        </w:rPr>
        <w:t xml:space="preserve">　　　ver1.0.0.30以降で対応する予定有</w:t>
      </w:r>
    </w:p>
    <w:p w14:paraId="6BB5F287" w14:textId="77777777" w:rsidR="0075005F" w:rsidRDefault="0075005F">
      <w:pPr>
        <w:rPr>
          <w:rFonts w:eastAsia="Meiryo UI"/>
        </w:rPr>
      </w:pPr>
    </w:p>
    <w:p w14:paraId="301E0F59" w14:textId="77777777" w:rsidR="0075005F" w:rsidRDefault="0075005F">
      <w:pPr>
        <w:rPr>
          <w:rFonts w:eastAsia="Meiryo UI"/>
        </w:rPr>
      </w:pPr>
    </w:p>
    <w:p w14:paraId="41DFFB0D" w14:textId="77777777" w:rsidR="00747AEC" w:rsidRPr="0075005F" w:rsidRDefault="00747AEC">
      <w:pPr>
        <w:rPr>
          <w:rFonts w:eastAsia="Meiryo UI" w:hint="eastAsia"/>
        </w:rPr>
      </w:pPr>
    </w:p>
    <w:p w14:paraId="014CF706" w14:textId="1AA0E504" w:rsidR="0075005F" w:rsidRDefault="0075005F">
      <w:pPr>
        <w:rPr>
          <w:rFonts w:eastAsia="Meiryo UI"/>
        </w:rPr>
      </w:pPr>
      <w:r w:rsidRPr="0075005F">
        <w:rPr>
          <w:rFonts w:eastAsia="Meiryo UI" w:hint="eastAsia"/>
        </w:rPr>
        <w:t>########</w:t>
      </w:r>
      <w:r w:rsidRPr="0075005F">
        <w:rPr>
          <w:rFonts w:eastAsia="Meiryo UI" w:hint="eastAsia"/>
        </w:rPr>
        <w:br/>
        <w:t># 問題0011　ver1.0.0.27</w:t>
      </w:r>
      <w:r w:rsidR="00A03A01">
        <w:rPr>
          <w:rFonts w:eastAsia="Meiryo UI" w:hint="eastAsia"/>
        </w:rPr>
        <w:t>で</w:t>
      </w:r>
      <w:r w:rsidRPr="00A03A01">
        <w:rPr>
          <w:rFonts w:eastAsia="Meiryo UI" w:hint="eastAsia"/>
          <w:color w:val="0070C0"/>
        </w:rPr>
        <w:t>解決済</w:t>
      </w:r>
      <w:r w:rsidRPr="0075005F">
        <w:rPr>
          <w:rFonts w:eastAsia="Meiryo UI" w:hint="eastAsia"/>
        </w:rPr>
        <w:br/>
        <w:t>########</w:t>
      </w:r>
      <w:r w:rsidRPr="0075005F">
        <w:rPr>
          <w:rFonts w:eastAsia="Meiryo UI" w:hint="eastAsia"/>
        </w:rPr>
        <w:br/>
        <w:t xml:space="preserve">　　症状</w:t>
      </w:r>
      <w:r w:rsidRPr="0075005F">
        <w:rPr>
          <w:rFonts w:eastAsia="Meiryo UI" w:hint="eastAsia"/>
        </w:rPr>
        <w:br/>
        <w:t xml:space="preserve">　　　右ペインにショートカット一覧ウインドウが表示されている状態で</w:t>
      </w:r>
      <w:r w:rsidRPr="0075005F">
        <w:rPr>
          <w:rFonts w:eastAsia="Meiryo UI" w:hint="eastAsia"/>
        </w:rPr>
        <w:br/>
        <w:t xml:space="preserve">　　　右ペインにWin32ダイアログ(Rig設定、カメラ履歴など)を表示しようとしても</w:t>
      </w:r>
      <w:r w:rsidRPr="0075005F">
        <w:rPr>
          <w:rFonts w:eastAsia="Meiryo UI" w:hint="eastAsia"/>
        </w:rPr>
        <w:br/>
        <w:t xml:space="preserve">　　　表示出来ない</w:t>
      </w:r>
      <w:r w:rsidRPr="0075005F">
        <w:rPr>
          <w:rFonts w:eastAsia="Meiryo UI" w:hint="eastAsia"/>
        </w:rPr>
        <w:br/>
        <w:t xml:space="preserve">　　原因</w:t>
      </w:r>
      <w:r w:rsidRPr="0075005F">
        <w:rPr>
          <w:rFonts w:eastAsia="Meiryo UI" w:hint="eastAsia"/>
        </w:rPr>
        <w:br/>
        <w:t xml:space="preserve">　　　ショートカット一覧ウインドウの閉じ忘れ</w:t>
      </w:r>
      <w:r w:rsidRPr="0075005F">
        <w:rPr>
          <w:rFonts w:eastAsia="Meiryo UI" w:hint="eastAsia"/>
        </w:rPr>
        <w:br/>
        <w:t xml:space="preserve">　　対策</w:t>
      </w:r>
      <w:r w:rsidRPr="0075005F">
        <w:rPr>
          <w:rFonts w:eastAsia="Meiryo UI" w:hint="eastAsia"/>
        </w:rPr>
        <w:br/>
        <w:t xml:space="preserve">　　　右ペインウインドウのxボタンでショートカット一覧などを閉じてから</w:t>
      </w:r>
      <w:r w:rsidRPr="0075005F">
        <w:rPr>
          <w:rFonts w:eastAsia="Meiryo UI" w:hint="eastAsia"/>
        </w:rPr>
        <w:br/>
        <w:t xml:space="preserve">　　　Win32ダイアログを表示するためのボタンを押す</w:t>
      </w:r>
      <w:r w:rsidRPr="0075005F">
        <w:rPr>
          <w:rFonts w:eastAsia="Meiryo UI" w:hint="eastAsia"/>
        </w:rPr>
        <w:br/>
        <w:t xml:space="preserve">　　対応状況</w:t>
      </w:r>
      <w:r w:rsidRPr="0075005F">
        <w:rPr>
          <w:rFonts w:eastAsia="Meiryo UI" w:hint="eastAsia"/>
        </w:rPr>
        <w:br/>
        <w:t xml:space="preserve">　　　ver1.0.0.27へ向けた開発(</w:t>
      </w:r>
      <w:proofErr w:type="spellStart"/>
      <w:r w:rsidRPr="0075005F">
        <w:rPr>
          <w:rFonts w:eastAsia="Meiryo UI" w:hint="eastAsia"/>
        </w:rPr>
        <w:t>github</w:t>
      </w:r>
      <w:proofErr w:type="spellEnd"/>
      <w:r w:rsidRPr="0075005F">
        <w:rPr>
          <w:rFonts w:eastAsia="Meiryo UI" w:hint="eastAsia"/>
        </w:rPr>
        <w:t>)にて解決済</w:t>
      </w:r>
    </w:p>
    <w:p w14:paraId="16C049BF" w14:textId="77777777" w:rsidR="0075005F" w:rsidRDefault="0075005F">
      <w:pPr>
        <w:rPr>
          <w:rFonts w:eastAsia="Meiryo UI"/>
        </w:rPr>
      </w:pPr>
    </w:p>
    <w:p w14:paraId="00B9CC8B" w14:textId="77777777" w:rsidR="00855DD6" w:rsidRDefault="00855DD6">
      <w:pPr>
        <w:rPr>
          <w:rFonts w:eastAsia="Meiryo UI" w:hint="eastAsia"/>
        </w:rPr>
      </w:pPr>
    </w:p>
    <w:p w14:paraId="24378E06" w14:textId="02503CD9" w:rsidR="00855DD6" w:rsidRDefault="00855DD6">
      <w:pPr>
        <w:rPr>
          <w:rFonts w:eastAsia="Meiryo UI" w:hint="eastAsia"/>
        </w:rPr>
      </w:pPr>
      <w:r>
        <w:rPr>
          <w:rFonts w:eastAsia="Meiryo UI"/>
        </w:rPr>
        <w:br w:type="page"/>
      </w:r>
    </w:p>
    <w:p w14:paraId="2F8BD58C" w14:textId="77777777" w:rsidR="00A03A01" w:rsidRDefault="00747AEC">
      <w:pPr>
        <w:rPr>
          <w:rFonts w:eastAsia="Meiryo UI"/>
        </w:rPr>
      </w:pPr>
      <w:r w:rsidRPr="0075005F">
        <w:rPr>
          <w:rFonts w:eastAsia="Meiryo UI" w:hint="eastAsia"/>
        </w:rPr>
        <w:lastRenderedPageBreak/>
        <w:t>########</w:t>
      </w:r>
      <w:r w:rsidRPr="0075005F">
        <w:rPr>
          <w:rFonts w:eastAsia="Meiryo UI" w:hint="eastAsia"/>
        </w:rPr>
        <w:br/>
        <w:t># 問題0010　ver1.0.0.24</w:t>
      </w:r>
      <w:r w:rsidR="00A03A01">
        <w:rPr>
          <w:rFonts w:eastAsia="Meiryo UI" w:hint="eastAsia"/>
        </w:rPr>
        <w:t>で</w:t>
      </w:r>
      <w:r w:rsidRPr="00A03A01">
        <w:rPr>
          <w:rFonts w:eastAsia="Meiryo UI" w:hint="eastAsia"/>
          <w:color w:val="0070C0"/>
        </w:rPr>
        <w:t>解決済</w:t>
      </w:r>
    </w:p>
    <w:p w14:paraId="443FB819" w14:textId="6F1FBC68" w:rsidR="00747AEC" w:rsidRDefault="00747AEC">
      <w:pPr>
        <w:rPr>
          <w:rFonts w:eastAsia="Meiryo UI" w:hint="eastAsia"/>
        </w:rPr>
      </w:pPr>
      <w:r w:rsidRPr="0075005F">
        <w:rPr>
          <w:rFonts w:eastAsia="Meiryo UI" w:hint="eastAsia"/>
        </w:rPr>
        <w:t>########</w:t>
      </w:r>
      <w:r w:rsidRPr="0075005F">
        <w:rPr>
          <w:rFonts w:eastAsia="Meiryo UI" w:hint="eastAsia"/>
        </w:rPr>
        <w:br/>
        <w:t xml:space="preserve">　　症状</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に</w:t>
      </w:r>
      <w:proofErr w:type="spellStart"/>
      <w:r w:rsidRPr="0075005F">
        <w:rPr>
          <w:rFonts w:eastAsia="Meiryo UI" w:hint="eastAsia"/>
        </w:rPr>
        <w:t>VRoid</w:t>
      </w:r>
      <w:proofErr w:type="spellEnd"/>
      <w:r w:rsidRPr="0075005F">
        <w:rPr>
          <w:rFonts w:eastAsia="Meiryo UI" w:hint="eastAsia"/>
        </w:rPr>
        <w:t>(</w:t>
      </w:r>
      <w:proofErr w:type="spellStart"/>
      <w:r w:rsidRPr="0075005F">
        <w:rPr>
          <w:rFonts w:eastAsia="Meiryo UI" w:hint="eastAsia"/>
        </w:rPr>
        <w:t>fbx</w:t>
      </w:r>
      <w:proofErr w:type="spellEnd"/>
      <w:r w:rsidRPr="0075005F">
        <w:rPr>
          <w:rFonts w:eastAsia="Meiryo UI" w:hint="eastAsia"/>
        </w:rPr>
        <w:t>)を読み込み保存してUnity3Dに持っていくと</w:t>
      </w:r>
      <w:r w:rsidRPr="0075005F">
        <w:rPr>
          <w:rFonts w:eastAsia="Meiryo UI" w:hint="eastAsia"/>
        </w:rPr>
        <w:br/>
        <w:t xml:space="preserve">　　　モデルが真っ白に表示される</w:t>
      </w:r>
      <w:r w:rsidRPr="0075005F">
        <w:rPr>
          <w:rFonts w:eastAsia="Meiryo UI" w:hint="eastAsia"/>
        </w:rPr>
        <w:br/>
        <w:t xml:space="preserve">　　原因</w:t>
      </w:r>
      <w:r w:rsidRPr="0075005F">
        <w:rPr>
          <w:rFonts w:eastAsia="Meiryo UI" w:hint="eastAsia"/>
        </w:rPr>
        <w:br/>
        <w:t xml:space="preserve">　　　</w:t>
      </w:r>
      <w:proofErr w:type="spellStart"/>
      <w:r w:rsidRPr="0075005F">
        <w:rPr>
          <w:rFonts w:eastAsia="Meiryo UI" w:hint="eastAsia"/>
        </w:rPr>
        <w:t>AdditiveIK</w:t>
      </w:r>
      <w:proofErr w:type="spellEnd"/>
      <w:r w:rsidRPr="0075005F">
        <w:rPr>
          <w:rFonts w:eastAsia="Meiryo UI" w:hint="eastAsia"/>
        </w:rPr>
        <w:t>が</w:t>
      </w:r>
      <w:proofErr w:type="spellStart"/>
      <w:r w:rsidRPr="0075005F">
        <w:rPr>
          <w:rFonts w:eastAsia="Meiryo UI" w:hint="eastAsia"/>
        </w:rPr>
        <w:t>EmissionTexture</w:t>
      </w:r>
      <w:proofErr w:type="spellEnd"/>
      <w:r w:rsidRPr="0075005F">
        <w:rPr>
          <w:rFonts w:eastAsia="Meiryo UI" w:hint="eastAsia"/>
        </w:rPr>
        <w:t>に未対応なので</w:t>
      </w:r>
      <w:r w:rsidRPr="0075005F">
        <w:rPr>
          <w:rFonts w:eastAsia="Meiryo UI" w:hint="eastAsia"/>
        </w:rPr>
        <w:br/>
        <w:t xml:space="preserve">　　　黒いはずのEmissionが白いEmissionとして表示されてしまう</w:t>
      </w:r>
      <w:r w:rsidRPr="0075005F">
        <w:rPr>
          <w:rFonts w:eastAsia="Meiryo UI" w:hint="eastAsia"/>
        </w:rPr>
        <w:br/>
        <w:t xml:space="preserve">　　対策</w:t>
      </w:r>
      <w:r w:rsidRPr="0075005F">
        <w:rPr>
          <w:rFonts w:eastAsia="Meiryo UI" w:hint="eastAsia"/>
        </w:rPr>
        <w:br/>
        <w:t xml:space="preserve">　　　Unityでマテリアルの</w:t>
      </w:r>
      <w:proofErr w:type="spellStart"/>
      <w:r w:rsidRPr="0075005F">
        <w:rPr>
          <w:rFonts w:eastAsia="Meiryo UI" w:hint="eastAsia"/>
        </w:rPr>
        <w:t>EmissionTexture</w:t>
      </w:r>
      <w:proofErr w:type="spellEnd"/>
      <w:r w:rsidRPr="0075005F">
        <w:rPr>
          <w:rFonts w:eastAsia="Meiryo UI" w:hint="eastAsia"/>
        </w:rPr>
        <w:t>として</w:t>
      </w:r>
      <w:r w:rsidRPr="0075005F">
        <w:rPr>
          <w:rFonts w:eastAsia="Meiryo UI" w:hint="eastAsia"/>
        </w:rPr>
        <w:br/>
        <w:t xml:space="preserve">　　　</w:t>
      </w:r>
      <w:proofErr w:type="spellStart"/>
      <w:r w:rsidRPr="0075005F">
        <w:rPr>
          <w:rFonts w:eastAsia="Meiryo UI" w:hint="eastAsia"/>
        </w:rPr>
        <w:t>VRoid</w:t>
      </w:r>
      <w:proofErr w:type="spellEnd"/>
      <w:r w:rsidRPr="0075005F">
        <w:rPr>
          <w:rFonts w:eastAsia="Meiryo UI" w:hint="eastAsia"/>
        </w:rPr>
        <w:t>のShader_NoneBlack.pngなどを設定し直す</w:t>
      </w:r>
      <w:r w:rsidRPr="0075005F">
        <w:rPr>
          <w:rFonts w:eastAsia="Meiryo UI" w:hint="eastAsia"/>
        </w:rPr>
        <w:br/>
        <w:t xml:space="preserve">　　　またはEmissionのチェックをオフにする</w:t>
      </w:r>
      <w:r w:rsidRPr="0075005F">
        <w:rPr>
          <w:rFonts w:eastAsia="Meiryo UI" w:hint="eastAsia"/>
        </w:rPr>
        <w:br/>
        <w:t xml:space="preserve">　　状況</w:t>
      </w:r>
      <w:r w:rsidRPr="0075005F">
        <w:rPr>
          <w:rFonts w:eastAsia="Meiryo UI" w:hint="eastAsia"/>
        </w:rPr>
        <w:br/>
        <w:t xml:space="preserve">　　　</w:t>
      </w:r>
      <w:proofErr w:type="spellStart"/>
      <w:r w:rsidRPr="0075005F">
        <w:rPr>
          <w:rFonts w:eastAsia="Meiryo UI" w:hint="eastAsia"/>
        </w:rPr>
        <w:t>EmissionTexture</w:t>
      </w:r>
      <w:proofErr w:type="spellEnd"/>
      <w:r w:rsidRPr="0075005F">
        <w:rPr>
          <w:rFonts w:eastAsia="Meiryo UI" w:hint="eastAsia"/>
        </w:rPr>
        <w:t>(</w:t>
      </w:r>
      <w:proofErr w:type="spellStart"/>
      <w:r w:rsidRPr="0075005F">
        <w:rPr>
          <w:rFonts w:eastAsia="Meiryo UI" w:hint="eastAsia"/>
        </w:rPr>
        <w:t>EmissiveTexture</w:t>
      </w:r>
      <w:proofErr w:type="spellEnd"/>
      <w:r w:rsidRPr="0075005F">
        <w:rPr>
          <w:rFonts w:eastAsia="Meiryo UI" w:hint="eastAsia"/>
        </w:rPr>
        <w:t>)の読み書き表示に対応</w:t>
      </w:r>
      <w:r w:rsidRPr="0075005F">
        <w:rPr>
          <w:rFonts w:eastAsia="Meiryo UI" w:hint="eastAsia"/>
        </w:rPr>
        <w:br/>
        <w:t xml:space="preserve">　　　ver1.0.0.24へ向けた更新にて解決済</w:t>
      </w:r>
      <w:r w:rsidRPr="0075005F">
        <w:rPr>
          <w:rFonts w:eastAsia="Meiryo UI" w:hint="eastAsia"/>
        </w:rPr>
        <w:br/>
        <w:t xml:space="preserve">　　　</w:t>
      </w:r>
      <w:r w:rsidRPr="0075005F">
        <w:rPr>
          <w:rFonts w:eastAsia="Meiryo UI" w:hint="eastAsia"/>
        </w:rPr>
        <w:br/>
      </w:r>
    </w:p>
    <w:p w14:paraId="77034890" w14:textId="77777777" w:rsidR="00855DD6" w:rsidRDefault="009613A9" w:rsidP="00855DD6">
      <w:pPr>
        <w:rPr>
          <w:rFonts w:eastAsia="Meiryo UI"/>
        </w:rPr>
      </w:pPr>
      <w:r w:rsidRPr="0075005F">
        <w:rPr>
          <w:rFonts w:eastAsia="Meiryo UI" w:hint="eastAsia"/>
        </w:rPr>
        <w:t>#######</w:t>
      </w:r>
      <w:r w:rsidRPr="0075005F">
        <w:rPr>
          <w:rFonts w:eastAsia="Meiryo UI" w:hint="eastAsia"/>
        </w:rPr>
        <w:br/>
        <w:t># 問題009　ver1.0.0.23にて</w:t>
      </w:r>
      <w:r w:rsidRPr="009E1C33">
        <w:rPr>
          <w:rFonts w:eastAsia="Meiryo UI" w:hint="eastAsia"/>
          <w:color w:val="0070C0"/>
        </w:rPr>
        <w:t>解決済</w:t>
      </w:r>
      <w:r w:rsidRPr="0075005F">
        <w:rPr>
          <w:rFonts w:eastAsia="Meiryo UI" w:hint="eastAsia"/>
        </w:rPr>
        <w:br/>
        <w:t>#######</w:t>
      </w:r>
      <w:r w:rsidRPr="0075005F">
        <w:rPr>
          <w:rFonts w:eastAsia="Meiryo UI" w:hint="eastAsia"/>
        </w:rPr>
        <w:br/>
        <w:t xml:space="preserve">　　</w:t>
      </w:r>
      <w:proofErr w:type="spellStart"/>
      <w:r w:rsidRPr="0075005F">
        <w:rPr>
          <w:rFonts w:eastAsia="Meiryo UI" w:hint="eastAsia"/>
        </w:rPr>
        <w:t>BlendShape</w:t>
      </w:r>
      <w:proofErr w:type="spellEnd"/>
      <w:r w:rsidRPr="0075005F">
        <w:rPr>
          <w:rFonts w:eastAsia="Meiryo UI" w:hint="eastAsia"/>
        </w:rPr>
        <w:t>プレートメニュー選択時に描画速度が極端に遅くなる不具合</w:t>
      </w:r>
      <w:r w:rsidRPr="0075005F">
        <w:rPr>
          <w:rFonts w:eastAsia="Meiryo UI" w:hint="eastAsia"/>
        </w:rPr>
        <w:br/>
        <w:t xml:space="preserve">　　　解決済</w:t>
      </w:r>
      <w:r w:rsidRPr="0075005F">
        <w:rPr>
          <w:rFonts w:eastAsia="Meiryo UI" w:hint="eastAsia"/>
        </w:rPr>
        <w:br/>
      </w:r>
      <w:r w:rsidRPr="0075005F">
        <w:rPr>
          <w:rFonts w:eastAsia="Meiryo UI" w:hint="eastAsia"/>
        </w:rPr>
        <w:br/>
      </w:r>
      <w:r w:rsidR="00FA2EE9" w:rsidRPr="0075005F">
        <w:rPr>
          <w:rFonts w:eastAsia="Meiryo UI" w:hint="eastAsia"/>
        </w:rPr>
        <w:t>#######</w:t>
      </w:r>
      <w:r w:rsidR="00FA2EE9" w:rsidRPr="0075005F">
        <w:rPr>
          <w:rFonts w:eastAsia="Meiryo UI" w:hint="eastAsia"/>
        </w:rPr>
        <w:br/>
        <w:t># 問題008　未解決だが対応策有</w:t>
      </w:r>
      <w:r w:rsidR="00FA2EE9" w:rsidRPr="0075005F">
        <w:rPr>
          <w:rFonts w:eastAsia="Meiryo UI" w:hint="eastAsia"/>
        </w:rPr>
        <w:br/>
        <w:t>#######</w:t>
      </w:r>
      <w:r w:rsidR="00FA2EE9" w:rsidRPr="0075005F">
        <w:rPr>
          <w:rFonts w:eastAsia="Meiryo UI" w:hint="eastAsia"/>
        </w:rPr>
        <w:br/>
        <w:t xml:space="preserve">　　症状</w:t>
      </w:r>
      <w:r w:rsidR="00FA2EE9" w:rsidRPr="0075005F">
        <w:rPr>
          <w:rFonts w:eastAsia="Meiryo UI" w:hint="eastAsia"/>
        </w:rPr>
        <w:br/>
        <w:t xml:space="preserve">　　　保存読み込みを繰り返すとモーション長が段々短くなることがある</w:t>
      </w:r>
      <w:r w:rsidR="00FA2EE9" w:rsidRPr="0075005F">
        <w:rPr>
          <w:rFonts w:eastAsia="Meiryo UI" w:hint="eastAsia"/>
        </w:rPr>
        <w:br/>
        <w:t xml:space="preserve">　　原因</w:t>
      </w:r>
      <w:r w:rsidR="00FA2EE9" w:rsidRPr="0075005F">
        <w:rPr>
          <w:rFonts w:eastAsia="Meiryo UI" w:hint="eastAsia"/>
        </w:rPr>
        <w:br/>
        <w:t xml:space="preserve">　　　</w:t>
      </w:r>
      <w:proofErr w:type="spellStart"/>
      <w:r w:rsidR="00FA2EE9" w:rsidRPr="0075005F">
        <w:rPr>
          <w:rFonts w:eastAsia="Meiryo UI" w:hint="eastAsia"/>
        </w:rPr>
        <w:t>fbx</w:t>
      </w:r>
      <w:proofErr w:type="spellEnd"/>
      <w:r w:rsidR="00FA2EE9" w:rsidRPr="0075005F">
        <w:rPr>
          <w:rFonts w:eastAsia="Meiryo UI" w:hint="eastAsia"/>
        </w:rPr>
        <w:t>入出力時に30fpsを想定している</w:t>
      </w:r>
      <w:r w:rsidR="00FA2EE9" w:rsidRPr="0075005F">
        <w:rPr>
          <w:rFonts w:eastAsia="Meiryo UI" w:hint="eastAsia"/>
        </w:rPr>
        <w:br/>
        <w:t xml:space="preserve">　　　時間に対して30で割って整数にして30を掛ける</w:t>
      </w:r>
      <w:r w:rsidR="00FA2EE9" w:rsidRPr="0075005F">
        <w:rPr>
          <w:rFonts w:eastAsia="Meiryo UI" w:hint="eastAsia"/>
        </w:rPr>
        <w:br/>
        <w:t xml:space="preserve">　　　を繰り返すことによる丸め誤差</w:t>
      </w:r>
      <w:r w:rsidR="00FA2EE9" w:rsidRPr="0075005F">
        <w:rPr>
          <w:rFonts w:eastAsia="Meiryo UI" w:hint="eastAsia"/>
        </w:rPr>
        <w:br/>
        <w:t xml:space="preserve">　　対策</w:t>
      </w:r>
      <w:r w:rsidR="00FA2EE9" w:rsidRPr="0075005F">
        <w:rPr>
          <w:rFonts w:eastAsia="Meiryo UI" w:hint="eastAsia"/>
        </w:rPr>
        <w:br/>
        <w:t xml:space="preserve">　　　長いモーションについてはモーション長を30の倍数にする</w:t>
      </w:r>
      <w:r w:rsidR="00FA2EE9" w:rsidRPr="0075005F">
        <w:rPr>
          <w:rFonts w:eastAsia="Meiryo UI" w:hint="eastAsia"/>
        </w:rPr>
        <w:br/>
      </w:r>
    </w:p>
    <w:p w14:paraId="2C757BF2" w14:textId="77777777" w:rsidR="00855DD6" w:rsidRDefault="00855DD6" w:rsidP="00855DD6">
      <w:pPr>
        <w:rPr>
          <w:rFonts w:eastAsia="Meiryo UI"/>
        </w:rPr>
      </w:pPr>
    </w:p>
    <w:p w14:paraId="1F124A2D" w14:textId="5403AFA0" w:rsidR="00855DD6" w:rsidRDefault="006A4A03" w:rsidP="00855DD6">
      <w:pPr>
        <w:rPr>
          <w:rFonts w:eastAsia="Meiryo UI"/>
        </w:rPr>
      </w:pPr>
      <w:r w:rsidRPr="0075005F">
        <w:rPr>
          <w:rFonts w:eastAsia="Meiryo UI" w:hint="eastAsia"/>
        </w:rPr>
        <w:lastRenderedPageBreak/>
        <w:t>#######</w:t>
      </w:r>
      <w:r w:rsidRPr="0075005F">
        <w:rPr>
          <w:rFonts w:eastAsia="Meiryo UI" w:hint="eastAsia"/>
        </w:rPr>
        <w:br/>
        <w:t># 問題007　未解決だが対応策有</w:t>
      </w:r>
      <w:r w:rsidRPr="0075005F">
        <w:rPr>
          <w:rFonts w:eastAsia="Meiryo UI" w:hint="eastAsia"/>
        </w:rPr>
        <w:br/>
        <w:t>#######</w:t>
      </w:r>
      <w:r w:rsidRPr="0075005F">
        <w:rPr>
          <w:rFonts w:eastAsia="Meiryo UI" w:hint="eastAsia"/>
        </w:rPr>
        <w:br/>
        <w:t xml:space="preserve">　　ボーン数が多すぎるアセットを読み込むと</w:t>
      </w:r>
      <w:r w:rsidRPr="0075005F">
        <w:rPr>
          <w:rFonts w:eastAsia="Meiryo UI" w:hint="eastAsia"/>
        </w:rPr>
        <w:br/>
        <w:t xml:space="preserve">　　オブジェクトがカメラの近くにあっても表示が消えることがある問題</w:t>
      </w:r>
      <w:r w:rsidRPr="0075005F">
        <w:rPr>
          <w:rFonts w:eastAsia="Meiryo UI" w:hint="eastAsia"/>
        </w:rPr>
        <w:br/>
        <w:t xml:space="preserve">　　シェーダ定数の上限数を含むスペック表を入手できていない状態</w:t>
      </w:r>
      <w:r w:rsidRPr="0075005F">
        <w:rPr>
          <w:rFonts w:eastAsia="Meiryo UI" w:hint="eastAsia"/>
        </w:rPr>
        <w:br/>
        <w:t xml:space="preserve">　　ボーン数の上限は決めていて１つの</w:t>
      </w:r>
      <w:proofErr w:type="spellStart"/>
      <w:r w:rsidRPr="0075005F">
        <w:rPr>
          <w:rFonts w:eastAsia="Meiryo UI" w:hint="eastAsia"/>
        </w:rPr>
        <w:t>fbx</w:t>
      </w:r>
      <w:proofErr w:type="spellEnd"/>
      <w:r w:rsidRPr="0075005F">
        <w:rPr>
          <w:rFonts w:eastAsia="Meiryo UI" w:hint="eastAsia"/>
        </w:rPr>
        <w:t>に対して1000個にしているのだが</w:t>
      </w:r>
      <w:r w:rsidRPr="0075005F">
        <w:rPr>
          <w:rFonts w:eastAsia="Meiryo UI" w:hint="eastAsia"/>
        </w:rPr>
        <w:br/>
        <w:t xml:space="preserve">　　それ以下で使用してもビデオカード(あるいはシェーダバージョン)の</w:t>
      </w:r>
      <w:r w:rsidRPr="0075005F">
        <w:rPr>
          <w:rFonts w:eastAsia="Meiryo UI" w:hint="eastAsia"/>
        </w:rPr>
        <w:br/>
        <w:t xml:space="preserve">　　スペックを越えると？表示されなくなるようだ</w:t>
      </w:r>
      <w:r w:rsidRPr="0075005F">
        <w:rPr>
          <w:rFonts w:eastAsia="Meiryo UI" w:hint="eastAsia"/>
        </w:rPr>
        <w:br/>
        <w:t xml:space="preserve">　　対応策：</w:t>
      </w:r>
      <w:r w:rsidRPr="0075005F">
        <w:rPr>
          <w:rFonts w:eastAsia="Meiryo UI" w:hint="eastAsia"/>
        </w:rPr>
        <w:br/>
        <w:t xml:space="preserve">　　　大きいアセットを読み込んで表示が消える場合には</w:t>
      </w:r>
      <w:r w:rsidRPr="0075005F">
        <w:rPr>
          <w:rFonts w:eastAsia="Meiryo UI" w:hint="eastAsia"/>
        </w:rPr>
        <w:br/>
        <w:t xml:space="preserve">　　　</w:t>
      </w:r>
      <w:proofErr w:type="spellStart"/>
      <w:r w:rsidRPr="0075005F">
        <w:rPr>
          <w:rFonts w:eastAsia="Meiryo UI" w:hint="eastAsia"/>
        </w:rPr>
        <w:t>fbx</w:t>
      </w:r>
      <w:proofErr w:type="spellEnd"/>
      <w:r w:rsidRPr="0075005F">
        <w:rPr>
          <w:rFonts w:eastAsia="Meiryo UI" w:hint="eastAsia"/>
        </w:rPr>
        <w:t>のボーン入りのモデルを減らすなどしてから</w:t>
      </w:r>
      <w:proofErr w:type="spellStart"/>
      <w:r w:rsidRPr="0075005F">
        <w:rPr>
          <w:rFonts w:eastAsia="Meiryo UI" w:hint="eastAsia"/>
        </w:rPr>
        <w:t>AdditiveIK</w:t>
      </w:r>
      <w:proofErr w:type="spellEnd"/>
      <w:r w:rsidRPr="0075005F">
        <w:rPr>
          <w:rFonts w:eastAsia="Meiryo UI" w:hint="eastAsia"/>
        </w:rPr>
        <w:t>に読み込む</w:t>
      </w:r>
      <w:r w:rsidRPr="0075005F">
        <w:rPr>
          <w:rFonts w:eastAsia="Meiryo UI" w:hint="eastAsia"/>
        </w:rPr>
        <w:br/>
      </w:r>
      <w:r w:rsidRPr="0075005F">
        <w:rPr>
          <w:rFonts w:eastAsia="Meiryo UI" w:hint="eastAsia"/>
        </w:rPr>
        <w:br/>
      </w:r>
      <w:r w:rsidR="005F7E6A" w:rsidRPr="0075005F">
        <w:rPr>
          <w:rFonts w:eastAsia="Meiryo UI" w:hint="eastAsia"/>
        </w:rPr>
        <w:t>#######</w:t>
      </w:r>
      <w:r w:rsidR="005F7E6A" w:rsidRPr="0075005F">
        <w:rPr>
          <w:rFonts w:eastAsia="Meiryo UI" w:hint="eastAsia"/>
        </w:rPr>
        <w:br/>
        <w:t># 問題006　ver1.0.0.5にて</w:t>
      </w:r>
      <w:r w:rsidR="005F7E6A" w:rsidRPr="009E1C33">
        <w:rPr>
          <w:rFonts w:eastAsia="Meiryo UI" w:hint="eastAsia"/>
          <w:color w:val="0070C0"/>
        </w:rPr>
        <w:t>解決済</w:t>
      </w:r>
      <w:r w:rsidR="005F7E6A" w:rsidRPr="0075005F">
        <w:rPr>
          <w:rFonts w:eastAsia="Meiryo UI" w:hint="eastAsia"/>
        </w:rPr>
        <w:br/>
        <w:t>#######</w:t>
      </w:r>
      <w:r w:rsidR="005F7E6A" w:rsidRPr="0075005F">
        <w:rPr>
          <w:rFonts w:eastAsia="Meiryo UI" w:hint="eastAsia"/>
        </w:rPr>
        <w:br/>
      </w:r>
      <w:proofErr w:type="spellStart"/>
      <w:r w:rsidR="005F7E6A" w:rsidRPr="0075005F">
        <w:rPr>
          <w:rFonts w:eastAsia="Meiryo UI" w:hint="eastAsia"/>
        </w:rPr>
        <w:t>AdditiveIK</w:t>
      </w:r>
      <w:proofErr w:type="spellEnd"/>
      <w:r w:rsidR="005F7E6A" w:rsidRPr="0075005F">
        <w:rPr>
          <w:rFonts w:eastAsia="Meiryo UI" w:hint="eastAsia"/>
        </w:rPr>
        <w:t>で出力した</w:t>
      </w:r>
      <w:proofErr w:type="spellStart"/>
      <w:r w:rsidR="005F7E6A" w:rsidRPr="0075005F">
        <w:rPr>
          <w:rFonts w:eastAsia="Meiryo UI" w:hint="eastAsia"/>
        </w:rPr>
        <w:t>fbx</w:t>
      </w:r>
      <w:proofErr w:type="spellEnd"/>
      <w:r w:rsidR="005F7E6A" w:rsidRPr="0075005F">
        <w:rPr>
          <w:rFonts w:eastAsia="Meiryo UI" w:hint="eastAsia"/>
        </w:rPr>
        <w:t>をMaya2024.2で読み込むと</w:t>
      </w:r>
      <w:r w:rsidR="005F7E6A" w:rsidRPr="0075005F">
        <w:rPr>
          <w:rFonts w:eastAsia="Meiryo UI" w:hint="eastAsia"/>
        </w:rPr>
        <w:br/>
        <w:t>バインドポーズに関する警告が出てモーションが大きく変質する不具合.</w:t>
      </w:r>
      <w:r w:rsidR="005F7E6A" w:rsidRPr="0075005F">
        <w:rPr>
          <w:rFonts w:eastAsia="Meiryo UI" w:hint="eastAsia"/>
        </w:rPr>
        <w:br/>
        <w:t>Maya2023.3では無警告で正常に読み込み正常に再生できる.</w:t>
      </w:r>
      <w:r w:rsidR="005F7E6A" w:rsidRPr="0075005F">
        <w:rPr>
          <w:rFonts w:eastAsia="Meiryo UI" w:hint="eastAsia"/>
        </w:rPr>
        <w:br/>
        <w:t>ver1.0.0.5に向けた修正で解決.</w:t>
      </w:r>
      <w:r w:rsidR="005F7E6A" w:rsidRPr="0075005F">
        <w:rPr>
          <w:rFonts w:eastAsia="Meiryo UI" w:hint="eastAsia"/>
        </w:rPr>
        <w:br/>
        <w:t>古い</w:t>
      </w:r>
      <w:proofErr w:type="spellStart"/>
      <w:r w:rsidR="005F7E6A" w:rsidRPr="0075005F">
        <w:rPr>
          <w:rFonts w:eastAsia="Meiryo UI" w:hint="eastAsia"/>
        </w:rPr>
        <w:t>AddtiveIK</w:t>
      </w:r>
      <w:proofErr w:type="spellEnd"/>
      <w:r w:rsidR="005F7E6A" w:rsidRPr="0075005F">
        <w:rPr>
          <w:rFonts w:eastAsia="Meiryo UI" w:hint="eastAsia"/>
        </w:rPr>
        <w:t>で保存した</w:t>
      </w:r>
      <w:proofErr w:type="spellStart"/>
      <w:r w:rsidR="005F7E6A" w:rsidRPr="0075005F">
        <w:rPr>
          <w:rFonts w:eastAsia="Meiryo UI" w:hint="eastAsia"/>
        </w:rPr>
        <w:t>fbx</w:t>
      </w:r>
      <w:proofErr w:type="spellEnd"/>
      <w:r w:rsidR="005F7E6A" w:rsidRPr="0075005F">
        <w:rPr>
          <w:rFonts w:eastAsia="Meiryo UI" w:hint="eastAsia"/>
        </w:rPr>
        <w:t>はver1.0.0.5で読込保存し直すことで</w:t>
      </w:r>
      <w:r w:rsidR="005F7E6A" w:rsidRPr="0075005F">
        <w:rPr>
          <w:rFonts w:eastAsia="Meiryo UI" w:hint="eastAsia"/>
        </w:rPr>
        <w:br/>
        <w:t>Maya2024で正常に読み込めます.</w:t>
      </w:r>
      <w:r w:rsidR="005F7E6A" w:rsidRPr="0075005F">
        <w:rPr>
          <w:rFonts w:eastAsia="Meiryo UI" w:hint="eastAsia"/>
        </w:rPr>
        <w:br/>
      </w:r>
      <w:r w:rsidR="005F7E6A" w:rsidRPr="0075005F">
        <w:rPr>
          <w:rFonts w:eastAsia="Meiryo UI" w:hint="eastAsia"/>
        </w:rPr>
        <w:br/>
      </w:r>
      <w:r w:rsidR="00855DD6" w:rsidRPr="0075005F">
        <w:rPr>
          <w:rFonts w:eastAsia="Meiryo UI" w:hint="eastAsia"/>
        </w:rPr>
        <w:t>#######</w:t>
      </w:r>
      <w:r w:rsidR="00855DD6" w:rsidRPr="0075005F">
        <w:rPr>
          <w:rFonts w:eastAsia="Meiryo UI" w:hint="eastAsia"/>
        </w:rPr>
        <w:br/>
        <w:t># 問題005　ver1.0.0.5にて</w:t>
      </w:r>
      <w:r w:rsidR="00855DD6" w:rsidRPr="009E1C33">
        <w:rPr>
          <w:rFonts w:eastAsia="Meiryo UI" w:hint="eastAsia"/>
          <w:color w:val="0070C0"/>
        </w:rPr>
        <w:t>解決済</w:t>
      </w:r>
      <w:r w:rsidR="00855DD6" w:rsidRPr="0075005F">
        <w:rPr>
          <w:rFonts w:eastAsia="Meiryo UI" w:hint="eastAsia"/>
        </w:rPr>
        <w:br/>
        <w:t>#######</w:t>
      </w:r>
      <w:r w:rsidR="00855DD6" w:rsidRPr="0075005F">
        <w:rPr>
          <w:rFonts w:eastAsia="Meiryo UI" w:hint="eastAsia"/>
        </w:rPr>
        <w:br/>
        <w:t>１メッシュに複数マテリアルが設定してあるモデルの場合</w:t>
      </w:r>
      <w:r w:rsidR="00855DD6" w:rsidRPr="0075005F">
        <w:rPr>
          <w:rFonts w:eastAsia="Meiryo UI" w:hint="eastAsia"/>
        </w:rPr>
        <w:br/>
      </w:r>
      <w:proofErr w:type="spellStart"/>
      <w:r w:rsidR="00855DD6" w:rsidRPr="0075005F">
        <w:rPr>
          <w:rFonts w:eastAsia="Meiryo UI" w:hint="eastAsia"/>
        </w:rPr>
        <w:t>AdditiveIK</w:t>
      </w:r>
      <w:proofErr w:type="spellEnd"/>
      <w:r w:rsidR="00855DD6" w:rsidRPr="0075005F">
        <w:rPr>
          <w:rFonts w:eastAsia="Meiryo UI" w:hint="eastAsia"/>
        </w:rPr>
        <w:t>で読み込んでから保存すると</w:t>
      </w:r>
      <w:r w:rsidR="00855DD6" w:rsidRPr="0075005F">
        <w:rPr>
          <w:rFonts w:eastAsia="Meiryo UI" w:hint="eastAsia"/>
        </w:rPr>
        <w:br/>
        <w:t>Unityではきちんと１メッシュに対して複数マテリアルが読み込まれるが</w:t>
      </w:r>
      <w:r w:rsidR="00855DD6" w:rsidRPr="0075005F">
        <w:rPr>
          <w:rFonts w:eastAsia="Meiryo UI" w:hint="eastAsia"/>
        </w:rPr>
        <w:br/>
        <w:t>Mayaではメッシュに１つのマテリアルしかアタッチされていないことがある</w:t>
      </w:r>
      <w:r w:rsidR="00855DD6" w:rsidRPr="0075005F">
        <w:rPr>
          <w:rFonts w:eastAsia="Meiryo UI" w:hint="eastAsia"/>
        </w:rPr>
        <w:br/>
        <w:t>という問題が起きています(Mayaでもマテリアル自体は読み込まれています)</w:t>
      </w:r>
      <w:r w:rsidR="00855DD6" w:rsidRPr="0075005F">
        <w:rPr>
          <w:rFonts w:eastAsia="Meiryo UI" w:hint="eastAsia"/>
        </w:rPr>
        <w:br/>
        <w:t>解決に時間が掛かりそうなのと他の不具合修正分を早く出したいので</w:t>
      </w:r>
      <w:r w:rsidR="00855DD6" w:rsidRPr="0075005F">
        <w:rPr>
          <w:rFonts w:eastAsia="Meiryo UI" w:hint="eastAsia"/>
        </w:rPr>
        <w:br/>
        <w:t>問題005は未解決ですが 1.0.0.4を出します</w:t>
      </w:r>
      <w:r w:rsidR="00855DD6" w:rsidRPr="0075005F">
        <w:rPr>
          <w:rFonts w:eastAsia="Meiryo UI" w:hint="eastAsia"/>
        </w:rPr>
        <w:br/>
        <w:t>ver1.0.0.5に向けた修正で解決.</w:t>
      </w:r>
      <w:r w:rsidR="00855DD6" w:rsidRPr="0075005F">
        <w:rPr>
          <w:rFonts w:eastAsia="Meiryo UI" w:hint="eastAsia"/>
        </w:rPr>
        <w:br/>
        <w:t>古い</w:t>
      </w:r>
      <w:proofErr w:type="spellStart"/>
      <w:r w:rsidR="00855DD6" w:rsidRPr="0075005F">
        <w:rPr>
          <w:rFonts w:eastAsia="Meiryo UI" w:hint="eastAsia"/>
        </w:rPr>
        <w:t>AddtiveIK</w:t>
      </w:r>
      <w:proofErr w:type="spellEnd"/>
      <w:r w:rsidR="00855DD6" w:rsidRPr="0075005F">
        <w:rPr>
          <w:rFonts w:eastAsia="Meiryo UI" w:hint="eastAsia"/>
        </w:rPr>
        <w:t>で保存した</w:t>
      </w:r>
      <w:proofErr w:type="spellStart"/>
      <w:r w:rsidR="00855DD6" w:rsidRPr="0075005F">
        <w:rPr>
          <w:rFonts w:eastAsia="Meiryo UI" w:hint="eastAsia"/>
        </w:rPr>
        <w:t>fbx</w:t>
      </w:r>
      <w:proofErr w:type="spellEnd"/>
      <w:r w:rsidR="00855DD6" w:rsidRPr="0075005F">
        <w:rPr>
          <w:rFonts w:eastAsia="Meiryo UI" w:hint="eastAsia"/>
        </w:rPr>
        <w:t>はver1.0.0.5で読込保存し直すことで</w:t>
      </w:r>
      <w:r w:rsidR="00855DD6" w:rsidRPr="0075005F">
        <w:rPr>
          <w:rFonts w:eastAsia="Meiryo UI" w:hint="eastAsia"/>
        </w:rPr>
        <w:br/>
        <w:t>Maya2024で正常に読み込めます.</w:t>
      </w:r>
      <w:r w:rsidR="00855DD6" w:rsidRPr="0075005F">
        <w:rPr>
          <w:rFonts w:eastAsia="Meiryo UI" w:hint="eastAsia"/>
        </w:rPr>
        <w:br/>
      </w:r>
    </w:p>
    <w:p w14:paraId="758E7022" w14:textId="430B1917" w:rsidR="0075005F" w:rsidRDefault="00372D9B">
      <w:pPr>
        <w:rPr>
          <w:rFonts w:eastAsia="Meiryo UI" w:hint="eastAsia"/>
        </w:rPr>
      </w:pPr>
      <w:r w:rsidRPr="0075005F">
        <w:rPr>
          <w:rFonts w:eastAsia="Meiryo UI" w:hint="eastAsia"/>
        </w:rPr>
        <w:lastRenderedPageBreak/>
        <w:t>#######</w:t>
      </w:r>
      <w:r w:rsidRPr="0075005F">
        <w:rPr>
          <w:rFonts w:eastAsia="Meiryo UI" w:hint="eastAsia"/>
        </w:rPr>
        <w:br/>
        <w:t># 問題004　未解決だが対応策有</w:t>
      </w:r>
      <w:r w:rsidRPr="0075005F">
        <w:rPr>
          <w:rFonts w:eastAsia="Meiryo UI" w:hint="eastAsia"/>
        </w:rPr>
        <w:br/>
        <w:t>#######</w:t>
      </w:r>
      <w:r w:rsidRPr="0075005F">
        <w:rPr>
          <w:rFonts w:eastAsia="Meiryo UI" w:hint="eastAsia"/>
        </w:rPr>
        <w:br/>
        <w:t>ジョイントの方向(いわゆる初期姿勢)として　X180, Y90, Z0が設定されている</w:t>
      </w:r>
      <w:proofErr w:type="spellStart"/>
      <w:r w:rsidRPr="0075005F">
        <w:rPr>
          <w:rFonts w:eastAsia="Meiryo UI" w:hint="eastAsia"/>
        </w:rPr>
        <w:t>fbx</w:t>
      </w:r>
      <w:proofErr w:type="spellEnd"/>
      <w:r w:rsidRPr="0075005F">
        <w:rPr>
          <w:rFonts w:eastAsia="Meiryo UI" w:hint="eastAsia"/>
        </w:rPr>
        <w:t>の書き出しが変質する不具合がある。</w:t>
      </w:r>
      <w:r w:rsidRPr="0075005F">
        <w:rPr>
          <w:rFonts w:eastAsia="Meiryo UI" w:hint="eastAsia"/>
        </w:rPr>
        <w:br/>
        <w:t>書き出し時だけ問題が出る。読込とリターゲットはうまくいく。</w:t>
      </w:r>
      <w:r w:rsidRPr="0075005F">
        <w:rPr>
          <w:rFonts w:eastAsia="Meiryo UI" w:hint="eastAsia"/>
        </w:rPr>
        <w:br/>
        <w:t>X180, Y90, Z0の初期姿勢が設定されているモーションに対しては</w:t>
      </w:r>
      <w:r w:rsidRPr="0075005F">
        <w:rPr>
          <w:rFonts w:eastAsia="Meiryo UI" w:hint="eastAsia"/>
        </w:rPr>
        <w:br/>
        <w:t>読み込み後に普通の軸のモデルにリターゲットしてから保存してください。</w:t>
      </w:r>
      <w:r w:rsidRPr="0075005F">
        <w:rPr>
          <w:rFonts w:eastAsia="Meiryo UI" w:hint="eastAsia"/>
        </w:rPr>
        <w:br/>
      </w:r>
      <w:r w:rsidRPr="0075005F">
        <w:rPr>
          <w:rFonts w:eastAsia="Meiryo UI" w:hint="eastAsia"/>
        </w:rPr>
        <w:br/>
      </w:r>
      <w:r w:rsidRPr="0075005F">
        <w:rPr>
          <w:rFonts w:eastAsia="Meiryo UI" w:hint="eastAsia"/>
        </w:rPr>
        <w:br/>
      </w:r>
    </w:p>
    <w:p w14:paraId="56B015A1" w14:textId="77777777" w:rsidR="00EA4E5D" w:rsidRDefault="0075005F">
      <w:pPr>
        <w:rPr>
          <w:rFonts w:eastAsia="Meiryo UI"/>
        </w:rPr>
      </w:pPr>
      <w:r w:rsidRPr="0075005F">
        <w:rPr>
          <w:rFonts w:eastAsia="Meiryo UI" w:hint="eastAsia"/>
        </w:rPr>
        <w:t>問題001から003はver1.0.0.2にて解決</w:t>
      </w:r>
      <w:r w:rsidRPr="0075005F">
        <w:rPr>
          <w:rFonts w:eastAsia="Meiryo UI" w:hint="eastAsia"/>
        </w:rPr>
        <w:br/>
      </w:r>
      <w:r w:rsidRPr="0075005F">
        <w:rPr>
          <w:rFonts w:eastAsia="Meiryo UI" w:hint="eastAsia"/>
        </w:rPr>
        <w:br/>
      </w:r>
    </w:p>
    <w:p w14:paraId="28F660FD" w14:textId="1BCE5C1A" w:rsidR="00A9204E" w:rsidRPr="001E678E" w:rsidRDefault="0075005F">
      <w:pPr>
        <w:rPr>
          <w:rFonts w:eastAsia="Meiryo UI"/>
        </w:rPr>
      </w:pPr>
      <w:r w:rsidRPr="0075005F">
        <w:rPr>
          <w:rFonts w:eastAsia="Meiryo UI" w:hint="eastAsia"/>
        </w:rPr>
        <w:br/>
        <w:t>########</w:t>
      </w:r>
      <w:r w:rsidRPr="0075005F">
        <w:rPr>
          <w:rFonts w:eastAsia="Meiryo UI" w:hint="eastAsia"/>
        </w:rPr>
        <w:br/>
        <w:t># 備考001</w:t>
      </w:r>
      <w:r w:rsidRPr="0075005F">
        <w:rPr>
          <w:rFonts w:eastAsia="Meiryo UI" w:hint="eastAsia"/>
        </w:rPr>
        <w:br/>
        <w:t>########</w:t>
      </w:r>
      <w:r w:rsidRPr="0075005F">
        <w:rPr>
          <w:rFonts w:eastAsia="Meiryo UI" w:hint="eastAsia"/>
        </w:rPr>
        <w:br/>
        <w:t>大きいサイズの</w:t>
      </w:r>
      <w:proofErr w:type="spellStart"/>
      <w:r w:rsidRPr="0075005F">
        <w:rPr>
          <w:rFonts w:eastAsia="Meiryo UI" w:hint="eastAsia"/>
        </w:rPr>
        <w:t>fbx</w:t>
      </w:r>
      <w:proofErr w:type="spellEnd"/>
      <w:r w:rsidRPr="0075005F">
        <w:rPr>
          <w:rFonts w:eastAsia="Meiryo UI" w:hint="eastAsia"/>
        </w:rPr>
        <w:t>を読み込んだ際に</w:t>
      </w:r>
      <w:r w:rsidRPr="0075005F">
        <w:rPr>
          <w:rFonts w:eastAsia="Meiryo UI" w:hint="eastAsia"/>
        </w:rPr>
        <w:br/>
      </w:r>
      <w:proofErr w:type="spellStart"/>
      <w:r w:rsidRPr="0075005F">
        <w:rPr>
          <w:rFonts w:eastAsia="Meiryo UI" w:hint="eastAsia"/>
        </w:rPr>
        <w:t>DescriptorHeap</w:t>
      </w:r>
      <w:proofErr w:type="spellEnd"/>
      <w:r w:rsidRPr="0075005F">
        <w:rPr>
          <w:rFonts w:eastAsia="Meiryo UI" w:hint="eastAsia"/>
        </w:rPr>
        <w:t>の作成に失敗とダイアログが出てアプリが落ちる場合は</w:t>
      </w:r>
      <w:r w:rsidRPr="0075005F">
        <w:rPr>
          <w:rFonts w:eastAsia="Meiryo UI" w:hint="eastAsia"/>
        </w:rPr>
        <w:br/>
        <w:t>プログラムのミスではなく、ビデオメモリが足りないからです.</w:t>
      </w:r>
      <w:r w:rsidRPr="0075005F">
        <w:rPr>
          <w:rFonts w:eastAsia="Meiryo UI" w:hint="eastAsia"/>
        </w:rPr>
        <w:br/>
        <w:t>その場合は</w:t>
      </w:r>
      <w:proofErr w:type="spellStart"/>
      <w:r w:rsidRPr="0075005F">
        <w:rPr>
          <w:rFonts w:eastAsia="Meiryo UI" w:hint="eastAsia"/>
        </w:rPr>
        <w:t>AdditiveIK</w:t>
      </w:r>
      <w:proofErr w:type="spellEnd"/>
      <w:r w:rsidRPr="0075005F">
        <w:rPr>
          <w:rFonts w:eastAsia="Meiryo UI" w:hint="eastAsia"/>
        </w:rPr>
        <w:t>に読み込む前に</w:t>
      </w:r>
      <w:proofErr w:type="spellStart"/>
      <w:r w:rsidRPr="0075005F">
        <w:rPr>
          <w:rFonts w:eastAsia="Meiryo UI" w:hint="eastAsia"/>
        </w:rPr>
        <w:t>fbx</w:t>
      </w:r>
      <w:proofErr w:type="spellEnd"/>
      <w:r w:rsidRPr="0075005F">
        <w:rPr>
          <w:rFonts w:eastAsia="Meiryo UI" w:hint="eastAsia"/>
        </w:rPr>
        <w:t>の内容を減らすなどしてください.</w:t>
      </w:r>
      <w:r w:rsidRPr="0075005F">
        <w:rPr>
          <w:rFonts w:eastAsia="Meiryo UI" w:hint="eastAsia"/>
        </w:rPr>
        <w:br/>
        <w:t>作者もビデオメモリ不足には悩まされており</w:t>
      </w:r>
      <w:r w:rsidRPr="0075005F">
        <w:rPr>
          <w:rFonts w:eastAsia="Meiryo UI" w:hint="eastAsia"/>
        </w:rPr>
        <w:br/>
        <w:t>次にビデオカードを購入するときには</w:t>
      </w:r>
      <w:r w:rsidRPr="0075005F">
        <w:rPr>
          <w:rFonts w:eastAsia="Meiryo UI" w:hint="eastAsia"/>
        </w:rPr>
        <w:br/>
        <w:t>8GBではなく16GBのものにしたいと思っています(遠い目).</w:t>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r w:rsidRPr="0075005F">
        <w:rPr>
          <w:rFonts w:eastAsia="Meiryo UI" w:hint="eastAsia"/>
        </w:rPr>
        <w:br/>
      </w:r>
    </w:p>
    <w:sectPr w:rsidR="00A9204E"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45B7A" w14:textId="77777777" w:rsidR="00021B09" w:rsidRDefault="00021B09" w:rsidP="001E678E">
      <w:r>
        <w:separator/>
      </w:r>
    </w:p>
  </w:endnote>
  <w:endnote w:type="continuationSeparator" w:id="0">
    <w:p w14:paraId="3C7276E5" w14:textId="77777777" w:rsidR="00021B09" w:rsidRDefault="00021B09"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1BE77" w14:textId="77777777" w:rsidR="00021B09" w:rsidRDefault="00021B09" w:rsidP="001E678E">
      <w:r>
        <w:separator/>
      </w:r>
    </w:p>
  </w:footnote>
  <w:footnote w:type="continuationSeparator" w:id="0">
    <w:p w14:paraId="05656CA5" w14:textId="77777777" w:rsidR="00021B09" w:rsidRDefault="00021B09"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314230">
    <w:abstractNumId w:val="22"/>
  </w:num>
  <w:num w:numId="2" w16cid:durableId="909198574">
    <w:abstractNumId w:val="14"/>
  </w:num>
  <w:num w:numId="3" w16cid:durableId="1416511188">
    <w:abstractNumId w:val="10"/>
  </w:num>
  <w:num w:numId="4" w16cid:durableId="1416437723">
    <w:abstractNumId w:val="24"/>
  </w:num>
  <w:num w:numId="5" w16cid:durableId="254290379">
    <w:abstractNumId w:val="15"/>
  </w:num>
  <w:num w:numId="6" w16cid:durableId="1325667035">
    <w:abstractNumId w:val="18"/>
  </w:num>
  <w:num w:numId="7" w16cid:durableId="817456612">
    <w:abstractNumId w:val="20"/>
  </w:num>
  <w:num w:numId="8" w16cid:durableId="2098011509">
    <w:abstractNumId w:val="9"/>
  </w:num>
  <w:num w:numId="9" w16cid:durableId="1571691343">
    <w:abstractNumId w:val="7"/>
  </w:num>
  <w:num w:numId="10" w16cid:durableId="1448430833">
    <w:abstractNumId w:val="6"/>
  </w:num>
  <w:num w:numId="11" w16cid:durableId="911893617">
    <w:abstractNumId w:val="5"/>
  </w:num>
  <w:num w:numId="12" w16cid:durableId="190580977">
    <w:abstractNumId w:val="4"/>
  </w:num>
  <w:num w:numId="13" w16cid:durableId="605239566">
    <w:abstractNumId w:val="8"/>
  </w:num>
  <w:num w:numId="14" w16cid:durableId="58598904">
    <w:abstractNumId w:val="3"/>
  </w:num>
  <w:num w:numId="15" w16cid:durableId="1137986538">
    <w:abstractNumId w:val="2"/>
  </w:num>
  <w:num w:numId="16" w16cid:durableId="1942881694">
    <w:abstractNumId w:val="1"/>
  </w:num>
  <w:num w:numId="17" w16cid:durableId="435635557">
    <w:abstractNumId w:val="0"/>
  </w:num>
  <w:num w:numId="18" w16cid:durableId="67965546">
    <w:abstractNumId w:val="16"/>
  </w:num>
  <w:num w:numId="19" w16cid:durableId="235239287">
    <w:abstractNumId w:val="17"/>
  </w:num>
  <w:num w:numId="20" w16cid:durableId="1846088809">
    <w:abstractNumId w:val="23"/>
  </w:num>
  <w:num w:numId="21" w16cid:durableId="402870051">
    <w:abstractNumId w:val="19"/>
  </w:num>
  <w:num w:numId="22" w16cid:durableId="83764932">
    <w:abstractNumId w:val="13"/>
  </w:num>
  <w:num w:numId="23" w16cid:durableId="1898517211">
    <w:abstractNumId w:val="25"/>
  </w:num>
  <w:num w:numId="24" w16cid:durableId="1667398772">
    <w:abstractNumId w:val="12"/>
  </w:num>
  <w:num w:numId="25" w16cid:durableId="409665678">
    <w:abstractNumId w:val="11"/>
  </w:num>
  <w:num w:numId="26" w16cid:durableId="1569257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F"/>
    <w:rsid w:val="00021B09"/>
    <w:rsid w:val="001B664C"/>
    <w:rsid w:val="001E678E"/>
    <w:rsid w:val="00247B89"/>
    <w:rsid w:val="00372D9B"/>
    <w:rsid w:val="004E108E"/>
    <w:rsid w:val="005F7E6A"/>
    <w:rsid w:val="00645252"/>
    <w:rsid w:val="006A4A03"/>
    <w:rsid w:val="006D3D74"/>
    <w:rsid w:val="00747AEC"/>
    <w:rsid w:val="0075005F"/>
    <w:rsid w:val="00793D2D"/>
    <w:rsid w:val="0083569A"/>
    <w:rsid w:val="00855DD6"/>
    <w:rsid w:val="009613A9"/>
    <w:rsid w:val="009A33E6"/>
    <w:rsid w:val="009E1C33"/>
    <w:rsid w:val="00A03A01"/>
    <w:rsid w:val="00A9204E"/>
    <w:rsid w:val="00DA48EE"/>
    <w:rsid w:val="00DC2CC1"/>
    <w:rsid w:val="00EA4E5D"/>
    <w:rsid w:val="00EE596A"/>
    <w:rsid w:val="00FA2E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8D8F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F8C84B00-4103-4C44-8487-41C6680BC2D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{F8C84B00-4103-4C44-8487-41C6680BC2DB}tf02786999_win32.dotx</Template>
  <TotalTime>0</TotalTime>
  <Pages>4</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2024-08-02T01:35:00Z</dcterms:created>
  <dcterms:modified xsi:type="dcterms:W3CDTF">2024-08-02T01:52:00Z</dcterms:modified>
</cp:coreProperties>
</file>