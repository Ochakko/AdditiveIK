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078FD" w14:textId="0B471661" w:rsidR="006F7B4A" w:rsidRDefault="006F7B4A">
      <w:pPr>
        <w:rPr>
          <w:rFonts w:eastAsia="Meiryo UI"/>
        </w:rPr>
      </w:pPr>
      <w:r>
        <w:rPr>
          <w:rFonts w:eastAsia="Meiryo UI" w:hint="eastAsia"/>
        </w:rPr>
        <w:t>MOA2.0 モーションアクセラレータについて</w:t>
      </w:r>
    </w:p>
    <w:p w14:paraId="0F56A46A" w14:textId="2B48F1E7" w:rsidR="006F7B4A" w:rsidRDefault="00F82991">
      <w:pPr>
        <w:rPr>
          <w:rFonts w:eastAsia="Meiryo UI"/>
        </w:rPr>
      </w:pPr>
      <w:r>
        <w:rPr>
          <w:rFonts w:eastAsia="Meiryo UI"/>
          <w:noProof/>
        </w:rPr>
        <w:drawing>
          <wp:inline distT="0" distB="0" distL="0" distR="0" wp14:anchorId="17FA4D04" wp14:editId="5FED257F">
            <wp:extent cx="5715000" cy="3286125"/>
            <wp:effectExtent l="0" t="0" r="0" b="9525"/>
            <wp:docPr id="168295207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5000" cy="3286125"/>
                    </a:xfrm>
                    <a:prstGeom prst="rect">
                      <a:avLst/>
                    </a:prstGeom>
                    <a:noFill/>
                    <a:ln>
                      <a:noFill/>
                    </a:ln>
                  </pic:spPr>
                </pic:pic>
              </a:graphicData>
            </a:graphic>
          </wp:inline>
        </w:drawing>
      </w:r>
    </w:p>
    <w:p w14:paraId="06E4E689" w14:textId="6BD33B2B" w:rsidR="006F7B4A" w:rsidRDefault="006F7B4A">
      <w:pPr>
        <w:rPr>
          <w:rFonts w:eastAsia="Meiryo UI"/>
        </w:rPr>
      </w:pPr>
      <w:r>
        <w:rPr>
          <w:rFonts w:eastAsia="Meiryo UI" w:hint="eastAsia"/>
        </w:rPr>
        <w:t>図１. モーションアクセラレータ実行画面</w:t>
      </w:r>
    </w:p>
    <w:p w14:paraId="71112279" w14:textId="4880D428" w:rsidR="006F7B4A" w:rsidRDefault="00816991" w:rsidP="00816991">
      <w:pPr>
        <w:rPr>
          <w:rFonts w:eastAsia="Meiryo UI"/>
        </w:rPr>
      </w:pPr>
      <w:r>
        <w:rPr>
          <w:rFonts w:eastAsia="Meiryo UI" w:hint="eastAsia"/>
        </w:rPr>
        <w:t xml:space="preserve">ショートムービー　</w:t>
      </w:r>
      <w:r w:rsidRPr="00816991">
        <w:rPr>
          <w:rFonts w:eastAsia="Meiryo UI"/>
        </w:rPr>
        <w:t>MOA2.0</w:t>
      </w:r>
      <w:r>
        <w:rPr>
          <w:rFonts w:eastAsia="Meiryo UI" w:hint="eastAsia"/>
        </w:rPr>
        <w:t xml:space="preserve">　</w:t>
      </w:r>
      <w:hyperlink r:id="rId11" w:history="1">
        <w:r w:rsidRPr="00B77F9C">
          <w:rPr>
            <w:rStyle w:val="af1"/>
          </w:rPr>
          <w:t>https://youtu.be/GFEmF8dnV_M</w:t>
        </w:r>
      </w:hyperlink>
    </w:p>
    <w:p w14:paraId="7C983F12" w14:textId="77777777" w:rsidR="00816991" w:rsidRPr="00816991" w:rsidRDefault="00816991" w:rsidP="00816991">
      <w:pPr>
        <w:rPr>
          <w:rFonts w:eastAsia="Meiryo UI"/>
        </w:rPr>
      </w:pPr>
    </w:p>
    <w:p w14:paraId="5983723E" w14:textId="125D8DEA" w:rsidR="006F7B4A" w:rsidRDefault="006F7B4A">
      <w:pPr>
        <w:rPr>
          <w:rFonts w:eastAsia="Meiryo UI"/>
        </w:rPr>
      </w:pPr>
      <w:r>
        <w:rPr>
          <w:rFonts w:eastAsia="Meiryo UI" w:hint="eastAsia"/>
        </w:rPr>
        <w:t>概要</w:t>
      </w:r>
    </w:p>
    <w:p w14:paraId="6A119D36" w14:textId="1B583F72" w:rsidR="006F7B4A" w:rsidRDefault="006F7B4A">
      <w:pPr>
        <w:rPr>
          <w:rFonts w:eastAsia="Meiryo UI"/>
        </w:rPr>
      </w:pPr>
      <w:r>
        <w:rPr>
          <w:rFonts w:eastAsia="Meiryo UI" w:hint="eastAsia"/>
        </w:rPr>
        <w:t>MOAは</w:t>
      </w:r>
      <w:proofErr w:type="spellStart"/>
      <w:r>
        <w:rPr>
          <w:rFonts w:eastAsia="Meiryo UI" w:hint="eastAsia"/>
        </w:rPr>
        <w:t>MotionAccelerator</w:t>
      </w:r>
      <w:proofErr w:type="spellEnd"/>
      <w:r>
        <w:rPr>
          <w:rFonts w:eastAsia="Meiryo UI" w:hint="eastAsia"/>
        </w:rPr>
        <w:t>の略です。モーションアクセラレータと読みます。</w:t>
      </w:r>
    </w:p>
    <w:p w14:paraId="5A3FE54D" w14:textId="77777777" w:rsidR="006F7B4A" w:rsidRPr="006F7B4A" w:rsidRDefault="006F7B4A" w:rsidP="006F7B4A">
      <w:pPr>
        <w:rPr>
          <w:rFonts w:eastAsia="Meiryo UI"/>
        </w:rPr>
      </w:pPr>
      <w:r w:rsidRPr="006F7B4A">
        <w:rPr>
          <w:rFonts w:eastAsia="Meiryo UI" w:hint="eastAsia"/>
        </w:rPr>
        <w:t>簡単に言うと、モーションの自動遷移機能のことです。</w:t>
      </w:r>
    </w:p>
    <w:p w14:paraId="79680E05" w14:textId="074B1F82" w:rsidR="006F7B4A" w:rsidRPr="006F7B4A" w:rsidRDefault="006F7B4A" w:rsidP="006F7B4A">
      <w:pPr>
        <w:rPr>
          <w:rFonts w:eastAsia="Meiryo UI"/>
        </w:rPr>
      </w:pPr>
      <w:r w:rsidRPr="006F7B4A">
        <w:rPr>
          <w:rFonts w:eastAsia="Meiryo UI" w:hint="eastAsia"/>
        </w:rPr>
        <w:t>（　アクセラレータという名前ですが、これは</w:t>
      </w:r>
      <w:r w:rsidRPr="006F7B4A">
        <w:rPr>
          <w:rFonts w:eastAsia="Meiryo UI"/>
        </w:rPr>
        <w:t>MS Visual Studioのキーイベントをリソース化する機能の名前を真似たもので</w:t>
      </w:r>
      <w:r w:rsidRPr="006F7B4A">
        <w:rPr>
          <w:rFonts w:eastAsia="Meiryo UI" w:hint="eastAsia"/>
        </w:rPr>
        <w:t>モーションが速くなるというわけではありません。　）</w:t>
      </w:r>
    </w:p>
    <w:p w14:paraId="27EEC0E4" w14:textId="77777777" w:rsidR="006F7B4A" w:rsidRPr="006F7B4A" w:rsidRDefault="006F7B4A" w:rsidP="006F7B4A">
      <w:pPr>
        <w:rPr>
          <w:rFonts w:eastAsia="Meiryo UI"/>
        </w:rPr>
      </w:pPr>
    </w:p>
    <w:p w14:paraId="0D6AB409" w14:textId="77777777" w:rsidR="006F7B4A" w:rsidRPr="006F7B4A" w:rsidRDefault="006F7B4A" w:rsidP="006F7B4A">
      <w:pPr>
        <w:rPr>
          <w:rFonts w:eastAsia="Meiryo UI"/>
        </w:rPr>
      </w:pPr>
      <w:r w:rsidRPr="006F7B4A">
        <w:rPr>
          <w:rFonts w:eastAsia="Meiryo UI"/>
        </w:rPr>
        <w:t>MOAを使う利点は、大きく３つあります。</w:t>
      </w:r>
    </w:p>
    <w:p w14:paraId="51898281" w14:textId="47F2B6BF" w:rsidR="006F7B4A" w:rsidRPr="006F7B4A" w:rsidRDefault="006F7B4A" w:rsidP="006F7B4A">
      <w:pPr>
        <w:pStyle w:val="afff6"/>
        <w:numPr>
          <w:ilvl w:val="0"/>
          <w:numId w:val="27"/>
        </w:numPr>
        <w:rPr>
          <w:rFonts w:eastAsia="Meiryo UI"/>
        </w:rPr>
      </w:pPr>
      <w:r w:rsidRPr="006F7B4A">
        <w:rPr>
          <w:rFonts w:eastAsia="Meiryo UI" w:hint="eastAsia"/>
        </w:rPr>
        <w:t>モーション遷移設定を</w:t>
      </w:r>
      <w:r w:rsidRPr="006F7B4A">
        <w:rPr>
          <w:rFonts w:eastAsia="Meiryo UI"/>
        </w:rPr>
        <w:t>ビジュアルで行える。</w:t>
      </w:r>
      <w:r>
        <w:rPr>
          <w:rFonts w:eastAsia="Meiryo UI" w:hint="eastAsia"/>
        </w:rPr>
        <w:t>設定が</w:t>
      </w:r>
      <w:r w:rsidRPr="006F7B4A">
        <w:rPr>
          <w:rFonts w:eastAsia="Meiryo UI" w:hint="eastAsia"/>
        </w:rPr>
        <w:t>２段までの</w:t>
      </w:r>
      <w:r>
        <w:rPr>
          <w:rFonts w:eastAsia="Meiryo UI" w:hint="eastAsia"/>
        </w:rPr>
        <w:t>ツリービューで分かり易い。</w:t>
      </w:r>
    </w:p>
    <w:p w14:paraId="23606269" w14:textId="15B8AA86" w:rsidR="006F7B4A" w:rsidRPr="006F7B4A" w:rsidRDefault="006F7B4A" w:rsidP="006F7B4A">
      <w:pPr>
        <w:rPr>
          <w:rFonts w:eastAsia="Meiryo UI"/>
        </w:rPr>
      </w:pPr>
      <w:r w:rsidRPr="006F7B4A">
        <w:rPr>
          <w:rFonts w:eastAsia="Meiryo UI" w:hint="eastAsia"/>
        </w:rPr>
        <w:t>②イベント番号（変更のトリガーとなるもの）を指定して関数を呼ぶだけで、モーションの遷移が行える。</w:t>
      </w:r>
    </w:p>
    <w:p w14:paraId="43AC1DED" w14:textId="68728475" w:rsidR="006F7B4A" w:rsidRPr="006F7B4A" w:rsidRDefault="006F7B4A" w:rsidP="006F7B4A">
      <w:pPr>
        <w:rPr>
          <w:rFonts w:eastAsia="Meiryo UI"/>
        </w:rPr>
      </w:pPr>
      <w:r w:rsidRPr="006F7B4A">
        <w:rPr>
          <w:rFonts w:eastAsia="Meiryo UI" w:hint="eastAsia"/>
        </w:rPr>
        <w:t xml:space="preserve">　（モーションの途中から、途中への遷移も可能です。）</w:t>
      </w:r>
    </w:p>
    <w:p w14:paraId="3D04E763" w14:textId="29531C4A" w:rsidR="006F7B4A" w:rsidRPr="00200220" w:rsidRDefault="006F7B4A" w:rsidP="00200220">
      <w:pPr>
        <w:pStyle w:val="afff6"/>
        <w:numPr>
          <w:ilvl w:val="0"/>
          <w:numId w:val="27"/>
        </w:numPr>
        <w:rPr>
          <w:rFonts w:eastAsia="Meiryo UI"/>
        </w:rPr>
      </w:pPr>
      <w:r w:rsidRPr="00200220">
        <w:rPr>
          <w:rFonts w:eastAsia="Meiryo UI" w:hint="eastAsia"/>
        </w:rPr>
        <w:t>モーションの遷移時に、モーションとモーションの間の補間が自動的に行われる。</w:t>
      </w:r>
    </w:p>
    <w:p w14:paraId="2FE77A0F" w14:textId="1EA54BCA" w:rsidR="006F7B4A" w:rsidRDefault="00200220" w:rsidP="006F7B4A">
      <w:pPr>
        <w:rPr>
          <w:rFonts w:eastAsia="Meiryo UI"/>
        </w:rPr>
      </w:pPr>
      <w:r>
        <w:rPr>
          <w:rFonts w:eastAsia="Meiryo UI" w:hint="eastAsia"/>
        </w:rPr>
        <w:t>(おまけ)モーション変化時に</w:t>
      </w:r>
      <w:proofErr w:type="spellStart"/>
      <w:r>
        <w:rPr>
          <w:rFonts w:eastAsia="Meiryo UI" w:hint="eastAsia"/>
        </w:rPr>
        <w:t>FreezeBigMode</w:t>
      </w:r>
      <w:proofErr w:type="spellEnd"/>
      <w:r>
        <w:rPr>
          <w:rFonts w:eastAsia="Meiryo UI" w:hint="eastAsia"/>
        </w:rPr>
        <w:t>(フリーズビッグモード)エフェクトを掛けることが出来る。</w:t>
      </w:r>
    </w:p>
    <w:p w14:paraId="17FB1F69" w14:textId="77777777" w:rsidR="00200220" w:rsidRPr="00200220" w:rsidRDefault="00200220" w:rsidP="006F7B4A">
      <w:pPr>
        <w:rPr>
          <w:rFonts w:eastAsia="Meiryo UI"/>
        </w:rPr>
      </w:pPr>
    </w:p>
    <w:p w14:paraId="33A19D3E" w14:textId="77777777" w:rsidR="00B942B1" w:rsidRPr="00B942B1" w:rsidRDefault="00B942B1" w:rsidP="00B942B1">
      <w:pPr>
        <w:rPr>
          <w:rFonts w:eastAsia="Meiryo UI"/>
        </w:rPr>
      </w:pPr>
      <w:r w:rsidRPr="00B942B1">
        <w:rPr>
          <w:rFonts w:eastAsia="Meiryo UI" w:hint="eastAsia"/>
        </w:rPr>
        <w:t>イベント番号について</w:t>
      </w:r>
    </w:p>
    <w:p w14:paraId="5A1A1DED" w14:textId="40C78E5A" w:rsidR="00B942B1" w:rsidRPr="00B942B1" w:rsidRDefault="00B942B1" w:rsidP="00B942B1">
      <w:pPr>
        <w:pStyle w:val="afff6"/>
        <w:numPr>
          <w:ilvl w:val="0"/>
          <w:numId w:val="27"/>
        </w:numPr>
        <w:rPr>
          <w:rFonts w:eastAsia="Meiryo UI"/>
        </w:rPr>
      </w:pPr>
      <w:r w:rsidRPr="00B942B1">
        <w:rPr>
          <w:rFonts w:eastAsia="Meiryo UI" w:hint="eastAsia"/>
        </w:rPr>
        <w:t>でイベント番号という言葉を使いましたが、これについて少し説明します。</w:t>
      </w:r>
    </w:p>
    <w:p w14:paraId="61CEB0F0" w14:textId="21A3847A" w:rsidR="00B942B1" w:rsidRPr="00B942B1" w:rsidRDefault="00B942B1" w:rsidP="00B942B1">
      <w:pPr>
        <w:rPr>
          <w:rFonts w:eastAsia="Meiryo UI" w:hint="eastAsia"/>
        </w:rPr>
      </w:pPr>
      <w:r w:rsidRPr="00B942B1">
        <w:rPr>
          <w:rFonts w:eastAsia="Meiryo UI" w:hint="eastAsia"/>
        </w:rPr>
        <w:t>ゲーム中でモーションを切り替えるタイミングというのは、プレイヤーがキーボードを押したり自分の打った弾が敵に当たったときなどいろいろあると思います。これらのモーション変更のトリガー（きっかけ）となるものをイベントと呼ぶことにします。イベント番号とは複数のイベントをそれぞれ区別するために使う番号のことです。イベント番号は</w:t>
      </w:r>
      <w:r>
        <w:rPr>
          <w:rFonts w:eastAsia="Meiryo UI" w:hint="eastAsia"/>
        </w:rPr>
        <w:t>0から255までの値を使います。イベント番号０はモーションをアイドリングに戻すイベントとして使います</w:t>
      </w:r>
      <w:r w:rsidRPr="00B942B1">
        <w:rPr>
          <w:rFonts w:eastAsia="Meiryo UI" w:hint="eastAsia"/>
        </w:rPr>
        <w:t>。</w:t>
      </w:r>
    </w:p>
    <w:p w14:paraId="1C5BD990" w14:textId="77777777" w:rsidR="00B942B1" w:rsidRPr="00B942B1" w:rsidRDefault="00B942B1" w:rsidP="00B942B1">
      <w:pPr>
        <w:rPr>
          <w:rFonts w:eastAsia="Meiryo UI"/>
        </w:rPr>
      </w:pPr>
      <w:r w:rsidRPr="00B942B1">
        <w:rPr>
          <w:rFonts w:eastAsia="Meiryo UI" w:hint="eastAsia"/>
        </w:rPr>
        <w:lastRenderedPageBreak/>
        <w:t>具体的な手順は、</w:t>
      </w:r>
    </w:p>
    <w:p w14:paraId="0AB6293B" w14:textId="4D143B83" w:rsidR="00B942B1" w:rsidRPr="00B942B1" w:rsidRDefault="00B942B1" w:rsidP="00B942B1">
      <w:pPr>
        <w:pStyle w:val="afff6"/>
        <w:numPr>
          <w:ilvl w:val="0"/>
          <w:numId w:val="28"/>
        </w:numPr>
        <w:rPr>
          <w:rFonts w:eastAsia="Meiryo UI"/>
        </w:rPr>
      </w:pPr>
      <w:r w:rsidRPr="00B942B1">
        <w:rPr>
          <w:rFonts w:eastAsia="Meiryo UI" w:hint="eastAsia"/>
        </w:rPr>
        <w:t>あらかじめ走るモーションはイベント１、転ぶモーションはイベント２、ジャンプはイベント４のように、</w:t>
      </w:r>
    </w:p>
    <w:p w14:paraId="21E1653B" w14:textId="5EF54712" w:rsidR="00B942B1" w:rsidRPr="00B942B1" w:rsidRDefault="00B942B1" w:rsidP="00B942B1">
      <w:pPr>
        <w:rPr>
          <w:rFonts w:eastAsia="Meiryo UI"/>
        </w:rPr>
      </w:pPr>
      <w:r w:rsidRPr="00B942B1">
        <w:rPr>
          <w:rFonts w:eastAsia="Meiryo UI" w:hint="eastAsia"/>
        </w:rPr>
        <w:t xml:space="preserve">　</w:t>
      </w:r>
      <w:r>
        <w:rPr>
          <w:rFonts w:eastAsia="Meiryo UI" w:hint="eastAsia"/>
        </w:rPr>
        <w:t>ダイアログで</w:t>
      </w:r>
      <w:r w:rsidRPr="00B942B1">
        <w:rPr>
          <w:rFonts w:eastAsia="Meiryo UI"/>
        </w:rPr>
        <w:t>それぞれのモーションにイベント番号を設定します。</w:t>
      </w:r>
    </w:p>
    <w:p w14:paraId="2070F354" w14:textId="565A36FF" w:rsidR="00B942B1" w:rsidRPr="00FD1EF0" w:rsidRDefault="00FD1EF0" w:rsidP="00FD1EF0">
      <w:pPr>
        <w:pStyle w:val="afff6"/>
        <w:numPr>
          <w:ilvl w:val="0"/>
          <w:numId w:val="28"/>
        </w:numPr>
        <w:rPr>
          <w:rFonts w:eastAsia="Meiryo UI"/>
        </w:rPr>
      </w:pPr>
      <w:r w:rsidRPr="00FD1EF0">
        <w:rPr>
          <w:rFonts w:eastAsia="Meiryo UI" w:hint="eastAsia"/>
        </w:rPr>
        <w:t>キーボード(</w:t>
      </w:r>
      <w:r>
        <w:rPr>
          <w:rFonts w:eastAsia="Meiryo UI" w:hint="eastAsia"/>
        </w:rPr>
        <w:t>将来的にはゲームパッドも)入力とイベント番号の関連付けをダイアログで行います。</w:t>
      </w:r>
    </w:p>
    <w:p w14:paraId="28339D35" w14:textId="7475CAF3" w:rsidR="00B942B1" w:rsidRPr="00FD1EF0" w:rsidRDefault="00FD1EF0" w:rsidP="00FD1EF0">
      <w:pPr>
        <w:pStyle w:val="afff6"/>
        <w:numPr>
          <w:ilvl w:val="0"/>
          <w:numId w:val="28"/>
        </w:numPr>
        <w:rPr>
          <w:rFonts w:eastAsia="Meiryo UI"/>
        </w:rPr>
      </w:pPr>
      <w:r w:rsidRPr="00FD1EF0">
        <w:rPr>
          <w:rFonts w:eastAsia="Meiryo UI" w:hint="eastAsia"/>
        </w:rPr>
        <w:t>キーボード</w:t>
      </w:r>
      <w:r>
        <w:rPr>
          <w:rFonts w:eastAsia="Meiryo UI" w:hint="eastAsia"/>
        </w:rPr>
        <w:t>を押してイベントを発行してモーション変化を楽しみます。</w:t>
      </w:r>
    </w:p>
    <w:p w14:paraId="7D116012" w14:textId="658C71F8" w:rsidR="006F7B4A" w:rsidRDefault="00FD1EF0" w:rsidP="00FD1EF0">
      <w:pPr>
        <w:pStyle w:val="afff6"/>
        <w:numPr>
          <w:ilvl w:val="0"/>
          <w:numId w:val="28"/>
        </w:numPr>
        <w:rPr>
          <w:rFonts w:eastAsia="Meiryo UI"/>
        </w:rPr>
      </w:pPr>
      <w:r>
        <w:rPr>
          <w:rFonts w:eastAsia="Meiryo UI" w:hint="eastAsia"/>
        </w:rPr>
        <w:t>設定が済んだらFileメニューからプロジェクトの保存をします。プロジェクト保存時にmoaファイルは保存され、プロジェクト読み込み時にmoaファイルは自動的に読み込まれます。</w:t>
      </w:r>
    </w:p>
    <w:p w14:paraId="0C344F5E" w14:textId="77777777" w:rsidR="00FD1EF0" w:rsidRDefault="00FD1EF0" w:rsidP="00FD1EF0">
      <w:pPr>
        <w:rPr>
          <w:rFonts w:eastAsia="Meiryo UI"/>
        </w:rPr>
      </w:pPr>
    </w:p>
    <w:p w14:paraId="1268744F" w14:textId="21729C7C" w:rsidR="00FD1EF0" w:rsidRDefault="00FD1EF0" w:rsidP="00FD1EF0">
      <w:pPr>
        <w:rPr>
          <w:rFonts w:eastAsia="Meiryo UI"/>
        </w:rPr>
      </w:pPr>
      <w:r>
        <w:rPr>
          <w:rFonts w:eastAsia="Meiryo UI" w:hint="eastAsia"/>
        </w:rPr>
        <w:t>ダイアログでの設定方法</w:t>
      </w:r>
    </w:p>
    <w:p w14:paraId="6161874D" w14:textId="46BDC46F" w:rsidR="00FD1EF0" w:rsidRDefault="00FD1EF0" w:rsidP="00FD1EF0">
      <w:pPr>
        <w:rPr>
          <w:rFonts w:eastAsia="Meiryo UI"/>
        </w:rPr>
      </w:pPr>
      <w:r>
        <w:rPr>
          <w:rFonts w:eastAsia="Meiryo UI"/>
          <w:noProof/>
        </w:rPr>
        <w:drawing>
          <wp:inline distT="0" distB="0" distL="0" distR="0" wp14:anchorId="08349D3C" wp14:editId="7EF54BD8">
            <wp:extent cx="3032185" cy="4095750"/>
            <wp:effectExtent l="0" t="0" r="0" b="0"/>
            <wp:docPr id="473271654"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3026" cy="4110394"/>
                    </a:xfrm>
                    <a:prstGeom prst="rect">
                      <a:avLst/>
                    </a:prstGeom>
                    <a:noFill/>
                    <a:ln>
                      <a:noFill/>
                    </a:ln>
                  </pic:spPr>
                </pic:pic>
              </a:graphicData>
            </a:graphic>
          </wp:inline>
        </w:drawing>
      </w:r>
    </w:p>
    <w:p w14:paraId="440805E8" w14:textId="41D59A3C" w:rsidR="00FD1EF0" w:rsidRDefault="00FD1EF0" w:rsidP="00FD1EF0">
      <w:pPr>
        <w:rPr>
          <w:rFonts w:eastAsia="Meiryo UI"/>
        </w:rPr>
      </w:pPr>
      <w:r>
        <w:rPr>
          <w:rFonts w:eastAsia="Meiryo UI" w:hint="eastAsia"/>
        </w:rPr>
        <w:t>図２.　MOA設定ダイアログ</w:t>
      </w:r>
    </w:p>
    <w:p w14:paraId="7777DA21" w14:textId="77777777" w:rsidR="00FD1EF0" w:rsidRDefault="00FD1EF0" w:rsidP="00FD1EF0">
      <w:pPr>
        <w:rPr>
          <w:rFonts w:eastAsia="Meiryo UI"/>
        </w:rPr>
      </w:pPr>
    </w:p>
    <w:p w14:paraId="067DA0FD" w14:textId="07CF888C" w:rsidR="00FD1EF0" w:rsidRDefault="00FD1EF0" w:rsidP="00FD1EF0">
      <w:pPr>
        <w:rPr>
          <w:rFonts w:eastAsia="Meiryo UI"/>
        </w:rPr>
      </w:pPr>
      <w:r>
        <w:rPr>
          <w:rFonts w:eastAsia="Meiryo UI" w:hint="eastAsia"/>
        </w:rPr>
        <w:t>MOAプレートメニューを押すと右ペインに図２のようなMOA設定ダイアログが表示されます。</w:t>
      </w:r>
    </w:p>
    <w:p w14:paraId="4A76871A" w14:textId="13699DE9" w:rsidR="00FD1EF0" w:rsidRPr="00FD1EF0" w:rsidRDefault="00FD1EF0" w:rsidP="00FD1EF0">
      <w:pPr>
        <w:rPr>
          <w:rFonts w:eastAsia="Meiryo UI"/>
        </w:rPr>
      </w:pPr>
      <w:r>
        <w:rPr>
          <w:rFonts w:eastAsia="Meiryo UI" w:hint="eastAsia"/>
        </w:rPr>
        <w:t>ダイアログ上部に</w:t>
      </w:r>
      <w:r w:rsidRPr="00FD1EF0">
        <w:rPr>
          <w:rFonts w:eastAsia="Meiryo UI" w:hint="eastAsia"/>
        </w:rPr>
        <w:t>ツリービューの形式でモーションの変更設定が表示されます。</w:t>
      </w:r>
    </w:p>
    <w:p w14:paraId="6D37DCB4" w14:textId="679DBF41" w:rsidR="00FD1EF0" w:rsidRDefault="00FD1EF0" w:rsidP="00FD1EF0">
      <w:pPr>
        <w:rPr>
          <w:rFonts w:eastAsia="Meiryo UI"/>
        </w:rPr>
      </w:pPr>
      <w:r w:rsidRPr="00FD1EF0">
        <w:rPr>
          <w:rFonts w:eastAsia="Meiryo UI" w:hint="eastAsia"/>
        </w:rPr>
        <w:t>親子階層は２段までです。</w:t>
      </w:r>
    </w:p>
    <w:p w14:paraId="6C4A1179" w14:textId="3E46ACCA" w:rsidR="00FD1EF0" w:rsidRPr="00FD1EF0" w:rsidRDefault="00FD1EF0" w:rsidP="00FD1EF0">
      <w:pPr>
        <w:rPr>
          <w:rFonts w:eastAsia="Meiryo UI"/>
        </w:rPr>
      </w:pPr>
      <w:r>
        <w:rPr>
          <w:rFonts w:eastAsia="Meiryo UI" w:hint="eastAsia"/>
        </w:rPr>
        <w:t>親項目に対して任意で子供項目を設定します。ツリービューは</w:t>
      </w:r>
      <w:r w:rsidRPr="00FD1EF0">
        <w:rPr>
          <w:rFonts w:eastAsia="Meiryo UI" w:hint="eastAsia"/>
        </w:rPr>
        <w:t>親と子供の２段</w:t>
      </w:r>
      <w:r>
        <w:rPr>
          <w:rFonts w:eastAsia="Meiryo UI" w:hint="eastAsia"/>
        </w:rPr>
        <w:t>限定です</w:t>
      </w:r>
      <w:r w:rsidRPr="00FD1EF0">
        <w:rPr>
          <w:rFonts w:eastAsia="Meiryo UI" w:hint="eastAsia"/>
        </w:rPr>
        <w:t>。子供の子供</w:t>
      </w:r>
      <w:r>
        <w:rPr>
          <w:rFonts w:eastAsia="Meiryo UI" w:hint="eastAsia"/>
        </w:rPr>
        <w:t>については、子供を親とする項目を設定します。読み込み済の全てのモーション名がデフォルトで親項目としてあります。</w:t>
      </w:r>
      <w:r w:rsidRPr="00FD1EF0">
        <w:rPr>
          <w:rFonts w:eastAsia="Meiryo UI" w:hint="eastAsia"/>
        </w:rPr>
        <w:t>初期状態では子供はありません。</w:t>
      </w:r>
    </w:p>
    <w:p w14:paraId="45E8A568" w14:textId="6DD1A6E0" w:rsidR="00FD1EF0" w:rsidRDefault="00FD1EF0" w:rsidP="00FD1EF0">
      <w:pPr>
        <w:rPr>
          <w:rFonts w:eastAsia="Meiryo UI"/>
        </w:rPr>
      </w:pPr>
      <w:r w:rsidRPr="00FD1EF0">
        <w:rPr>
          <w:rFonts w:eastAsia="Meiryo UI" w:hint="eastAsia"/>
        </w:rPr>
        <w:t>親項目は読み込んだモーションを表し、子供項目は親項目から分岐する（イベントトリガーで変化する）モーションを表します。</w:t>
      </w:r>
    </w:p>
    <w:p w14:paraId="1EFBC1FC" w14:textId="77777777" w:rsidR="00FD1EF0" w:rsidRDefault="00FD1EF0">
      <w:pPr>
        <w:rPr>
          <w:rFonts w:eastAsia="Meiryo UI"/>
        </w:rPr>
      </w:pPr>
      <w:r>
        <w:rPr>
          <w:rFonts w:eastAsia="Meiryo UI"/>
        </w:rPr>
        <w:br w:type="page"/>
      </w:r>
    </w:p>
    <w:p w14:paraId="066DB175" w14:textId="77777777" w:rsidR="00D16E41" w:rsidRPr="0079321A" w:rsidRDefault="00D16E41" w:rsidP="00D16E41">
      <w:pPr>
        <w:rPr>
          <w:rFonts w:eastAsia="Meiryo UI"/>
        </w:rPr>
      </w:pPr>
      <w:r>
        <w:rPr>
          <w:rFonts w:eastAsia="Meiryo UI" w:hint="eastAsia"/>
        </w:rPr>
        <w:lastRenderedPageBreak/>
        <w:t>まず</w:t>
      </w:r>
      <w:r w:rsidRPr="0079321A">
        <w:rPr>
          <w:rFonts w:eastAsia="Meiryo UI" w:hint="eastAsia"/>
        </w:rPr>
        <w:t>するべきことは、アイドリングモーションを１つだけ選ぶことです。</w:t>
      </w:r>
    </w:p>
    <w:p w14:paraId="393D9545" w14:textId="77777777" w:rsidR="00D16E41" w:rsidRPr="0079321A" w:rsidRDefault="00D16E41" w:rsidP="00D16E41">
      <w:pPr>
        <w:rPr>
          <w:rFonts w:eastAsia="Meiryo UI"/>
        </w:rPr>
      </w:pPr>
      <w:r w:rsidRPr="0079321A">
        <w:rPr>
          <w:rFonts w:eastAsia="Meiryo UI" w:hint="eastAsia"/>
        </w:rPr>
        <w:t>アイドリングモーションとはイベントが無いとき（イベント番号に０を指定したとき）や</w:t>
      </w:r>
    </w:p>
    <w:p w14:paraId="0A9441A6" w14:textId="77777777" w:rsidR="00D16E41" w:rsidRPr="0079321A" w:rsidRDefault="00D16E41" w:rsidP="00D16E41">
      <w:pPr>
        <w:rPr>
          <w:rFonts w:eastAsia="Meiryo UI"/>
        </w:rPr>
      </w:pPr>
      <w:r w:rsidRPr="0079321A">
        <w:rPr>
          <w:rFonts w:eastAsia="Meiryo UI" w:hint="eastAsia"/>
        </w:rPr>
        <w:t>再生中のモーションが終了したときに再生されるモーションのことです。</w:t>
      </w:r>
    </w:p>
    <w:p w14:paraId="4F2961C1" w14:textId="6276D1E3" w:rsidR="00D16E41" w:rsidRPr="0079321A" w:rsidRDefault="00D16E41" w:rsidP="00D16E41">
      <w:pPr>
        <w:rPr>
          <w:rFonts w:eastAsia="Meiryo UI"/>
        </w:rPr>
      </w:pPr>
      <w:r>
        <w:rPr>
          <w:rFonts w:eastAsia="Meiryo UI" w:hint="eastAsia"/>
        </w:rPr>
        <w:t>MOA設定ダイアログのアイドリングコンボボックスでアイドリングモーションにするモーションを１つ選びます。</w:t>
      </w:r>
    </w:p>
    <w:p w14:paraId="7F33EF3B" w14:textId="77777777" w:rsidR="00D16E41" w:rsidRDefault="00D16E41" w:rsidP="0079321A">
      <w:pPr>
        <w:rPr>
          <w:rFonts w:eastAsia="Meiryo UI"/>
        </w:rPr>
      </w:pPr>
    </w:p>
    <w:p w14:paraId="44B80C08" w14:textId="1C68E55D" w:rsidR="0079321A" w:rsidRDefault="0079321A" w:rsidP="0079321A">
      <w:pPr>
        <w:rPr>
          <w:rFonts w:eastAsia="Meiryo UI"/>
        </w:rPr>
      </w:pPr>
      <w:r w:rsidRPr="0079321A">
        <w:rPr>
          <w:rFonts w:eastAsia="Meiryo UI"/>
        </w:rPr>
        <w:t>MOAの設定はツリービューの項目をマウスで右クリックすることで行います。</w:t>
      </w:r>
    </w:p>
    <w:p w14:paraId="5D41CEB4" w14:textId="2D9E943B" w:rsidR="0079321A" w:rsidRDefault="0079455C" w:rsidP="0079321A">
      <w:pPr>
        <w:rPr>
          <w:rFonts w:eastAsia="Meiryo UI"/>
        </w:rPr>
      </w:pPr>
      <w:r>
        <w:rPr>
          <w:rFonts w:eastAsia="Meiryo UI"/>
          <w:noProof/>
        </w:rPr>
        <w:drawing>
          <wp:inline distT="0" distB="0" distL="0" distR="0" wp14:anchorId="50BB7CC8" wp14:editId="1B1EBD9D">
            <wp:extent cx="3434773" cy="3810000"/>
            <wp:effectExtent l="0" t="0" r="0" b="0"/>
            <wp:docPr id="1053659199"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1557" cy="3817525"/>
                    </a:xfrm>
                    <a:prstGeom prst="rect">
                      <a:avLst/>
                    </a:prstGeom>
                    <a:noFill/>
                    <a:ln>
                      <a:noFill/>
                    </a:ln>
                  </pic:spPr>
                </pic:pic>
              </a:graphicData>
            </a:graphic>
          </wp:inline>
        </w:drawing>
      </w:r>
    </w:p>
    <w:p w14:paraId="5B737D83" w14:textId="5E2A76C9" w:rsidR="0079455C" w:rsidRDefault="0079455C" w:rsidP="0079321A">
      <w:pPr>
        <w:rPr>
          <w:rFonts w:eastAsia="Meiryo UI"/>
        </w:rPr>
      </w:pPr>
      <w:r>
        <w:rPr>
          <w:rFonts w:eastAsia="Meiryo UI" w:hint="eastAsia"/>
        </w:rPr>
        <w:t>図３.　親項目を右クリックしたときのコンテクストメニュー</w:t>
      </w:r>
    </w:p>
    <w:p w14:paraId="3138F79D" w14:textId="77777777" w:rsidR="0079455C" w:rsidRPr="0079321A" w:rsidRDefault="0079455C" w:rsidP="0079321A">
      <w:pPr>
        <w:rPr>
          <w:rFonts w:eastAsia="Meiryo UI"/>
        </w:rPr>
      </w:pPr>
    </w:p>
    <w:p w14:paraId="63B26CDD" w14:textId="3EFCCA78" w:rsidR="0079321A" w:rsidRPr="0079321A" w:rsidRDefault="0079321A" w:rsidP="0079321A">
      <w:pPr>
        <w:rPr>
          <w:rFonts w:eastAsia="Meiryo UI"/>
        </w:rPr>
      </w:pPr>
      <w:r w:rsidRPr="0079321A">
        <w:rPr>
          <w:rFonts w:eastAsia="Meiryo UI" w:hint="eastAsia"/>
        </w:rPr>
        <w:t>図</w:t>
      </w:r>
      <w:r>
        <w:rPr>
          <w:rFonts w:eastAsia="Meiryo UI" w:hint="eastAsia"/>
        </w:rPr>
        <w:t>３</w:t>
      </w:r>
      <w:r w:rsidRPr="0079321A">
        <w:rPr>
          <w:rFonts w:eastAsia="Meiryo UI" w:hint="eastAsia"/>
        </w:rPr>
        <w:t>は親項目を右クリックしたときのメニューです。</w:t>
      </w:r>
    </w:p>
    <w:p w14:paraId="66DF8DD3" w14:textId="7180210B" w:rsidR="0079321A" w:rsidRPr="0079321A" w:rsidRDefault="0079321A" w:rsidP="0079321A">
      <w:pPr>
        <w:rPr>
          <w:rFonts w:eastAsia="Meiryo UI"/>
        </w:rPr>
      </w:pPr>
      <w:r w:rsidRPr="0079321A">
        <w:rPr>
          <w:rFonts w:eastAsia="Meiryo UI" w:hint="eastAsia"/>
        </w:rPr>
        <w:t>「分岐を追加」と「プロパティ」の２種類の操作をすることが出来ます。</w:t>
      </w:r>
    </w:p>
    <w:p w14:paraId="2EF4178E" w14:textId="48F02249" w:rsidR="00D16E41" w:rsidRDefault="00D16E41">
      <w:pPr>
        <w:rPr>
          <w:rFonts w:eastAsia="Meiryo UI"/>
        </w:rPr>
      </w:pPr>
      <w:r>
        <w:rPr>
          <w:rFonts w:eastAsia="Meiryo UI"/>
        </w:rPr>
        <w:br w:type="page"/>
      </w:r>
    </w:p>
    <w:p w14:paraId="3F60135A" w14:textId="77777777" w:rsidR="0079321A" w:rsidRDefault="0079321A" w:rsidP="0079321A">
      <w:pPr>
        <w:rPr>
          <w:rFonts w:eastAsia="Meiryo UI"/>
        </w:rPr>
      </w:pPr>
    </w:p>
    <w:p w14:paraId="6D195A47" w14:textId="45897BA2" w:rsidR="0079455C" w:rsidRDefault="00D16E41" w:rsidP="0079321A">
      <w:pPr>
        <w:rPr>
          <w:rFonts w:eastAsia="Meiryo UI"/>
        </w:rPr>
      </w:pPr>
      <w:r>
        <w:rPr>
          <w:rFonts w:eastAsia="Meiryo UI"/>
          <w:noProof/>
        </w:rPr>
        <w:drawing>
          <wp:inline distT="0" distB="0" distL="0" distR="0" wp14:anchorId="73704500" wp14:editId="0CEBB0F3">
            <wp:extent cx="2436143" cy="3305175"/>
            <wp:effectExtent l="0" t="0" r="2540" b="0"/>
            <wp:docPr id="1819967454"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542" cy="3308430"/>
                    </a:xfrm>
                    <a:prstGeom prst="rect">
                      <a:avLst/>
                    </a:prstGeom>
                    <a:noFill/>
                    <a:ln>
                      <a:noFill/>
                    </a:ln>
                  </pic:spPr>
                </pic:pic>
              </a:graphicData>
            </a:graphic>
          </wp:inline>
        </w:drawing>
      </w:r>
    </w:p>
    <w:p w14:paraId="375D1FEE" w14:textId="5A8309B5" w:rsidR="00D16E41" w:rsidRDefault="00D16E41" w:rsidP="0079321A">
      <w:pPr>
        <w:rPr>
          <w:rFonts w:eastAsia="Meiryo UI"/>
        </w:rPr>
      </w:pPr>
      <w:r>
        <w:rPr>
          <w:rFonts w:eastAsia="Meiryo UI" w:hint="eastAsia"/>
        </w:rPr>
        <w:t>図４. 親項目のプロパティ設定ダイアログ</w:t>
      </w:r>
    </w:p>
    <w:p w14:paraId="711CD13C" w14:textId="77777777" w:rsidR="00D16E41" w:rsidRPr="0079321A" w:rsidRDefault="00D16E41" w:rsidP="0079321A">
      <w:pPr>
        <w:rPr>
          <w:rFonts w:eastAsia="Meiryo UI"/>
        </w:rPr>
      </w:pPr>
    </w:p>
    <w:p w14:paraId="65387C59" w14:textId="7E2F1434" w:rsidR="0079321A" w:rsidRPr="0079321A" w:rsidRDefault="0079321A" w:rsidP="0079321A">
      <w:pPr>
        <w:rPr>
          <w:rFonts w:eastAsia="Meiryo UI"/>
        </w:rPr>
      </w:pPr>
      <w:r w:rsidRPr="0079321A">
        <w:rPr>
          <w:rFonts w:eastAsia="Meiryo UI" w:hint="eastAsia"/>
        </w:rPr>
        <w:t>図</w:t>
      </w:r>
      <w:r w:rsidR="00D16E41">
        <w:rPr>
          <w:rFonts w:eastAsia="Meiryo UI" w:hint="eastAsia"/>
        </w:rPr>
        <w:t>４</w:t>
      </w:r>
      <w:r w:rsidRPr="0079321A">
        <w:rPr>
          <w:rFonts w:eastAsia="Meiryo UI" w:hint="eastAsia"/>
        </w:rPr>
        <w:t>は親項目を右クリックし「プロパティ」を選択したときの図です。</w:t>
      </w:r>
    </w:p>
    <w:p w14:paraId="69E3C9C6" w14:textId="62634B5B" w:rsidR="0079321A" w:rsidRDefault="00D16E41" w:rsidP="0079321A">
      <w:pPr>
        <w:rPr>
          <w:rFonts w:eastAsia="Meiryo UI"/>
        </w:rPr>
      </w:pPr>
      <w:r>
        <w:rPr>
          <w:rFonts w:eastAsia="Meiryo UI" w:hint="eastAsia"/>
        </w:rPr>
        <w:t>図４の設定項目のほとんどはオプションで必須ではありません。</w:t>
      </w:r>
    </w:p>
    <w:p w14:paraId="3C1F1B26" w14:textId="77777777" w:rsidR="00DA5A34" w:rsidRDefault="00DA5A34" w:rsidP="0079321A">
      <w:pPr>
        <w:rPr>
          <w:rFonts w:eastAsia="Meiryo UI"/>
        </w:rPr>
      </w:pPr>
    </w:p>
    <w:p w14:paraId="7FF97377" w14:textId="77777777" w:rsidR="00DA5A34" w:rsidRDefault="00DA5A34" w:rsidP="0079321A">
      <w:pPr>
        <w:rPr>
          <w:rFonts w:eastAsia="Meiryo UI"/>
        </w:rPr>
      </w:pPr>
    </w:p>
    <w:p w14:paraId="7B82F68D" w14:textId="33161279" w:rsidR="00DA5A34" w:rsidRDefault="00DA5A34" w:rsidP="0079321A">
      <w:pPr>
        <w:rPr>
          <w:rFonts w:eastAsia="Meiryo UI"/>
        </w:rPr>
      </w:pPr>
      <w:r>
        <w:rPr>
          <w:rFonts w:eastAsia="Meiryo UI" w:hint="eastAsia"/>
        </w:rPr>
        <w:t>次ページへ続く</w:t>
      </w:r>
    </w:p>
    <w:p w14:paraId="3067F37B" w14:textId="70CF78E8" w:rsidR="00D16E41" w:rsidRPr="0079321A" w:rsidRDefault="00DA5A34" w:rsidP="0079321A">
      <w:pPr>
        <w:rPr>
          <w:rFonts w:eastAsia="Meiryo UI"/>
        </w:rPr>
      </w:pPr>
      <w:r>
        <w:rPr>
          <w:rFonts w:eastAsia="Meiryo UI"/>
        </w:rPr>
        <w:br w:type="page"/>
      </w:r>
    </w:p>
    <w:p w14:paraId="2FC0BAA0" w14:textId="1EF47EAB" w:rsidR="0079321A" w:rsidRPr="00D16E41" w:rsidRDefault="0079321A" w:rsidP="0079321A">
      <w:pPr>
        <w:rPr>
          <w:rFonts w:eastAsia="Meiryo UI"/>
        </w:rPr>
      </w:pPr>
      <w:r w:rsidRPr="0079321A">
        <w:rPr>
          <w:rFonts w:eastAsia="Meiryo UI" w:hint="eastAsia"/>
        </w:rPr>
        <w:lastRenderedPageBreak/>
        <w:t>いよいよモーションの分岐の設定をします。</w:t>
      </w:r>
    </w:p>
    <w:p w14:paraId="0FC454A9" w14:textId="6E36C33A" w:rsidR="0079321A" w:rsidRDefault="00D16E41" w:rsidP="0079321A">
      <w:pPr>
        <w:rPr>
          <w:rFonts w:eastAsia="Meiryo UI"/>
        </w:rPr>
      </w:pPr>
      <w:r>
        <w:rPr>
          <w:rFonts w:eastAsia="Meiryo UI" w:hint="eastAsia"/>
        </w:rPr>
        <w:t>図５は</w:t>
      </w:r>
      <w:r w:rsidR="0079321A" w:rsidRPr="0079321A">
        <w:rPr>
          <w:rFonts w:eastAsia="Meiryo UI" w:hint="eastAsia"/>
        </w:rPr>
        <w:t>親項目を右クリックし「分岐の追加」を選択したときの画面です。</w:t>
      </w:r>
    </w:p>
    <w:p w14:paraId="1AE79D33" w14:textId="6FC7B4EE" w:rsidR="00D16E41" w:rsidRDefault="00DA5A34" w:rsidP="0079321A">
      <w:pPr>
        <w:rPr>
          <w:rFonts w:eastAsia="Meiryo UI"/>
        </w:rPr>
      </w:pPr>
      <w:r>
        <w:rPr>
          <w:rFonts w:eastAsia="Meiryo UI"/>
          <w:noProof/>
        </w:rPr>
        <w:drawing>
          <wp:inline distT="0" distB="0" distL="0" distR="0" wp14:anchorId="30CED48F" wp14:editId="0E83C275">
            <wp:extent cx="2828925" cy="3657600"/>
            <wp:effectExtent l="0" t="0" r="9525" b="0"/>
            <wp:docPr id="530283395"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8925" cy="3657600"/>
                    </a:xfrm>
                    <a:prstGeom prst="rect">
                      <a:avLst/>
                    </a:prstGeom>
                    <a:noFill/>
                    <a:ln>
                      <a:noFill/>
                    </a:ln>
                  </pic:spPr>
                </pic:pic>
              </a:graphicData>
            </a:graphic>
          </wp:inline>
        </w:drawing>
      </w:r>
    </w:p>
    <w:p w14:paraId="56711100" w14:textId="3457864D" w:rsidR="00DA5A34" w:rsidRDefault="00DA5A34" w:rsidP="0079321A">
      <w:pPr>
        <w:rPr>
          <w:rFonts w:eastAsia="Meiryo UI"/>
        </w:rPr>
      </w:pPr>
      <w:r>
        <w:rPr>
          <w:rFonts w:eastAsia="Meiryo UI" w:hint="eastAsia"/>
        </w:rPr>
        <w:t>図５. 分岐の追加ダイアログ</w:t>
      </w:r>
    </w:p>
    <w:p w14:paraId="3FB40904" w14:textId="77777777" w:rsidR="00DA5A34" w:rsidRPr="0079321A" w:rsidRDefault="00DA5A34" w:rsidP="0079321A">
      <w:pPr>
        <w:rPr>
          <w:rFonts w:eastAsia="Meiryo UI"/>
        </w:rPr>
      </w:pPr>
    </w:p>
    <w:p w14:paraId="79F08446" w14:textId="77777777" w:rsidR="0079321A" w:rsidRPr="0079321A" w:rsidRDefault="0079321A" w:rsidP="0079321A">
      <w:pPr>
        <w:rPr>
          <w:rFonts w:eastAsia="Meiryo UI"/>
        </w:rPr>
      </w:pPr>
      <w:r w:rsidRPr="0079321A">
        <w:rPr>
          <w:rFonts w:eastAsia="Meiryo UI" w:hint="eastAsia"/>
        </w:rPr>
        <w:t>まず「分岐先モーション名」のコンボボックスの矢印をクリックし、</w:t>
      </w:r>
    </w:p>
    <w:p w14:paraId="3964D2BC" w14:textId="072D143F" w:rsidR="0079321A" w:rsidRPr="0079321A" w:rsidRDefault="0079321A" w:rsidP="0079321A">
      <w:pPr>
        <w:rPr>
          <w:rFonts w:eastAsia="Meiryo UI"/>
        </w:rPr>
      </w:pPr>
      <w:r w:rsidRPr="0079321A">
        <w:rPr>
          <w:rFonts w:eastAsia="Meiryo UI" w:hint="eastAsia"/>
        </w:rPr>
        <w:t>親モーションからどのモーションに分岐するかを指定します。</w:t>
      </w:r>
    </w:p>
    <w:p w14:paraId="758C14F8" w14:textId="10FA1138" w:rsidR="0079321A" w:rsidRPr="0079321A" w:rsidRDefault="0079321A" w:rsidP="0079321A">
      <w:pPr>
        <w:rPr>
          <w:rFonts w:eastAsia="Meiryo UI"/>
        </w:rPr>
      </w:pPr>
      <w:r w:rsidRPr="0079321A">
        <w:rPr>
          <w:rFonts w:eastAsia="Meiryo UI" w:hint="eastAsia"/>
        </w:rPr>
        <w:t>「イベント番号設定」のところに０より大きい整数を入力してどのイベント番号でモーションの分岐が起こるかを指定します。「分岐元フレーム番号」は、「いつでも分岐する」と「指定フレームより前で分岐する」の２種類から選択します。</w:t>
      </w:r>
    </w:p>
    <w:p w14:paraId="1A0D7318" w14:textId="77777777" w:rsidR="0079321A" w:rsidRPr="0079321A" w:rsidRDefault="0079321A" w:rsidP="0079321A">
      <w:pPr>
        <w:rPr>
          <w:rFonts w:eastAsia="Meiryo UI"/>
        </w:rPr>
      </w:pPr>
      <w:r w:rsidRPr="0079321A">
        <w:rPr>
          <w:rFonts w:eastAsia="Meiryo UI" w:hint="eastAsia"/>
        </w:rPr>
        <w:t>「いつでも分岐する」を選んだ場合は、</w:t>
      </w:r>
    </w:p>
    <w:p w14:paraId="11052315" w14:textId="7A27F493" w:rsidR="0079321A" w:rsidRPr="0079321A" w:rsidRDefault="0079321A" w:rsidP="0079321A">
      <w:pPr>
        <w:rPr>
          <w:rFonts w:eastAsia="Meiryo UI"/>
        </w:rPr>
      </w:pPr>
      <w:r w:rsidRPr="0079321A">
        <w:rPr>
          <w:rFonts w:eastAsia="Meiryo UI" w:hint="eastAsia"/>
        </w:rPr>
        <w:t>親モーション再生中に「イベント番号設定」で設定したイベント番号が生じたときに</w:t>
      </w:r>
    </w:p>
    <w:p w14:paraId="0D1F9B6C" w14:textId="77777777" w:rsidR="0079321A" w:rsidRPr="0079321A" w:rsidRDefault="0079321A" w:rsidP="0079321A">
      <w:pPr>
        <w:rPr>
          <w:rFonts w:eastAsia="Meiryo UI"/>
        </w:rPr>
      </w:pPr>
      <w:r w:rsidRPr="0079321A">
        <w:rPr>
          <w:rFonts w:eastAsia="Meiryo UI" w:hint="eastAsia"/>
        </w:rPr>
        <w:t>「分岐先モーション名」で指定したモーションへ直ちに（補間モーションを挟みますが）分岐します。</w:t>
      </w:r>
    </w:p>
    <w:p w14:paraId="109A39F5" w14:textId="77777777" w:rsidR="0079321A" w:rsidRPr="0079321A" w:rsidRDefault="0079321A" w:rsidP="0079321A">
      <w:pPr>
        <w:rPr>
          <w:rFonts w:eastAsia="Meiryo UI"/>
        </w:rPr>
      </w:pPr>
    </w:p>
    <w:p w14:paraId="3CA472BF" w14:textId="1F198318" w:rsidR="0079321A" w:rsidRPr="0079321A" w:rsidRDefault="0079321A" w:rsidP="0079321A">
      <w:pPr>
        <w:rPr>
          <w:rFonts w:eastAsia="Meiryo UI"/>
        </w:rPr>
      </w:pPr>
      <w:r w:rsidRPr="0079321A">
        <w:rPr>
          <w:rFonts w:eastAsia="Meiryo UI" w:hint="eastAsia"/>
        </w:rPr>
        <w:t>「指定フレームより前で分岐する」を選んだ場合はエディットボックスにフレーム番号を指定します。</w:t>
      </w:r>
    </w:p>
    <w:p w14:paraId="14426235" w14:textId="64735574" w:rsidR="0079321A" w:rsidRDefault="0079321A" w:rsidP="0079321A">
      <w:pPr>
        <w:rPr>
          <w:rFonts w:eastAsia="Meiryo UI"/>
        </w:rPr>
      </w:pPr>
      <w:r w:rsidRPr="0079321A">
        <w:rPr>
          <w:rFonts w:eastAsia="Meiryo UI" w:hint="eastAsia"/>
        </w:rPr>
        <w:t>「イベント番号設定」で指定したイベントが指定したフレームより小さいフレーム番号で生じた場合にモーションが分岐します。</w:t>
      </w:r>
    </w:p>
    <w:p w14:paraId="61E2737B" w14:textId="77777777" w:rsidR="00961D58" w:rsidRPr="00DA5A34" w:rsidRDefault="00961D58" w:rsidP="0079321A">
      <w:pPr>
        <w:rPr>
          <w:rFonts w:eastAsia="Meiryo UI"/>
        </w:rPr>
      </w:pPr>
    </w:p>
    <w:p w14:paraId="51BE5402" w14:textId="77777777" w:rsidR="0079321A" w:rsidRPr="0079321A" w:rsidRDefault="0079321A" w:rsidP="0079321A">
      <w:pPr>
        <w:rPr>
          <w:rFonts w:eastAsia="Meiryo UI"/>
        </w:rPr>
      </w:pPr>
      <w:r w:rsidRPr="0079321A">
        <w:rPr>
          <w:rFonts w:eastAsia="Meiryo UI" w:hint="eastAsia"/>
        </w:rPr>
        <w:t>「分岐先フレーム番号」には「分岐先モーション名」で指定したモーションの</w:t>
      </w:r>
    </w:p>
    <w:p w14:paraId="0DA9B8E1" w14:textId="77777777" w:rsidR="0079321A" w:rsidRPr="0079321A" w:rsidRDefault="0079321A" w:rsidP="0079321A">
      <w:pPr>
        <w:rPr>
          <w:rFonts w:eastAsia="Meiryo UI"/>
        </w:rPr>
      </w:pPr>
      <w:r w:rsidRPr="0079321A">
        <w:rPr>
          <w:rFonts w:eastAsia="Meiryo UI" w:hint="eastAsia"/>
        </w:rPr>
        <w:t>どのフレーム番号にジャンプするかを指定します。</w:t>
      </w:r>
    </w:p>
    <w:p w14:paraId="432655A6" w14:textId="77777777" w:rsidR="0079321A" w:rsidRPr="0079321A" w:rsidRDefault="0079321A" w:rsidP="0079321A">
      <w:pPr>
        <w:rPr>
          <w:rFonts w:eastAsia="Meiryo UI"/>
        </w:rPr>
      </w:pPr>
      <w:r w:rsidRPr="0079321A">
        <w:rPr>
          <w:rFonts w:eastAsia="Meiryo UI" w:hint="eastAsia"/>
        </w:rPr>
        <w:t>通常はモーションの先頭に分岐するので０を指定します。</w:t>
      </w:r>
    </w:p>
    <w:p w14:paraId="30B086D7" w14:textId="77777777" w:rsidR="0079321A" w:rsidRPr="0079321A" w:rsidRDefault="0079321A" w:rsidP="0079321A">
      <w:pPr>
        <w:rPr>
          <w:rFonts w:eastAsia="Meiryo UI"/>
        </w:rPr>
      </w:pPr>
      <w:r w:rsidRPr="0079321A">
        <w:rPr>
          <w:rFonts w:eastAsia="Meiryo UI" w:hint="eastAsia"/>
        </w:rPr>
        <w:t>（先頭といっても実際には補間モーションが入るので補間モーションの長さ分あとから再生されます。）</w:t>
      </w:r>
    </w:p>
    <w:p w14:paraId="7F31AF28" w14:textId="477530B7" w:rsidR="00961D58" w:rsidRDefault="00961D58">
      <w:pPr>
        <w:rPr>
          <w:rFonts w:eastAsia="Meiryo UI"/>
        </w:rPr>
      </w:pPr>
      <w:r>
        <w:rPr>
          <w:rFonts w:eastAsia="Meiryo UI"/>
        </w:rPr>
        <w:br w:type="page"/>
      </w:r>
    </w:p>
    <w:p w14:paraId="608B4485" w14:textId="77777777" w:rsidR="0079321A" w:rsidRPr="0079321A" w:rsidRDefault="0079321A" w:rsidP="0079321A">
      <w:pPr>
        <w:rPr>
          <w:rFonts w:eastAsia="Meiryo UI"/>
        </w:rPr>
      </w:pPr>
    </w:p>
    <w:p w14:paraId="59D09DA6" w14:textId="77777777" w:rsidR="0079321A" w:rsidRPr="0079321A" w:rsidRDefault="0079321A" w:rsidP="0079321A">
      <w:pPr>
        <w:rPr>
          <w:rFonts w:eastAsia="Meiryo UI"/>
        </w:rPr>
      </w:pPr>
      <w:r w:rsidRPr="0079321A">
        <w:rPr>
          <w:rFonts w:eastAsia="Meiryo UI" w:hint="eastAsia"/>
        </w:rPr>
        <w:t>親項目を右クリックし「分岐の追加」を選択し、</w:t>
      </w:r>
    </w:p>
    <w:p w14:paraId="333CC265" w14:textId="77777777" w:rsidR="0079321A" w:rsidRPr="0079321A" w:rsidRDefault="0079321A" w:rsidP="0079321A">
      <w:pPr>
        <w:rPr>
          <w:rFonts w:eastAsia="Meiryo UI"/>
        </w:rPr>
      </w:pPr>
      <w:r w:rsidRPr="0079321A">
        <w:rPr>
          <w:rFonts w:eastAsia="Meiryo UI" w:hint="eastAsia"/>
        </w:rPr>
        <w:t>モーションとイベント番号を指定する作業を繰り返し、</w:t>
      </w:r>
    </w:p>
    <w:p w14:paraId="3CFA7568" w14:textId="77777777" w:rsidR="0079321A" w:rsidRPr="0079321A" w:rsidRDefault="0079321A" w:rsidP="0079321A">
      <w:pPr>
        <w:rPr>
          <w:rFonts w:eastAsia="Meiryo UI"/>
        </w:rPr>
      </w:pPr>
      <w:r w:rsidRPr="0079321A">
        <w:rPr>
          <w:rFonts w:eastAsia="Meiryo UI" w:hint="eastAsia"/>
        </w:rPr>
        <w:t>どのようにモーションを分岐させるかを設定します。</w:t>
      </w:r>
    </w:p>
    <w:p w14:paraId="6F76F304" w14:textId="77777777" w:rsidR="0079321A" w:rsidRPr="0079321A" w:rsidRDefault="0079321A" w:rsidP="0079321A">
      <w:pPr>
        <w:rPr>
          <w:rFonts w:eastAsia="Meiryo UI"/>
        </w:rPr>
      </w:pPr>
    </w:p>
    <w:p w14:paraId="0454CED3" w14:textId="7F22BE57" w:rsidR="00C45EC3" w:rsidRDefault="003C1CE9" w:rsidP="0079321A">
      <w:pPr>
        <w:rPr>
          <w:rFonts w:eastAsia="Meiryo UI"/>
        </w:rPr>
      </w:pPr>
      <w:r>
        <w:rPr>
          <w:rFonts w:eastAsia="Meiryo UI"/>
          <w:noProof/>
        </w:rPr>
        <w:drawing>
          <wp:inline distT="0" distB="0" distL="0" distR="0" wp14:anchorId="5092EB6C" wp14:editId="10D02EEE">
            <wp:extent cx="3635577" cy="4105275"/>
            <wp:effectExtent l="0" t="0" r="3175" b="0"/>
            <wp:docPr id="790333855"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0184" cy="4110477"/>
                    </a:xfrm>
                    <a:prstGeom prst="rect">
                      <a:avLst/>
                    </a:prstGeom>
                    <a:noFill/>
                    <a:ln>
                      <a:noFill/>
                    </a:ln>
                  </pic:spPr>
                </pic:pic>
              </a:graphicData>
            </a:graphic>
          </wp:inline>
        </w:drawing>
      </w:r>
    </w:p>
    <w:p w14:paraId="2043F6E0" w14:textId="61ADB1B1" w:rsidR="003C1CE9" w:rsidRDefault="003C1CE9" w:rsidP="0079321A">
      <w:pPr>
        <w:rPr>
          <w:rFonts w:eastAsia="Meiryo UI"/>
        </w:rPr>
      </w:pPr>
      <w:r>
        <w:rPr>
          <w:rFonts w:eastAsia="Meiryo UI" w:hint="eastAsia"/>
        </w:rPr>
        <w:t>図６. 子供項目右クリック時のコンテクストメニュー</w:t>
      </w:r>
    </w:p>
    <w:p w14:paraId="4CC6EE96" w14:textId="77777777" w:rsidR="003C1CE9" w:rsidRPr="0079321A" w:rsidRDefault="003C1CE9" w:rsidP="0079321A">
      <w:pPr>
        <w:rPr>
          <w:rFonts w:eastAsia="Meiryo UI"/>
        </w:rPr>
      </w:pPr>
    </w:p>
    <w:p w14:paraId="58666B74" w14:textId="1AA8C98E" w:rsidR="0079321A" w:rsidRPr="0079321A" w:rsidRDefault="00C45EC3" w:rsidP="0079321A">
      <w:pPr>
        <w:rPr>
          <w:rFonts w:eastAsia="Meiryo UI"/>
        </w:rPr>
      </w:pPr>
      <w:r>
        <w:rPr>
          <w:rFonts w:eastAsia="Meiryo UI" w:hint="eastAsia"/>
        </w:rPr>
        <w:t>図６.</w:t>
      </w:r>
      <w:r w:rsidR="0079321A" w:rsidRPr="0079321A">
        <w:rPr>
          <w:rFonts w:eastAsia="Meiryo UI" w:hint="eastAsia"/>
        </w:rPr>
        <w:t>は子供項目を右クリックした場合のメニューの画面です。</w:t>
      </w:r>
    </w:p>
    <w:p w14:paraId="6C351ECC" w14:textId="77777777" w:rsidR="0079321A" w:rsidRPr="0079321A" w:rsidRDefault="0079321A" w:rsidP="0079321A">
      <w:pPr>
        <w:rPr>
          <w:rFonts w:eastAsia="Meiryo UI"/>
        </w:rPr>
      </w:pPr>
      <w:r w:rsidRPr="0079321A">
        <w:rPr>
          <w:rFonts w:eastAsia="Meiryo UI" w:hint="eastAsia"/>
        </w:rPr>
        <w:t>「分岐を削除」、「プロパティ」の２種類実行できます。</w:t>
      </w:r>
    </w:p>
    <w:p w14:paraId="4CEB7A42" w14:textId="77777777" w:rsidR="0079321A" w:rsidRPr="0079321A" w:rsidRDefault="0079321A" w:rsidP="0079321A">
      <w:pPr>
        <w:rPr>
          <w:rFonts w:eastAsia="Meiryo UI"/>
        </w:rPr>
      </w:pPr>
    </w:p>
    <w:p w14:paraId="00BE2373" w14:textId="77777777" w:rsidR="0079321A" w:rsidRPr="0079321A" w:rsidRDefault="0079321A" w:rsidP="0079321A">
      <w:pPr>
        <w:rPr>
          <w:rFonts w:eastAsia="Meiryo UI"/>
        </w:rPr>
      </w:pPr>
      <w:r w:rsidRPr="0079321A">
        <w:rPr>
          <w:rFonts w:eastAsia="Meiryo UI" w:hint="eastAsia"/>
        </w:rPr>
        <w:t>「分岐を削除」を選ぶと右クリックした子供項目を削除できます。</w:t>
      </w:r>
    </w:p>
    <w:p w14:paraId="1962B4B8" w14:textId="77777777" w:rsidR="0079321A" w:rsidRPr="0079321A" w:rsidRDefault="0079321A" w:rsidP="0079321A">
      <w:pPr>
        <w:rPr>
          <w:rFonts w:eastAsia="Meiryo UI"/>
        </w:rPr>
      </w:pPr>
    </w:p>
    <w:p w14:paraId="7ABBA453" w14:textId="77777777" w:rsidR="0079321A" w:rsidRPr="0079321A" w:rsidRDefault="0079321A" w:rsidP="0079321A">
      <w:pPr>
        <w:rPr>
          <w:rFonts w:eastAsia="Meiryo UI"/>
        </w:rPr>
      </w:pPr>
      <w:r w:rsidRPr="0079321A">
        <w:rPr>
          <w:rFonts w:eastAsia="Meiryo UI" w:hint="eastAsia"/>
        </w:rPr>
        <w:t>「プロパティ」を選択すると「分岐の追加」時と同じダイアログが出て、</w:t>
      </w:r>
    </w:p>
    <w:p w14:paraId="0B9BF350" w14:textId="77777777" w:rsidR="0079321A" w:rsidRPr="0079321A" w:rsidRDefault="0079321A" w:rsidP="0079321A">
      <w:pPr>
        <w:rPr>
          <w:rFonts w:eastAsia="Meiryo UI"/>
        </w:rPr>
      </w:pPr>
      <w:r w:rsidRPr="0079321A">
        <w:rPr>
          <w:rFonts w:eastAsia="Meiryo UI" w:hint="eastAsia"/>
        </w:rPr>
        <w:t>設定を修正することが出来ます。</w:t>
      </w:r>
    </w:p>
    <w:p w14:paraId="78D1F630" w14:textId="06BBCB29" w:rsidR="003C1CE9" w:rsidRDefault="003C1CE9">
      <w:pPr>
        <w:rPr>
          <w:rFonts w:eastAsia="Meiryo UI"/>
        </w:rPr>
      </w:pPr>
      <w:r>
        <w:rPr>
          <w:rFonts w:eastAsia="Meiryo UI"/>
        </w:rPr>
        <w:br w:type="page"/>
      </w:r>
    </w:p>
    <w:p w14:paraId="29DE7D22" w14:textId="77777777" w:rsidR="0079321A" w:rsidRPr="0079321A" w:rsidRDefault="0079321A" w:rsidP="0079321A">
      <w:pPr>
        <w:rPr>
          <w:rFonts w:eastAsia="Meiryo UI"/>
        </w:rPr>
      </w:pPr>
    </w:p>
    <w:p w14:paraId="57735831" w14:textId="77777777" w:rsidR="0079321A" w:rsidRPr="0079321A" w:rsidRDefault="0079321A" w:rsidP="0079321A">
      <w:pPr>
        <w:rPr>
          <w:rFonts w:eastAsia="Meiryo UI"/>
        </w:rPr>
      </w:pPr>
      <w:r w:rsidRPr="0079321A">
        <w:rPr>
          <w:rFonts w:eastAsia="Meiryo UI" w:hint="eastAsia"/>
        </w:rPr>
        <w:t>子供項目の表示順と優先順位</w:t>
      </w:r>
    </w:p>
    <w:p w14:paraId="7F0B3DA4" w14:textId="77777777" w:rsidR="0079321A" w:rsidRPr="0079321A" w:rsidRDefault="0079321A" w:rsidP="0079321A">
      <w:pPr>
        <w:rPr>
          <w:rFonts w:eastAsia="Meiryo UI"/>
        </w:rPr>
      </w:pPr>
      <w:r w:rsidRPr="0079321A">
        <w:rPr>
          <w:rFonts w:eastAsia="Meiryo UI" w:hint="eastAsia"/>
        </w:rPr>
        <w:t>「分岐を追加」を複数回実行すると、子供項目の表示順番は実行した順番と異なる場合があります。</w:t>
      </w:r>
    </w:p>
    <w:p w14:paraId="6D48C7B8" w14:textId="77777777" w:rsidR="0079321A" w:rsidRPr="0079321A" w:rsidRDefault="0079321A" w:rsidP="0079321A">
      <w:pPr>
        <w:rPr>
          <w:rFonts w:eastAsia="Meiryo UI"/>
        </w:rPr>
      </w:pPr>
      <w:r w:rsidRPr="0079321A">
        <w:rPr>
          <w:rFonts w:eastAsia="Meiryo UI" w:hint="eastAsia"/>
        </w:rPr>
        <w:t>これは分岐時の優先順位が高いほうから表示する仕組みになっているからです。</w:t>
      </w:r>
    </w:p>
    <w:p w14:paraId="1C22C386" w14:textId="77777777" w:rsidR="0079321A" w:rsidRPr="0079321A" w:rsidRDefault="0079321A" w:rsidP="0079321A">
      <w:pPr>
        <w:rPr>
          <w:rFonts w:eastAsia="Meiryo UI"/>
        </w:rPr>
      </w:pPr>
    </w:p>
    <w:p w14:paraId="7CB3B1E2" w14:textId="77777777" w:rsidR="0079321A" w:rsidRPr="0079321A" w:rsidRDefault="0079321A" w:rsidP="0079321A">
      <w:pPr>
        <w:rPr>
          <w:rFonts w:eastAsia="Meiryo UI"/>
        </w:rPr>
      </w:pPr>
      <w:r w:rsidRPr="0079321A">
        <w:rPr>
          <w:rFonts w:eastAsia="Meiryo UI" w:hint="eastAsia"/>
        </w:rPr>
        <w:t>分岐時には子供項目のうち上に表示されているものから順番に条件に合うかどうかを判定し、</w:t>
      </w:r>
    </w:p>
    <w:p w14:paraId="14BC32E0" w14:textId="77777777" w:rsidR="0079321A" w:rsidRPr="0079321A" w:rsidRDefault="0079321A" w:rsidP="0079321A">
      <w:pPr>
        <w:rPr>
          <w:rFonts w:eastAsia="Meiryo UI"/>
        </w:rPr>
      </w:pPr>
      <w:r w:rsidRPr="0079321A">
        <w:rPr>
          <w:rFonts w:eastAsia="Meiryo UI" w:hint="eastAsia"/>
        </w:rPr>
        <w:t>条件に合うものが見つかった時点で判定を終了しモーションの分岐を行います。</w:t>
      </w:r>
    </w:p>
    <w:p w14:paraId="12F873F3" w14:textId="77777777" w:rsidR="0079321A" w:rsidRPr="0079321A" w:rsidRDefault="0079321A" w:rsidP="0079321A">
      <w:pPr>
        <w:rPr>
          <w:rFonts w:eastAsia="Meiryo UI"/>
        </w:rPr>
      </w:pPr>
    </w:p>
    <w:p w14:paraId="6084EA12" w14:textId="77777777" w:rsidR="0079321A" w:rsidRPr="0079321A" w:rsidRDefault="0079321A" w:rsidP="0079321A">
      <w:pPr>
        <w:rPr>
          <w:rFonts w:eastAsia="Meiryo UI"/>
        </w:rPr>
      </w:pPr>
      <w:r w:rsidRPr="0079321A">
        <w:rPr>
          <w:rFonts w:eastAsia="Meiryo UI" w:hint="eastAsia"/>
        </w:rPr>
        <w:t>イベント番号の小さいものが大きいものより優先順位が高いです。</w:t>
      </w:r>
    </w:p>
    <w:p w14:paraId="6614A89A" w14:textId="77777777" w:rsidR="0079321A" w:rsidRPr="0079321A" w:rsidRDefault="0079321A" w:rsidP="0079321A">
      <w:pPr>
        <w:rPr>
          <w:rFonts w:eastAsia="Meiryo UI"/>
        </w:rPr>
      </w:pPr>
    </w:p>
    <w:p w14:paraId="419503A5" w14:textId="77777777" w:rsidR="0079321A" w:rsidRPr="0079321A" w:rsidRDefault="0079321A" w:rsidP="0079321A">
      <w:pPr>
        <w:rPr>
          <w:rFonts w:eastAsia="Meiryo UI"/>
        </w:rPr>
      </w:pPr>
      <w:r w:rsidRPr="0079321A">
        <w:rPr>
          <w:rFonts w:eastAsia="Meiryo UI" w:hint="eastAsia"/>
        </w:rPr>
        <w:t>イベント番号が同じもの同士の優先順位は、</w:t>
      </w:r>
    </w:p>
    <w:p w14:paraId="0CB9B9C5" w14:textId="77777777" w:rsidR="0079321A" w:rsidRPr="0079321A" w:rsidRDefault="0079321A" w:rsidP="0079321A">
      <w:pPr>
        <w:rPr>
          <w:rFonts w:eastAsia="Meiryo UI"/>
        </w:rPr>
      </w:pPr>
      <w:r w:rsidRPr="0079321A">
        <w:rPr>
          <w:rFonts w:eastAsia="Meiryo UI" w:hint="eastAsia"/>
        </w:rPr>
        <w:t>「分岐元フレーム番号」によります。</w:t>
      </w:r>
    </w:p>
    <w:p w14:paraId="4C187276" w14:textId="77777777" w:rsidR="0079321A" w:rsidRPr="0079321A" w:rsidRDefault="0079321A" w:rsidP="0079321A">
      <w:pPr>
        <w:rPr>
          <w:rFonts w:eastAsia="Meiryo UI"/>
        </w:rPr>
      </w:pPr>
    </w:p>
    <w:p w14:paraId="60EC0609" w14:textId="77777777" w:rsidR="0079321A" w:rsidRPr="0079321A" w:rsidRDefault="0079321A" w:rsidP="0079321A">
      <w:pPr>
        <w:rPr>
          <w:rFonts w:eastAsia="Meiryo UI"/>
        </w:rPr>
      </w:pPr>
      <w:r w:rsidRPr="0079321A">
        <w:rPr>
          <w:rFonts w:eastAsia="Meiryo UI" w:hint="eastAsia"/>
        </w:rPr>
        <w:t>分岐元フレーム番号に小さい値が設定されているものほど優先順位が高くなります。</w:t>
      </w:r>
    </w:p>
    <w:p w14:paraId="59B07A0F" w14:textId="77777777" w:rsidR="0079321A" w:rsidRPr="0079321A" w:rsidRDefault="0079321A" w:rsidP="0079321A">
      <w:pPr>
        <w:rPr>
          <w:rFonts w:eastAsia="Meiryo UI"/>
        </w:rPr>
      </w:pPr>
      <w:r w:rsidRPr="0079321A">
        <w:rPr>
          <w:rFonts w:eastAsia="Meiryo UI" w:hint="eastAsia"/>
        </w:rPr>
        <w:t>「いつでも分岐」を指定している場合は、一番優先順位が低くなります。</w:t>
      </w:r>
    </w:p>
    <w:p w14:paraId="6A7E3572" w14:textId="77777777" w:rsidR="0079321A" w:rsidRPr="0079321A" w:rsidRDefault="0079321A" w:rsidP="0079321A">
      <w:pPr>
        <w:rPr>
          <w:rFonts w:eastAsia="Meiryo UI"/>
        </w:rPr>
      </w:pPr>
    </w:p>
    <w:p w14:paraId="06D554AC" w14:textId="77777777" w:rsidR="0079321A" w:rsidRPr="0079321A" w:rsidRDefault="0079321A" w:rsidP="0079321A">
      <w:pPr>
        <w:rPr>
          <w:rFonts w:eastAsia="Meiryo UI"/>
        </w:rPr>
      </w:pPr>
      <w:r w:rsidRPr="0079321A">
        <w:rPr>
          <w:rFonts w:eastAsia="Meiryo UI" w:hint="eastAsia"/>
        </w:rPr>
        <w:t>共通分岐イベント番号</w:t>
      </w:r>
    </w:p>
    <w:p w14:paraId="411E006F" w14:textId="77777777" w:rsidR="0079321A" w:rsidRPr="0079321A" w:rsidRDefault="0079321A" w:rsidP="0079321A">
      <w:pPr>
        <w:rPr>
          <w:rFonts w:eastAsia="Meiryo UI"/>
        </w:rPr>
      </w:pPr>
      <w:r w:rsidRPr="0079321A">
        <w:rPr>
          <w:rFonts w:eastAsia="Meiryo UI" w:hint="eastAsia"/>
        </w:rPr>
        <w:t>親項目のプロパティ（分岐元のプロパティ）ダイアログには、共通分岐イベント番号と共通分岐禁止イベント番号の設定部分があります。</w:t>
      </w:r>
    </w:p>
    <w:p w14:paraId="370373C6" w14:textId="77777777" w:rsidR="0079321A" w:rsidRPr="0079321A" w:rsidRDefault="0079321A" w:rsidP="0079321A">
      <w:pPr>
        <w:rPr>
          <w:rFonts w:eastAsia="Meiryo UI"/>
        </w:rPr>
      </w:pPr>
    </w:p>
    <w:p w14:paraId="1A7D376B" w14:textId="77777777" w:rsidR="0079321A" w:rsidRPr="0079321A" w:rsidRDefault="0079321A" w:rsidP="0079321A">
      <w:pPr>
        <w:rPr>
          <w:rFonts w:eastAsia="Meiryo UI"/>
        </w:rPr>
      </w:pPr>
      <w:r w:rsidRPr="0079321A">
        <w:rPr>
          <w:rFonts w:eastAsia="Meiryo UI" w:hint="eastAsia"/>
        </w:rPr>
        <w:t>共通分岐イベント番号は、全ての親項目に分岐を設定したいときに使用します。</w:t>
      </w:r>
    </w:p>
    <w:p w14:paraId="50C3B818" w14:textId="77777777" w:rsidR="0079321A" w:rsidRPr="0079321A" w:rsidRDefault="0079321A" w:rsidP="0079321A">
      <w:pPr>
        <w:rPr>
          <w:rFonts w:eastAsia="Meiryo UI"/>
        </w:rPr>
      </w:pPr>
      <w:r w:rsidRPr="0079321A">
        <w:rPr>
          <w:rFonts w:eastAsia="Meiryo UI" w:hint="eastAsia"/>
        </w:rPr>
        <w:t>例えば、「アイドル右」というモーションに共通分岐イベント番号１を設定したとします。</w:t>
      </w:r>
    </w:p>
    <w:p w14:paraId="7F7A61B5" w14:textId="77777777" w:rsidR="0079321A" w:rsidRPr="0079321A" w:rsidRDefault="0079321A" w:rsidP="0079321A">
      <w:pPr>
        <w:rPr>
          <w:rFonts w:eastAsia="Meiryo UI"/>
        </w:rPr>
      </w:pPr>
      <w:r w:rsidRPr="0079321A">
        <w:rPr>
          <w:rFonts w:eastAsia="Meiryo UI" w:hint="eastAsia"/>
        </w:rPr>
        <w:t>そうすると、全ての親項目に「アイドル右」の分岐を作り、「アイドル右」にイベント番号１を設定したのと同じ効果があります。</w:t>
      </w:r>
    </w:p>
    <w:p w14:paraId="150359AA" w14:textId="77777777" w:rsidR="0079321A" w:rsidRPr="0079321A" w:rsidRDefault="0079321A" w:rsidP="0079321A">
      <w:pPr>
        <w:rPr>
          <w:rFonts w:eastAsia="Meiryo UI"/>
        </w:rPr>
      </w:pPr>
      <w:r w:rsidRPr="0079321A">
        <w:rPr>
          <w:rFonts w:eastAsia="Meiryo UI" w:hint="eastAsia"/>
        </w:rPr>
        <w:t>つまり、共通分岐イベント番号を使うと、何度も同じ分岐を設定しなくても済むということなのです。</w:t>
      </w:r>
    </w:p>
    <w:p w14:paraId="3C937A71" w14:textId="77777777" w:rsidR="0079321A" w:rsidRPr="0079321A" w:rsidRDefault="0079321A" w:rsidP="0079321A">
      <w:pPr>
        <w:rPr>
          <w:rFonts w:eastAsia="Meiryo UI"/>
        </w:rPr>
      </w:pPr>
      <w:r w:rsidRPr="0079321A">
        <w:rPr>
          <w:rFonts w:eastAsia="Meiryo UI" w:hint="eastAsia"/>
        </w:rPr>
        <w:t>共通分岐イベント番号を設定したモーションは、他の分岐モーションよりも優先順位が高く設定されます。</w:t>
      </w:r>
    </w:p>
    <w:p w14:paraId="00CD16EC" w14:textId="77777777" w:rsidR="0079321A" w:rsidRPr="0079321A" w:rsidRDefault="0079321A" w:rsidP="0079321A">
      <w:pPr>
        <w:rPr>
          <w:rFonts w:eastAsia="Meiryo UI"/>
        </w:rPr>
      </w:pPr>
    </w:p>
    <w:p w14:paraId="56F5155A" w14:textId="77777777" w:rsidR="0079321A" w:rsidRPr="0079321A" w:rsidRDefault="0079321A" w:rsidP="0079321A">
      <w:pPr>
        <w:rPr>
          <w:rFonts w:eastAsia="Meiryo UI"/>
        </w:rPr>
      </w:pPr>
      <w:r w:rsidRPr="0079321A">
        <w:rPr>
          <w:rFonts w:eastAsia="Meiryo UI" w:hint="eastAsia"/>
        </w:rPr>
        <w:t>共通分岐禁止イベント番号は、共通分岐イベントの中で分岐させたくないモーションがあるときに設定します。</w:t>
      </w:r>
    </w:p>
    <w:p w14:paraId="134111B0" w14:textId="77777777" w:rsidR="0079321A" w:rsidRPr="0079321A" w:rsidRDefault="0079321A" w:rsidP="0079321A">
      <w:pPr>
        <w:rPr>
          <w:rFonts w:eastAsia="Meiryo UI"/>
        </w:rPr>
      </w:pPr>
      <w:r w:rsidRPr="0079321A">
        <w:rPr>
          <w:rFonts w:eastAsia="Meiryo UI" w:hint="eastAsia"/>
        </w:rPr>
        <w:t>例えば、モーション１に共通分岐イベント１を、モーション２に共通分岐イベント２を設定していたとします。</w:t>
      </w:r>
    </w:p>
    <w:p w14:paraId="425052C5" w14:textId="77777777" w:rsidR="0079321A" w:rsidRPr="0079321A" w:rsidRDefault="0079321A" w:rsidP="0079321A">
      <w:pPr>
        <w:rPr>
          <w:rFonts w:eastAsia="Meiryo UI"/>
        </w:rPr>
      </w:pPr>
      <w:r w:rsidRPr="0079321A">
        <w:rPr>
          <w:rFonts w:eastAsia="Meiryo UI" w:hint="eastAsia"/>
        </w:rPr>
        <w:t>モーション３の親項目では、モーション１の分岐を有効にしたいが、モーション２の分岐は無効にしたいとします。</w:t>
      </w:r>
    </w:p>
    <w:p w14:paraId="1E84347F" w14:textId="77777777" w:rsidR="0079321A" w:rsidRPr="0079321A" w:rsidRDefault="0079321A" w:rsidP="0079321A">
      <w:pPr>
        <w:rPr>
          <w:rFonts w:eastAsia="Meiryo UI"/>
        </w:rPr>
      </w:pPr>
      <w:r w:rsidRPr="0079321A">
        <w:rPr>
          <w:rFonts w:eastAsia="Meiryo UI" w:hint="eastAsia"/>
        </w:rPr>
        <w:t>そういうときに、モーション３の共通分岐禁止イベント番号に２を設定します。</w:t>
      </w:r>
    </w:p>
    <w:p w14:paraId="50DEB950" w14:textId="1F18B769" w:rsidR="003C1CE9" w:rsidRDefault="003C1CE9">
      <w:pPr>
        <w:rPr>
          <w:rFonts w:eastAsia="Meiryo UI"/>
        </w:rPr>
      </w:pPr>
      <w:r>
        <w:rPr>
          <w:rFonts w:eastAsia="Meiryo UI"/>
        </w:rPr>
        <w:br w:type="page"/>
      </w:r>
    </w:p>
    <w:p w14:paraId="0B780F5A" w14:textId="77777777" w:rsidR="0079321A" w:rsidRPr="0079321A" w:rsidRDefault="0079321A" w:rsidP="0079321A">
      <w:pPr>
        <w:rPr>
          <w:rFonts w:eastAsia="Meiryo UI"/>
        </w:rPr>
      </w:pPr>
    </w:p>
    <w:p w14:paraId="17F1A8A5" w14:textId="77777777" w:rsidR="0079321A" w:rsidRPr="0079321A" w:rsidRDefault="0079321A" w:rsidP="0079321A">
      <w:pPr>
        <w:rPr>
          <w:rFonts w:eastAsia="Meiryo UI"/>
        </w:rPr>
      </w:pPr>
      <w:r w:rsidRPr="0079321A">
        <w:rPr>
          <w:rFonts w:eastAsia="Meiryo UI" w:hint="eastAsia"/>
        </w:rPr>
        <w:t>イベント番号０でアイドリングに戻す</w:t>
      </w:r>
    </w:p>
    <w:p w14:paraId="2CDF7738" w14:textId="77777777" w:rsidR="0079321A" w:rsidRPr="0079321A" w:rsidRDefault="0079321A" w:rsidP="0079321A">
      <w:pPr>
        <w:rPr>
          <w:rFonts w:eastAsia="Meiryo UI"/>
        </w:rPr>
      </w:pPr>
      <w:r w:rsidRPr="0079321A">
        <w:rPr>
          <w:rFonts w:eastAsia="Meiryo UI" w:hint="eastAsia"/>
        </w:rPr>
        <w:t>親項目のプロパティ（分岐元のプロパティ）ダイアログには、「イベント番号０でアイドリングに戻す」という設定項目があります。</w:t>
      </w:r>
    </w:p>
    <w:p w14:paraId="13ED5871" w14:textId="77777777" w:rsidR="0079321A" w:rsidRPr="0079321A" w:rsidRDefault="0079321A" w:rsidP="0079321A">
      <w:pPr>
        <w:rPr>
          <w:rFonts w:eastAsia="Meiryo UI"/>
        </w:rPr>
      </w:pPr>
      <w:r w:rsidRPr="0079321A">
        <w:rPr>
          <w:rFonts w:eastAsia="Meiryo UI" w:hint="eastAsia"/>
        </w:rPr>
        <w:t>これはループモーションをアイドリングに戻す際などに有効です。</w:t>
      </w:r>
    </w:p>
    <w:p w14:paraId="1366AA44" w14:textId="77777777" w:rsidR="0079321A" w:rsidRPr="0079321A" w:rsidRDefault="0079321A" w:rsidP="0079321A">
      <w:pPr>
        <w:rPr>
          <w:rFonts w:eastAsia="Meiryo UI"/>
        </w:rPr>
      </w:pPr>
      <w:r w:rsidRPr="0079321A">
        <w:rPr>
          <w:rFonts w:eastAsia="Meiryo UI" w:hint="eastAsia"/>
        </w:rPr>
        <w:t>例えば、「歩く」などのループモーションをボタンを押している間だけ再生したい場合、</w:t>
      </w:r>
    </w:p>
    <w:p w14:paraId="649EA38E" w14:textId="77777777" w:rsidR="0079321A" w:rsidRPr="0079321A" w:rsidRDefault="0079321A" w:rsidP="0079321A">
      <w:pPr>
        <w:rPr>
          <w:rFonts w:eastAsia="Meiryo UI"/>
        </w:rPr>
      </w:pPr>
      <w:r w:rsidRPr="0079321A">
        <w:rPr>
          <w:rFonts w:eastAsia="Meiryo UI" w:hint="eastAsia"/>
        </w:rPr>
        <w:t>歩くモーションに「イベント番号０でアイドリングに戻す」を設定しておきます。</w:t>
      </w:r>
    </w:p>
    <w:p w14:paraId="34F568E9" w14:textId="77777777" w:rsidR="0079321A" w:rsidRPr="0079321A" w:rsidRDefault="0079321A" w:rsidP="0079321A">
      <w:pPr>
        <w:rPr>
          <w:rFonts w:eastAsia="Meiryo UI"/>
        </w:rPr>
      </w:pPr>
      <w:r w:rsidRPr="0079321A">
        <w:rPr>
          <w:rFonts w:eastAsia="Meiryo UI" w:hint="eastAsia"/>
        </w:rPr>
        <w:t>キーを離しイベント番号が０になるとアイドリングに戻るようになるので便利です。</w:t>
      </w:r>
    </w:p>
    <w:p w14:paraId="45C682D1" w14:textId="77777777" w:rsidR="0079321A" w:rsidRPr="0079321A" w:rsidRDefault="0079321A" w:rsidP="0079321A">
      <w:pPr>
        <w:rPr>
          <w:rFonts w:eastAsia="Meiryo UI"/>
        </w:rPr>
      </w:pPr>
    </w:p>
    <w:p w14:paraId="6B957366" w14:textId="77777777" w:rsidR="0079321A" w:rsidRPr="0079321A" w:rsidRDefault="0079321A" w:rsidP="0079321A">
      <w:pPr>
        <w:rPr>
          <w:rFonts w:eastAsia="Meiryo UI"/>
        </w:rPr>
      </w:pPr>
    </w:p>
    <w:p w14:paraId="5F790A56" w14:textId="77777777" w:rsidR="0079321A" w:rsidRPr="0079321A" w:rsidRDefault="0079321A" w:rsidP="0079321A">
      <w:pPr>
        <w:rPr>
          <w:rFonts w:eastAsia="Meiryo UI"/>
        </w:rPr>
      </w:pPr>
      <w:r w:rsidRPr="0079321A">
        <w:rPr>
          <w:rFonts w:eastAsia="Meiryo UI" w:hint="eastAsia"/>
        </w:rPr>
        <w:t>補間モーションを挟まずに分岐する</w:t>
      </w:r>
    </w:p>
    <w:p w14:paraId="418E6FDE" w14:textId="77777777" w:rsidR="0079321A" w:rsidRPr="0079321A" w:rsidRDefault="0079321A" w:rsidP="0079321A">
      <w:pPr>
        <w:rPr>
          <w:rFonts w:eastAsia="Meiryo UI"/>
        </w:rPr>
      </w:pPr>
      <w:r w:rsidRPr="0079321A">
        <w:rPr>
          <w:rFonts w:eastAsia="Meiryo UI" w:hint="eastAsia"/>
        </w:rPr>
        <w:t>分岐先のプロパティダイアログには、「補間モーションを挟まずに分岐する」という設定項目があります。</w:t>
      </w:r>
    </w:p>
    <w:p w14:paraId="10665D56" w14:textId="77777777" w:rsidR="0079321A" w:rsidRPr="0079321A" w:rsidRDefault="0079321A" w:rsidP="0079321A">
      <w:pPr>
        <w:rPr>
          <w:rFonts w:eastAsia="Meiryo UI"/>
        </w:rPr>
      </w:pPr>
      <w:r w:rsidRPr="0079321A">
        <w:rPr>
          <w:rFonts w:eastAsia="Meiryo UI" w:hint="eastAsia"/>
        </w:rPr>
        <w:t>イベントが生じたときにただちにポーズを変えたいときなどに使用します。</w:t>
      </w:r>
    </w:p>
    <w:p w14:paraId="42175CDF" w14:textId="77777777" w:rsidR="0079321A" w:rsidRPr="0079321A" w:rsidRDefault="0079321A" w:rsidP="0079321A">
      <w:pPr>
        <w:rPr>
          <w:rFonts w:eastAsia="Meiryo UI"/>
        </w:rPr>
      </w:pPr>
    </w:p>
    <w:p w14:paraId="1552AC6F" w14:textId="77777777" w:rsidR="0079321A" w:rsidRPr="0079321A" w:rsidRDefault="0079321A" w:rsidP="0079321A">
      <w:pPr>
        <w:rPr>
          <w:rFonts w:eastAsia="Meiryo UI"/>
        </w:rPr>
      </w:pPr>
    </w:p>
    <w:p w14:paraId="1FADD480" w14:textId="77777777" w:rsidR="0079321A" w:rsidRPr="0079321A" w:rsidRDefault="0079321A" w:rsidP="0079321A">
      <w:pPr>
        <w:rPr>
          <w:rFonts w:eastAsia="Meiryo UI"/>
        </w:rPr>
      </w:pPr>
      <w:r w:rsidRPr="0079321A">
        <w:rPr>
          <w:rFonts w:eastAsia="Meiryo UI" w:hint="eastAsia"/>
        </w:rPr>
        <w:t>ファイルの保存</w:t>
      </w:r>
    </w:p>
    <w:p w14:paraId="28AF1AD4" w14:textId="0C9C1C40" w:rsidR="0079321A" w:rsidRDefault="0079321A" w:rsidP="003C1CE9">
      <w:pPr>
        <w:rPr>
          <w:rFonts w:eastAsia="Meiryo UI"/>
        </w:rPr>
      </w:pPr>
      <w:r w:rsidRPr="0079321A">
        <w:rPr>
          <w:rFonts w:eastAsia="Meiryo UI"/>
        </w:rPr>
        <w:t>MAの設定が終わったら</w:t>
      </w:r>
      <w:r w:rsidR="003C1CE9">
        <w:rPr>
          <w:rFonts w:eastAsia="Meiryo UI" w:hint="eastAsia"/>
        </w:rPr>
        <w:t>Fileメニューからプロジェクトの保存をします。プロジェクト保存時にmoaファイルは保存され、プロジェクト読み込み時にmoaファイルは自動的に読み込まれます。</w:t>
      </w:r>
    </w:p>
    <w:p w14:paraId="4648B196" w14:textId="7696CFE0" w:rsidR="00FD1EF0" w:rsidRDefault="00FD1EF0" w:rsidP="0079321A">
      <w:pPr>
        <w:rPr>
          <w:rFonts w:eastAsia="Meiryo UI"/>
        </w:rPr>
      </w:pPr>
    </w:p>
    <w:p w14:paraId="463171B8" w14:textId="77777777" w:rsidR="003C1CE9" w:rsidRDefault="003C1CE9" w:rsidP="0079321A">
      <w:pPr>
        <w:rPr>
          <w:rFonts w:eastAsia="Meiryo UI"/>
        </w:rPr>
      </w:pPr>
    </w:p>
    <w:p w14:paraId="674D8707" w14:textId="7BB027B4" w:rsidR="003C1CE9" w:rsidRDefault="003C1CE9" w:rsidP="0079321A">
      <w:pPr>
        <w:rPr>
          <w:rFonts w:eastAsia="Meiryo UI"/>
        </w:rPr>
      </w:pPr>
      <w:r>
        <w:rPr>
          <w:rFonts w:eastAsia="Meiryo UI" w:hint="eastAsia"/>
        </w:rPr>
        <w:t>MOA2.0での追加オプション</w:t>
      </w:r>
    </w:p>
    <w:p w14:paraId="29685C2C" w14:textId="0CA48FA8" w:rsidR="003C1CE9" w:rsidRDefault="003C1CE9" w:rsidP="0079321A">
      <w:pPr>
        <w:rPr>
          <w:rFonts w:eastAsia="Meiryo UI"/>
        </w:rPr>
      </w:pPr>
      <w:r>
        <w:rPr>
          <w:rFonts w:eastAsia="Meiryo UI" w:hint="eastAsia"/>
        </w:rPr>
        <w:t>MOAはもともとは１５年以上前にRokDeBone2に付けた機能です。</w:t>
      </w:r>
    </w:p>
    <w:p w14:paraId="31D60051" w14:textId="3ACD176F" w:rsidR="003C1CE9" w:rsidRDefault="003C1CE9" w:rsidP="0079321A">
      <w:pPr>
        <w:rPr>
          <w:rFonts w:eastAsia="Meiryo UI"/>
        </w:rPr>
      </w:pPr>
      <w:r>
        <w:rPr>
          <w:rFonts w:eastAsia="Meiryo UI" w:hint="eastAsia"/>
        </w:rPr>
        <w:t>今回</w:t>
      </w:r>
      <w:proofErr w:type="spellStart"/>
      <w:r>
        <w:rPr>
          <w:rFonts w:eastAsia="Meiryo UI" w:hint="eastAsia"/>
        </w:rPr>
        <w:t>AdditiveIK</w:t>
      </w:r>
      <w:proofErr w:type="spellEnd"/>
      <w:r>
        <w:rPr>
          <w:rFonts w:eastAsia="Meiryo UI" w:hint="eastAsia"/>
        </w:rPr>
        <w:t>にMOAを搭載する際に分岐の仕方と補間の仕方を書きなおしました。</w:t>
      </w:r>
    </w:p>
    <w:p w14:paraId="0F8FE1D6" w14:textId="780D17FD" w:rsidR="003C1CE9" w:rsidRDefault="003C1CE9" w:rsidP="0079321A">
      <w:pPr>
        <w:rPr>
          <w:rFonts w:eastAsia="Meiryo UI"/>
        </w:rPr>
      </w:pPr>
      <w:r>
        <w:rPr>
          <w:rFonts w:eastAsia="Meiryo UI" w:hint="eastAsia"/>
        </w:rPr>
        <w:t>更に、Freeze for a moment on changing motionというオプションを追加しました。</w:t>
      </w:r>
    </w:p>
    <w:p w14:paraId="1F9CC626" w14:textId="70FB1414" w:rsidR="003C1CE9" w:rsidRDefault="003C1CE9" w:rsidP="0079321A">
      <w:pPr>
        <w:rPr>
          <w:rFonts w:eastAsia="Meiryo UI"/>
        </w:rPr>
      </w:pPr>
      <w:r>
        <w:rPr>
          <w:rFonts w:eastAsia="Meiryo UI" w:hint="eastAsia"/>
        </w:rPr>
        <w:t>このオプションは不具合から生まれたオプションなのですが、モーションの変化にタメを作りメリハリを生みます。</w:t>
      </w:r>
    </w:p>
    <w:p w14:paraId="4E1F6ACE" w14:textId="3B380246" w:rsidR="003C1CE9" w:rsidRDefault="003C1CE9" w:rsidP="0079321A">
      <w:pPr>
        <w:rPr>
          <w:rFonts w:eastAsia="Meiryo UI"/>
        </w:rPr>
      </w:pPr>
      <w:r>
        <w:rPr>
          <w:rFonts w:eastAsia="Meiryo UI" w:hint="eastAsia"/>
        </w:rPr>
        <w:t>図１のMOA設定ダイアログの下部にこのオプション用のチェックボックスがあります。</w:t>
      </w:r>
    </w:p>
    <w:p w14:paraId="3EB603D6" w14:textId="77777777" w:rsidR="003C1CE9" w:rsidRDefault="003C1CE9" w:rsidP="0079321A">
      <w:pPr>
        <w:rPr>
          <w:rFonts w:eastAsia="Meiryo UI"/>
        </w:rPr>
      </w:pPr>
    </w:p>
    <w:p w14:paraId="7DBB33B7" w14:textId="402237C1" w:rsidR="003318E8" w:rsidRDefault="003318E8">
      <w:pPr>
        <w:rPr>
          <w:rFonts w:eastAsia="Meiryo UI"/>
        </w:rPr>
      </w:pPr>
      <w:r>
        <w:rPr>
          <w:rFonts w:eastAsia="Meiryo UI"/>
        </w:rPr>
        <w:br w:type="page"/>
      </w:r>
    </w:p>
    <w:p w14:paraId="4B3D2A2A" w14:textId="77777777" w:rsidR="003318E8" w:rsidRPr="003318E8" w:rsidRDefault="003318E8" w:rsidP="003318E8">
      <w:pPr>
        <w:rPr>
          <w:rFonts w:eastAsia="Meiryo UI"/>
        </w:rPr>
      </w:pPr>
      <w:r w:rsidRPr="003318E8">
        <w:rPr>
          <w:rFonts w:eastAsia="Meiryo UI" w:hint="eastAsia"/>
        </w:rPr>
        <w:lastRenderedPageBreak/>
        <w:t>３、ファイルフォーマット　（</w:t>
      </w:r>
      <w:r w:rsidRPr="003318E8">
        <w:rPr>
          <w:rFonts w:eastAsia="Meiryo UI"/>
        </w:rPr>
        <w:t>version 3.0）</w:t>
      </w:r>
    </w:p>
    <w:p w14:paraId="0487720A" w14:textId="77777777" w:rsidR="003318E8" w:rsidRPr="003318E8" w:rsidRDefault="003318E8" w:rsidP="003318E8">
      <w:pPr>
        <w:rPr>
          <w:rFonts w:eastAsia="Meiryo UI"/>
        </w:rPr>
      </w:pPr>
    </w:p>
    <w:p w14:paraId="5B2EA8DF" w14:textId="77777777" w:rsidR="003318E8" w:rsidRPr="003318E8" w:rsidRDefault="003318E8" w:rsidP="003318E8">
      <w:pPr>
        <w:rPr>
          <w:rFonts w:eastAsia="Meiryo UI"/>
        </w:rPr>
      </w:pPr>
      <w:r w:rsidRPr="003318E8">
        <w:rPr>
          <w:rFonts w:eastAsia="Meiryo UI" w:hint="eastAsia"/>
        </w:rPr>
        <w:t>以下に、</w:t>
      </w:r>
      <w:r w:rsidRPr="003318E8">
        <w:rPr>
          <w:rFonts w:eastAsia="Meiryo UI"/>
        </w:rPr>
        <w:t>moaファイルの一例を、貼り付けます。</w:t>
      </w:r>
    </w:p>
    <w:p w14:paraId="2811588B" w14:textId="77777777" w:rsidR="003318E8" w:rsidRPr="003318E8" w:rsidRDefault="003318E8" w:rsidP="003318E8">
      <w:pPr>
        <w:rPr>
          <w:rFonts w:eastAsia="Meiryo UI"/>
        </w:rPr>
      </w:pPr>
    </w:p>
    <w:p w14:paraId="3C7E84B1" w14:textId="77777777" w:rsidR="003318E8" w:rsidRPr="003318E8" w:rsidRDefault="003318E8" w:rsidP="003318E8">
      <w:pPr>
        <w:rPr>
          <w:rFonts w:eastAsia="Meiryo UI"/>
        </w:rPr>
      </w:pPr>
      <w:r w:rsidRPr="003318E8">
        <w:rPr>
          <w:rFonts w:eastAsia="Meiryo UI"/>
        </w:rPr>
        <w:t>//////////////////// 次の行からから、moaのはじまり ////////////////////////////</w:t>
      </w:r>
    </w:p>
    <w:p w14:paraId="5CB55CFB" w14:textId="77777777" w:rsidR="003318E8" w:rsidRPr="003318E8" w:rsidRDefault="003318E8" w:rsidP="003318E8">
      <w:pPr>
        <w:rPr>
          <w:rFonts w:eastAsia="Meiryo UI"/>
        </w:rPr>
      </w:pPr>
      <w:r w:rsidRPr="003318E8">
        <w:rPr>
          <w:rFonts w:eastAsia="Meiryo UI"/>
        </w:rPr>
        <w:t>Motion Accelerator File ver6.0 type01</w:t>
      </w:r>
    </w:p>
    <w:p w14:paraId="34BCEB7E" w14:textId="77777777" w:rsidR="003318E8" w:rsidRPr="003318E8" w:rsidRDefault="003318E8" w:rsidP="003318E8">
      <w:pPr>
        <w:rPr>
          <w:rFonts w:eastAsia="Meiryo UI"/>
        </w:rPr>
      </w:pPr>
    </w:p>
    <w:p w14:paraId="4EA3003D" w14:textId="77777777" w:rsidR="003318E8" w:rsidRPr="003318E8" w:rsidRDefault="003318E8" w:rsidP="003318E8">
      <w:pPr>
        <w:rPr>
          <w:rFonts w:eastAsia="Meiryo UI"/>
        </w:rPr>
      </w:pPr>
      <w:r w:rsidRPr="003318E8">
        <w:rPr>
          <w:rFonts w:eastAsia="Meiryo UI"/>
        </w:rPr>
        <w:t>#TRUNK {</w:t>
      </w:r>
    </w:p>
    <w:p w14:paraId="5E4CF83A" w14:textId="77777777" w:rsidR="003318E8" w:rsidRPr="003318E8" w:rsidRDefault="003318E8" w:rsidP="003318E8">
      <w:pPr>
        <w:rPr>
          <w:rFonts w:eastAsia="Meiryo UI"/>
        </w:rPr>
      </w:pPr>
      <w:r w:rsidRPr="003318E8">
        <w:rPr>
          <w:rFonts w:eastAsia="Meiryo UI"/>
        </w:rPr>
        <w:t>"アイドル正面", "アイドル正面.qua", "Idling0", 0, 0, 0, 0</w:t>
      </w:r>
    </w:p>
    <w:p w14:paraId="49DBC1A1" w14:textId="77777777" w:rsidR="003318E8" w:rsidRPr="003318E8" w:rsidRDefault="003318E8" w:rsidP="003318E8">
      <w:pPr>
        <w:rPr>
          <w:rFonts w:eastAsia="Meiryo UI"/>
        </w:rPr>
      </w:pPr>
      <w:r w:rsidRPr="003318E8">
        <w:rPr>
          <w:rFonts w:eastAsia="Meiryo UI"/>
        </w:rPr>
        <w:t>"アイドル左", "アイドル左.qua", "Normal0", 0, 0, 0, 0</w:t>
      </w:r>
    </w:p>
    <w:p w14:paraId="0EA0214C" w14:textId="77777777" w:rsidR="003318E8" w:rsidRPr="003318E8" w:rsidRDefault="003318E8" w:rsidP="003318E8">
      <w:pPr>
        <w:rPr>
          <w:rFonts w:eastAsia="Meiryo UI"/>
        </w:rPr>
      </w:pPr>
      <w:r w:rsidRPr="003318E8">
        <w:rPr>
          <w:rFonts w:eastAsia="Meiryo UI"/>
        </w:rPr>
        <w:t>(中略)</w:t>
      </w:r>
    </w:p>
    <w:p w14:paraId="302A11FD" w14:textId="77777777" w:rsidR="003318E8" w:rsidRPr="003318E8" w:rsidRDefault="003318E8" w:rsidP="003318E8">
      <w:pPr>
        <w:rPr>
          <w:rFonts w:eastAsia="Meiryo UI"/>
        </w:rPr>
      </w:pPr>
      <w:r w:rsidRPr="003318E8">
        <w:rPr>
          <w:rFonts w:eastAsia="Meiryo UI"/>
        </w:rPr>
        <w:t>"へぼ踊り右", "へぼ踊り右.qua", "Normal0", 0, 0, 0, 0</w:t>
      </w:r>
    </w:p>
    <w:p w14:paraId="5900E549" w14:textId="77777777" w:rsidR="003318E8" w:rsidRPr="003318E8" w:rsidRDefault="003318E8" w:rsidP="003318E8">
      <w:pPr>
        <w:rPr>
          <w:rFonts w:eastAsia="Meiryo UI"/>
        </w:rPr>
      </w:pPr>
      <w:r w:rsidRPr="003318E8">
        <w:rPr>
          <w:rFonts w:eastAsia="Meiryo UI"/>
        </w:rPr>
        <w:t>"長い踊り", "長い踊り.qua", "Normal0", 0, 0, 0, 0</w:t>
      </w:r>
    </w:p>
    <w:p w14:paraId="1268FB36" w14:textId="77777777" w:rsidR="003318E8" w:rsidRPr="003318E8" w:rsidRDefault="003318E8" w:rsidP="003318E8">
      <w:pPr>
        <w:rPr>
          <w:rFonts w:eastAsia="Meiryo UI"/>
        </w:rPr>
      </w:pPr>
      <w:r w:rsidRPr="003318E8">
        <w:rPr>
          <w:rFonts w:eastAsia="Meiryo UI"/>
        </w:rPr>
        <w:t>}</w:t>
      </w:r>
    </w:p>
    <w:p w14:paraId="607A0A5A" w14:textId="77777777" w:rsidR="003318E8" w:rsidRPr="003318E8" w:rsidRDefault="003318E8" w:rsidP="003318E8">
      <w:pPr>
        <w:rPr>
          <w:rFonts w:eastAsia="Meiryo UI"/>
        </w:rPr>
      </w:pPr>
    </w:p>
    <w:p w14:paraId="44EC0054" w14:textId="77777777" w:rsidR="003318E8" w:rsidRPr="003318E8" w:rsidRDefault="003318E8" w:rsidP="003318E8">
      <w:pPr>
        <w:rPr>
          <w:rFonts w:eastAsia="Meiryo UI"/>
        </w:rPr>
      </w:pPr>
      <w:r w:rsidRPr="003318E8">
        <w:rPr>
          <w:rFonts w:eastAsia="Meiryo UI"/>
        </w:rPr>
        <w:t>#BRANCH "アイドル正面" {</w:t>
      </w:r>
    </w:p>
    <w:p w14:paraId="2CD563FE" w14:textId="77777777" w:rsidR="003318E8" w:rsidRPr="003318E8" w:rsidRDefault="003318E8" w:rsidP="003318E8">
      <w:pPr>
        <w:rPr>
          <w:rFonts w:eastAsia="Meiryo UI"/>
        </w:rPr>
      </w:pPr>
      <w:r w:rsidRPr="003318E8">
        <w:rPr>
          <w:rFonts w:eastAsia="Meiryo UI"/>
        </w:rPr>
        <w:t>"アイドル右", 1, -1, 0, 0, 0</w:t>
      </w:r>
    </w:p>
    <w:p w14:paraId="1169DA13" w14:textId="77777777" w:rsidR="003318E8" w:rsidRPr="003318E8" w:rsidRDefault="003318E8" w:rsidP="003318E8">
      <w:pPr>
        <w:rPr>
          <w:rFonts w:eastAsia="Meiryo UI"/>
        </w:rPr>
      </w:pPr>
      <w:r w:rsidRPr="003318E8">
        <w:rPr>
          <w:rFonts w:eastAsia="Meiryo UI"/>
        </w:rPr>
        <w:t>"アイドル左", 2, -1, 0, 0, 0</w:t>
      </w:r>
    </w:p>
    <w:p w14:paraId="24DFB35E" w14:textId="77777777" w:rsidR="003318E8" w:rsidRPr="003318E8" w:rsidRDefault="003318E8" w:rsidP="003318E8">
      <w:pPr>
        <w:rPr>
          <w:rFonts w:eastAsia="Meiryo UI"/>
        </w:rPr>
      </w:pPr>
      <w:r w:rsidRPr="003318E8">
        <w:rPr>
          <w:rFonts w:eastAsia="Meiryo UI"/>
        </w:rPr>
        <w:t>"へぼ踊り正面", 4, -1, 0, 0, 0</w:t>
      </w:r>
    </w:p>
    <w:p w14:paraId="34F0D3EC" w14:textId="77777777" w:rsidR="003318E8" w:rsidRPr="003318E8" w:rsidRDefault="003318E8" w:rsidP="003318E8">
      <w:pPr>
        <w:rPr>
          <w:rFonts w:eastAsia="Meiryo UI"/>
        </w:rPr>
      </w:pPr>
      <w:r w:rsidRPr="003318E8">
        <w:rPr>
          <w:rFonts w:eastAsia="Meiryo UI"/>
        </w:rPr>
        <w:t>"小躍り正面", 8, -1, 0, 0, 0</w:t>
      </w:r>
    </w:p>
    <w:p w14:paraId="15FED61C" w14:textId="77777777" w:rsidR="003318E8" w:rsidRPr="003318E8" w:rsidRDefault="003318E8" w:rsidP="003318E8">
      <w:pPr>
        <w:rPr>
          <w:rFonts w:eastAsia="Meiryo UI"/>
        </w:rPr>
      </w:pPr>
      <w:r w:rsidRPr="003318E8">
        <w:rPr>
          <w:rFonts w:eastAsia="Meiryo UI"/>
        </w:rPr>
        <w:t>"大踊り正面", 16, -1, 0, 0, 0</w:t>
      </w:r>
    </w:p>
    <w:p w14:paraId="6C68ADB0" w14:textId="77777777" w:rsidR="003318E8" w:rsidRPr="003318E8" w:rsidRDefault="003318E8" w:rsidP="003318E8">
      <w:pPr>
        <w:rPr>
          <w:rFonts w:eastAsia="Meiryo UI"/>
        </w:rPr>
      </w:pPr>
      <w:r w:rsidRPr="003318E8">
        <w:rPr>
          <w:rFonts w:eastAsia="Meiryo UI"/>
        </w:rPr>
        <w:t>"koke2", 32, -1, 0, 0, 0</w:t>
      </w:r>
    </w:p>
    <w:p w14:paraId="06DC17A7" w14:textId="77777777" w:rsidR="003318E8" w:rsidRPr="003318E8" w:rsidRDefault="003318E8" w:rsidP="003318E8">
      <w:pPr>
        <w:rPr>
          <w:rFonts w:eastAsia="Meiryo UI"/>
        </w:rPr>
      </w:pPr>
      <w:r w:rsidRPr="003318E8">
        <w:rPr>
          <w:rFonts w:eastAsia="Meiryo UI"/>
        </w:rPr>
        <w:t>"</w:t>
      </w:r>
      <w:proofErr w:type="spellStart"/>
      <w:r w:rsidRPr="003318E8">
        <w:rPr>
          <w:rFonts w:eastAsia="Meiryo UI"/>
        </w:rPr>
        <w:t>zukkoke</w:t>
      </w:r>
      <w:proofErr w:type="spellEnd"/>
      <w:r w:rsidRPr="003318E8">
        <w:rPr>
          <w:rFonts w:eastAsia="Meiryo UI"/>
        </w:rPr>
        <w:t>", 64, -1, 0, 0, 0</w:t>
      </w:r>
    </w:p>
    <w:p w14:paraId="4484058F" w14:textId="77777777" w:rsidR="003318E8" w:rsidRPr="003318E8" w:rsidRDefault="003318E8" w:rsidP="003318E8">
      <w:pPr>
        <w:rPr>
          <w:rFonts w:eastAsia="Meiryo UI"/>
        </w:rPr>
      </w:pPr>
      <w:r w:rsidRPr="003318E8">
        <w:rPr>
          <w:rFonts w:eastAsia="Meiryo UI"/>
        </w:rPr>
        <w:t>}</w:t>
      </w:r>
    </w:p>
    <w:p w14:paraId="17D61904" w14:textId="77777777" w:rsidR="003318E8" w:rsidRPr="003318E8" w:rsidRDefault="003318E8" w:rsidP="003318E8">
      <w:pPr>
        <w:rPr>
          <w:rFonts w:eastAsia="Meiryo UI"/>
        </w:rPr>
      </w:pPr>
    </w:p>
    <w:p w14:paraId="0B8A6EAC" w14:textId="77777777" w:rsidR="003318E8" w:rsidRPr="003318E8" w:rsidRDefault="003318E8" w:rsidP="003318E8">
      <w:pPr>
        <w:rPr>
          <w:rFonts w:eastAsia="Meiryo UI"/>
        </w:rPr>
      </w:pPr>
      <w:r w:rsidRPr="003318E8">
        <w:rPr>
          <w:rFonts w:eastAsia="Meiryo UI"/>
        </w:rPr>
        <w:t>#BRANCH "アイドル左" {</w:t>
      </w:r>
    </w:p>
    <w:p w14:paraId="58C46325" w14:textId="77777777" w:rsidR="003318E8" w:rsidRPr="003318E8" w:rsidRDefault="003318E8" w:rsidP="003318E8">
      <w:pPr>
        <w:rPr>
          <w:rFonts w:eastAsia="Meiryo UI"/>
        </w:rPr>
      </w:pPr>
      <w:r w:rsidRPr="003318E8">
        <w:rPr>
          <w:rFonts w:eastAsia="Meiryo UI"/>
        </w:rPr>
        <w:t>"アイドル右", 1, -1, 0, 0, 0</w:t>
      </w:r>
    </w:p>
    <w:p w14:paraId="011C7828" w14:textId="77777777" w:rsidR="003318E8" w:rsidRPr="003318E8" w:rsidRDefault="003318E8" w:rsidP="003318E8">
      <w:pPr>
        <w:rPr>
          <w:rFonts w:eastAsia="Meiryo UI"/>
        </w:rPr>
      </w:pPr>
      <w:r w:rsidRPr="003318E8">
        <w:rPr>
          <w:rFonts w:eastAsia="Meiryo UI"/>
        </w:rPr>
        <w:t>"へぼ踊り左", 2, -1, 0, 0, 0</w:t>
      </w:r>
    </w:p>
    <w:p w14:paraId="3C3A57B8" w14:textId="77777777" w:rsidR="003318E8" w:rsidRPr="003318E8" w:rsidRDefault="003318E8" w:rsidP="003318E8">
      <w:pPr>
        <w:rPr>
          <w:rFonts w:eastAsia="Meiryo UI"/>
        </w:rPr>
      </w:pPr>
      <w:r w:rsidRPr="003318E8">
        <w:rPr>
          <w:rFonts w:eastAsia="Meiryo UI"/>
        </w:rPr>
        <w:t>"小躍り左", 4, -1, 0, 0, 0</w:t>
      </w:r>
    </w:p>
    <w:p w14:paraId="254408BC" w14:textId="77777777" w:rsidR="003318E8" w:rsidRPr="003318E8" w:rsidRDefault="003318E8" w:rsidP="003318E8">
      <w:pPr>
        <w:rPr>
          <w:rFonts w:eastAsia="Meiryo UI"/>
        </w:rPr>
      </w:pPr>
      <w:r w:rsidRPr="003318E8">
        <w:rPr>
          <w:rFonts w:eastAsia="Meiryo UI"/>
        </w:rPr>
        <w:t>"大踊り左", 8, -1, 0, 0, 0</w:t>
      </w:r>
    </w:p>
    <w:p w14:paraId="3E0FDFE6" w14:textId="77777777" w:rsidR="003318E8" w:rsidRPr="003318E8" w:rsidRDefault="003318E8" w:rsidP="003318E8">
      <w:pPr>
        <w:rPr>
          <w:rFonts w:eastAsia="Meiryo UI"/>
        </w:rPr>
      </w:pPr>
      <w:r w:rsidRPr="003318E8">
        <w:rPr>
          <w:rFonts w:eastAsia="Meiryo UI"/>
        </w:rPr>
        <w:t>}</w:t>
      </w:r>
    </w:p>
    <w:p w14:paraId="020D5EF6" w14:textId="77777777" w:rsidR="003318E8" w:rsidRPr="003318E8" w:rsidRDefault="003318E8" w:rsidP="003318E8">
      <w:pPr>
        <w:rPr>
          <w:rFonts w:eastAsia="Meiryo UI"/>
        </w:rPr>
      </w:pPr>
    </w:p>
    <w:p w14:paraId="5600C621" w14:textId="77777777" w:rsidR="003318E8" w:rsidRPr="003318E8" w:rsidRDefault="003318E8" w:rsidP="003318E8">
      <w:pPr>
        <w:rPr>
          <w:rFonts w:eastAsia="Meiryo UI"/>
        </w:rPr>
      </w:pPr>
      <w:r w:rsidRPr="003318E8">
        <w:rPr>
          <w:rFonts w:eastAsia="Meiryo UI"/>
        </w:rPr>
        <w:t>#BRANCH "アイドル右" {</w:t>
      </w:r>
    </w:p>
    <w:p w14:paraId="76BDB3C2" w14:textId="77777777" w:rsidR="003318E8" w:rsidRPr="003318E8" w:rsidRDefault="003318E8" w:rsidP="003318E8">
      <w:pPr>
        <w:rPr>
          <w:rFonts w:eastAsia="Meiryo UI"/>
        </w:rPr>
      </w:pPr>
      <w:r w:rsidRPr="003318E8">
        <w:rPr>
          <w:rFonts w:eastAsia="Meiryo UI"/>
        </w:rPr>
        <w:t>"アイドル左", 1, -1, 0, 0, 0</w:t>
      </w:r>
    </w:p>
    <w:p w14:paraId="66A60D2A" w14:textId="77777777" w:rsidR="003318E8" w:rsidRPr="003318E8" w:rsidRDefault="003318E8" w:rsidP="003318E8">
      <w:pPr>
        <w:rPr>
          <w:rFonts w:eastAsia="Meiryo UI"/>
        </w:rPr>
      </w:pPr>
      <w:r w:rsidRPr="003318E8">
        <w:rPr>
          <w:rFonts w:eastAsia="Meiryo UI"/>
        </w:rPr>
        <w:t>"へぼ踊り右", 2, -1, 0, 0, 0</w:t>
      </w:r>
    </w:p>
    <w:p w14:paraId="0B53EF7C" w14:textId="77777777" w:rsidR="003318E8" w:rsidRPr="003318E8" w:rsidRDefault="003318E8" w:rsidP="003318E8">
      <w:pPr>
        <w:rPr>
          <w:rFonts w:eastAsia="Meiryo UI"/>
        </w:rPr>
      </w:pPr>
      <w:r w:rsidRPr="003318E8">
        <w:rPr>
          <w:rFonts w:eastAsia="Meiryo UI"/>
        </w:rPr>
        <w:t>"小躍り右", 4, -1, 0, 0, 0</w:t>
      </w:r>
    </w:p>
    <w:p w14:paraId="2E1718C0" w14:textId="77777777" w:rsidR="003318E8" w:rsidRPr="003318E8" w:rsidRDefault="003318E8" w:rsidP="003318E8">
      <w:pPr>
        <w:rPr>
          <w:rFonts w:eastAsia="Meiryo UI"/>
        </w:rPr>
      </w:pPr>
      <w:r w:rsidRPr="003318E8">
        <w:rPr>
          <w:rFonts w:eastAsia="Meiryo UI"/>
        </w:rPr>
        <w:t>"大踊り右", 8, -1, 0, 0, 0</w:t>
      </w:r>
    </w:p>
    <w:p w14:paraId="471D5A23" w14:textId="77777777" w:rsidR="003318E8" w:rsidRPr="003318E8" w:rsidRDefault="003318E8" w:rsidP="003318E8">
      <w:pPr>
        <w:rPr>
          <w:rFonts w:eastAsia="Meiryo UI"/>
        </w:rPr>
      </w:pPr>
      <w:r w:rsidRPr="003318E8">
        <w:rPr>
          <w:rFonts w:eastAsia="Meiryo UI"/>
        </w:rPr>
        <w:t>}</w:t>
      </w:r>
    </w:p>
    <w:p w14:paraId="4C17C921" w14:textId="77777777" w:rsidR="003318E8" w:rsidRPr="003318E8" w:rsidRDefault="003318E8" w:rsidP="003318E8">
      <w:pPr>
        <w:rPr>
          <w:rFonts w:eastAsia="Meiryo UI"/>
        </w:rPr>
      </w:pPr>
    </w:p>
    <w:p w14:paraId="478BDDB7" w14:textId="77777777" w:rsidR="003318E8" w:rsidRPr="003318E8" w:rsidRDefault="003318E8" w:rsidP="003318E8">
      <w:pPr>
        <w:rPr>
          <w:rFonts w:eastAsia="Meiryo UI"/>
        </w:rPr>
      </w:pPr>
      <w:r w:rsidRPr="003318E8">
        <w:rPr>
          <w:rFonts w:eastAsia="Meiryo UI"/>
        </w:rPr>
        <w:t>#BRANCH "小躍り正面" {</w:t>
      </w:r>
    </w:p>
    <w:p w14:paraId="5BC59071" w14:textId="77777777" w:rsidR="003318E8" w:rsidRPr="003318E8" w:rsidRDefault="003318E8" w:rsidP="003318E8">
      <w:pPr>
        <w:rPr>
          <w:rFonts w:eastAsia="Meiryo UI"/>
        </w:rPr>
      </w:pPr>
      <w:r w:rsidRPr="003318E8">
        <w:rPr>
          <w:rFonts w:eastAsia="Meiryo UI"/>
        </w:rPr>
        <w:t>"小躍り終", 1, 10, 0, 0, 0</w:t>
      </w:r>
    </w:p>
    <w:p w14:paraId="45432C85" w14:textId="77777777" w:rsidR="003318E8" w:rsidRPr="003318E8" w:rsidRDefault="003318E8" w:rsidP="003318E8">
      <w:pPr>
        <w:rPr>
          <w:rFonts w:eastAsia="Meiryo UI"/>
        </w:rPr>
      </w:pPr>
      <w:r w:rsidRPr="003318E8">
        <w:rPr>
          <w:rFonts w:eastAsia="Meiryo UI"/>
        </w:rPr>
        <w:t>"へぼ踊り左", 2, -1, 0, 0, 0</w:t>
      </w:r>
    </w:p>
    <w:p w14:paraId="3D0FD29E" w14:textId="77777777" w:rsidR="003318E8" w:rsidRPr="003318E8" w:rsidRDefault="003318E8" w:rsidP="003318E8">
      <w:pPr>
        <w:rPr>
          <w:rFonts w:eastAsia="Meiryo UI"/>
        </w:rPr>
      </w:pPr>
      <w:r w:rsidRPr="003318E8">
        <w:rPr>
          <w:rFonts w:eastAsia="Meiryo UI"/>
        </w:rPr>
        <w:t>"小躍り左", 4, -1, 0, 0, 0</w:t>
      </w:r>
    </w:p>
    <w:p w14:paraId="230FCB3F" w14:textId="77777777" w:rsidR="003318E8" w:rsidRPr="003318E8" w:rsidRDefault="003318E8" w:rsidP="003318E8">
      <w:pPr>
        <w:rPr>
          <w:rFonts w:eastAsia="Meiryo UI"/>
        </w:rPr>
      </w:pPr>
      <w:r w:rsidRPr="003318E8">
        <w:rPr>
          <w:rFonts w:eastAsia="Meiryo UI"/>
        </w:rPr>
        <w:t>"大踊り右", 8, -1, 0, 0, 0</w:t>
      </w:r>
    </w:p>
    <w:p w14:paraId="2FF4ED2E" w14:textId="77777777" w:rsidR="003318E8" w:rsidRPr="003318E8" w:rsidRDefault="003318E8" w:rsidP="003318E8">
      <w:pPr>
        <w:rPr>
          <w:rFonts w:eastAsia="Meiryo UI"/>
        </w:rPr>
      </w:pPr>
      <w:r w:rsidRPr="003318E8">
        <w:rPr>
          <w:rFonts w:eastAsia="Meiryo UI"/>
        </w:rPr>
        <w:t>}</w:t>
      </w:r>
    </w:p>
    <w:p w14:paraId="623BC783" w14:textId="77777777" w:rsidR="003318E8" w:rsidRPr="003318E8" w:rsidRDefault="003318E8" w:rsidP="003318E8">
      <w:pPr>
        <w:rPr>
          <w:rFonts w:eastAsia="Meiryo UI"/>
        </w:rPr>
      </w:pPr>
    </w:p>
    <w:p w14:paraId="2A61E992" w14:textId="77777777" w:rsidR="003318E8" w:rsidRPr="003318E8" w:rsidRDefault="003318E8" w:rsidP="003318E8">
      <w:pPr>
        <w:rPr>
          <w:rFonts w:eastAsia="Meiryo UI"/>
        </w:rPr>
      </w:pPr>
      <w:r w:rsidRPr="003318E8">
        <w:rPr>
          <w:rFonts w:eastAsia="Meiryo UI" w:hint="eastAsia"/>
        </w:rPr>
        <w:t>（中略）</w:t>
      </w:r>
    </w:p>
    <w:p w14:paraId="094A5EFC" w14:textId="77777777" w:rsidR="003318E8" w:rsidRPr="003318E8" w:rsidRDefault="003318E8" w:rsidP="003318E8">
      <w:pPr>
        <w:rPr>
          <w:rFonts w:eastAsia="Meiryo UI"/>
        </w:rPr>
      </w:pPr>
    </w:p>
    <w:p w14:paraId="052A8DF7" w14:textId="77777777" w:rsidR="003318E8" w:rsidRPr="003318E8" w:rsidRDefault="003318E8" w:rsidP="003318E8">
      <w:pPr>
        <w:rPr>
          <w:rFonts w:eastAsia="Meiryo UI"/>
        </w:rPr>
      </w:pPr>
      <w:r w:rsidRPr="003318E8">
        <w:rPr>
          <w:rFonts w:eastAsia="Meiryo UI"/>
        </w:rPr>
        <w:t>#BRANCH "長い踊り" {</w:t>
      </w:r>
    </w:p>
    <w:p w14:paraId="4C94FAD8" w14:textId="77777777" w:rsidR="003318E8" w:rsidRPr="003318E8" w:rsidRDefault="003318E8" w:rsidP="003318E8">
      <w:pPr>
        <w:rPr>
          <w:rFonts w:eastAsia="Meiryo UI"/>
        </w:rPr>
      </w:pPr>
      <w:r w:rsidRPr="003318E8">
        <w:rPr>
          <w:rFonts w:eastAsia="Meiryo UI"/>
        </w:rPr>
        <w:t>"へぼ踊り右", 1, -1, 0, 0, 0</w:t>
      </w:r>
    </w:p>
    <w:p w14:paraId="0A682091" w14:textId="77777777" w:rsidR="003318E8" w:rsidRPr="003318E8" w:rsidRDefault="003318E8" w:rsidP="003318E8">
      <w:pPr>
        <w:rPr>
          <w:rFonts w:eastAsia="Meiryo UI"/>
        </w:rPr>
      </w:pPr>
      <w:r w:rsidRPr="003318E8">
        <w:rPr>
          <w:rFonts w:eastAsia="Meiryo UI"/>
        </w:rPr>
        <w:t>"小躍り正面", 2, -1, 0, 0, 0</w:t>
      </w:r>
    </w:p>
    <w:p w14:paraId="57B603F6" w14:textId="77777777" w:rsidR="003318E8" w:rsidRPr="003318E8" w:rsidRDefault="003318E8" w:rsidP="003318E8">
      <w:pPr>
        <w:rPr>
          <w:rFonts w:eastAsia="Meiryo UI"/>
        </w:rPr>
      </w:pPr>
      <w:r w:rsidRPr="003318E8">
        <w:rPr>
          <w:rFonts w:eastAsia="Meiryo UI"/>
        </w:rPr>
        <w:t>}</w:t>
      </w:r>
    </w:p>
    <w:p w14:paraId="7CC2D16D" w14:textId="77777777" w:rsidR="003318E8" w:rsidRPr="003318E8" w:rsidRDefault="003318E8" w:rsidP="003318E8">
      <w:pPr>
        <w:rPr>
          <w:rFonts w:eastAsia="Meiryo UI"/>
        </w:rPr>
      </w:pPr>
    </w:p>
    <w:p w14:paraId="58E9335D" w14:textId="77777777" w:rsidR="003318E8" w:rsidRPr="003318E8" w:rsidRDefault="003318E8" w:rsidP="003318E8">
      <w:pPr>
        <w:rPr>
          <w:rFonts w:eastAsia="Meiryo UI"/>
        </w:rPr>
      </w:pPr>
      <w:r w:rsidRPr="003318E8">
        <w:rPr>
          <w:rFonts w:eastAsia="Meiryo UI"/>
        </w:rPr>
        <w:t>}</w:t>
      </w:r>
    </w:p>
    <w:p w14:paraId="05645EDD" w14:textId="77777777" w:rsidR="003318E8" w:rsidRPr="003318E8" w:rsidRDefault="003318E8" w:rsidP="003318E8">
      <w:pPr>
        <w:rPr>
          <w:rFonts w:eastAsia="Meiryo UI"/>
        </w:rPr>
      </w:pPr>
    </w:p>
    <w:p w14:paraId="76980339" w14:textId="77777777" w:rsidR="003318E8" w:rsidRPr="003318E8" w:rsidRDefault="003318E8" w:rsidP="003318E8">
      <w:pPr>
        <w:rPr>
          <w:rFonts w:eastAsia="Meiryo UI"/>
        </w:rPr>
      </w:pPr>
      <w:r w:rsidRPr="003318E8">
        <w:rPr>
          <w:rFonts w:eastAsia="Meiryo UI"/>
        </w:rPr>
        <w:t>///////////////////////////// moaファイルの終わり　///////////////////////////</w:t>
      </w:r>
    </w:p>
    <w:p w14:paraId="40C091BA" w14:textId="77777777" w:rsidR="003318E8" w:rsidRPr="003318E8" w:rsidRDefault="003318E8" w:rsidP="003318E8">
      <w:pPr>
        <w:rPr>
          <w:rFonts w:eastAsia="Meiryo UI"/>
        </w:rPr>
      </w:pPr>
    </w:p>
    <w:p w14:paraId="36A35554" w14:textId="4B6D3F9E" w:rsidR="003318E8" w:rsidRPr="003318E8" w:rsidRDefault="003318E8" w:rsidP="003318E8">
      <w:pPr>
        <w:rPr>
          <w:rFonts w:eastAsia="Meiryo UI"/>
        </w:rPr>
      </w:pPr>
      <w:r w:rsidRPr="003318E8">
        <w:rPr>
          <w:rFonts w:eastAsia="Meiryo UI"/>
        </w:rPr>
        <w:t>moaファイルはビジュアルで編集し出力することを想定していますが</w:t>
      </w:r>
    </w:p>
    <w:p w14:paraId="330D394E" w14:textId="392E64FE" w:rsidR="003318E8" w:rsidRPr="003318E8" w:rsidRDefault="003318E8" w:rsidP="003318E8">
      <w:pPr>
        <w:rPr>
          <w:rFonts w:eastAsia="Meiryo UI"/>
        </w:rPr>
      </w:pPr>
      <w:r w:rsidRPr="003318E8">
        <w:rPr>
          <w:rFonts w:eastAsia="Meiryo UI" w:hint="eastAsia"/>
        </w:rPr>
        <w:t>テキストフォーマットなので手で編集することも可能です。</w:t>
      </w:r>
    </w:p>
    <w:p w14:paraId="1D5C2B3F" w14:textId="77777777" w:rsidR="003318E8" w:rsidRPr="007B681C" w:rsidRDefault="003318E8" w:rsidP="003318E8">
      <w:pPr>
        <w:rPr>
          <w:rFonts w:eastAsia="Meiryo UI"/>
        </w:rPr>
      </w:pPr>
    </w:p>
    <w:p w14:paraId="73F3D56B" w14:textId="77777777" w:rsidR="003318E8" w:rsidRPr="003318E8" w:rsidRDefault="003318E8" w:rsidP="003318E8">
      <w:pPr>
        <w:rPr>
          <w:rFonts w:eastAsia="Meiryo UI"/>
        </w:rPr>
      </w:pPr>
      <w:r w:rsidRPr="003318E8">
        <w:rPr>
          <w:rFonts w:eastAsia="Meiryo UI"/>
        </w:rPr>
        <w:t>moaファイルは大きく分けて３つのパートから成ります。</w:t>
      </w:r>
    </w:p>
    <w:p w14:paraId="6C4F5949" w14:textId="77777777" w:rsidR="003318E8" w:rsidRPr="003318E8" w:rsidRDefault="003318E8" w:rsidP="003318E8">
      <w:pPr>
        <w:rPr>
          <w:rFonts w:eastAsia="Meiryo UI"/>
        </w:rPr>
      </w:pPr>
      <w:r w:rsidRPr="003318E8">
        <w:rPr>
          <w:rFonts w:eastAsia="Meiryo UI" w:hint="eastAsia"/>
        </w:rPr>
        <w:t>１、ヘッダー</w:t>
      </w:r>
    </w:p>
    <w:p w14:paraId="3B21499E" w14:textId="77777777" w:rsidR="003318E8" w:rsidRPr="003318E8" w:rsidRDefault="003318E8" w:rsidP="003318E8">
      <w:pPr>
        <w:rPr>
          <w:rFonts w:eastAsia="Meiryo UI"/>
        </w:rPr>
      </w:pPr>
      <w:r w:rsidRPr="003318E8">
        <w:rPr>
          <w:rFonts w:eastAsia="Meiryo UI" w:hint="eastAsia"/>
        </w:rPr>
        <w:t>２、</w:t>
      </w:r>
      <w:r w:rsidRPr="003318E8">
        <w:rPr>
          <w:rFonts w:eastAsia="Meiryo UI"/>
        </w:rPr>
        <w:t>TRUNKチャンク</w:t>
      </w:r>
    </w:p>
    <w:p w14:paraId="0712153C" w14:textId="77777777" w:rsidR="003318E8" w:rsidRPr="003318E8" w:rsidRDefault="003318E8" w:rsidP="003318E8">
      <w:pPr>
        <w:rPr>
          <w:rFonts w:eastAsia="Meiryo UI"/>
        </w:rPr>
      </w:pPr>
      <w:r w:rsidRPr="003318E8">
        <w:rPr>
          <w:rFonts w:eastAsia="Meiryo UI" w:hint="eastAsia"/>
        </w:rPr>
        <w:t>３、</w:t>
      </w:r>
      <w:r w:rsidRPr="003318E8">
        <w:rPr>
          <w:rFonts w:eastAsia="Meiryo UI"/>
        </w:rPr>
        <w:t>BRANCHチャンク</w:t>
      </w:r>
    </w:p>
    <w:p w14:paraId="5BC54250" w14:textId="77777777" w:rsidR="003318E8" w:rsidRPr="003318E8" w:rsidRDefault="003318E8" w:rsidP="003318E8">
      <w:pPr>
        <w:rPr>
          <w:rFonts w:eastAsia="Meiryo UI"/>
        </w:rPr>
      </w:pPr>
      <w:r w:rsidRPr="003318E8">
        <w:rPr>
          <w:rFonts w:eastAsia="Meiryo UI" w:hint="eastAsia"/>
        </w:rPr>
        <w:t>の３つです。</w:t>
      </w:r>
    </w:p>
    <w:p w14:paraId="398DD4A6" w14:textId="77777777" w:rsidR="003318E8" w:rsidRPr="003318E8" w:rsidRDefault="003318E8" w:rsidP="003318E8">
      <w:pPr>
        <w:rPr>
          <w:rFonts w:eastAsia="Meiryo UI"/>
        </w:rPr>
      </w:pPr>
    </w:p>
    <w:p w14:paraId="1123B920" w14:textId="77777777" w:rsidR="003318E8" w:rsidRPr="003318E8" w:rsidRDefault="003318E8" w:rsidP="003318E8">
      <w:pPr>
        <w:rPr>
          <w:rFonts w:eastAsia="Meiryo UI"/>
        </w:rPr>
      </w:pPr>
      <w:r w:rsidRPr="003318E8">
        <w:rPr>
          <w:rFonts w:eastAsia="Meiryo UI" w:hint="eastAsia"/>
        </w:rPr>
        <w:t>一行目の</w:t>
      </w:r>
    </w:p>
    <w:p w14:paraId="2281CBC8" w14:textId="77777777" w:rsidR="003318E8" w:rsidRPr="003318E8" w:rsidRDefault="003318E8" w:rsidP="003318E8">
      <w:pPr>
        <w:rPr>
          <w:rFonts w:eastAsia="Meiryo UI"/>
        </w:rPr>
      </w:pPr>
      <w:r w:rsidRPr="003318E8">
        <w:rPr>
          <w:rFonts w:eastAsia="Meiryo UI"/>
        </w:rPr>
        <w:t>Motion Accelerator File ver6.0 type01</w:t>
      </w:r>
    </w:p>
    <w:p w14:paraId="6873723F" w14:textId="43E540E3" w:rsidR="003318E8" w:rsidRPr="003318E8" w:rsidRDefault="003318E8" w:rsidP="003318E8">
      <w:pPr>
        <w:rPr>
          <w:rFonts w:eastAsia="Meiryo UI"/>
        </w:rPr>
      </w:pPr>
      <w:r w:rsidRPr="003318E8">
        <w:rPr>
          <w:rFonts w:eastAsia="Meiryo UI" w:hint="eastAsia"/>
        </w:rPr>
        <w:t>はヘッダーです。</w:t>
      </w:r>
    </w:p>
    <w:p w14:paraId="2FF2DCBD" w14:textId="4CF70B6C" w:rsidR="003318E8" w:rsidRPr="003318E8" w:rsidRDefault="003318E8" w:rsidP="003318E8">
      <w:pPr>
        <w:rPr>
          <w:rFonts w:eastAsia="Meiryo UI"/>
        </w:rPr>
      </w:pPr>
      <w:r w:rsidRPr="003318E8">
        <w:rPr>
          <w:rFonts w:eastAsia="Meiryo UI" w:hint="eastAsia"/>
        </w:rPr>
        <w:t>これは一字一句間違わずに半角で記述し最後にエンターキー（</w:t>
      </w:r>
      <w:r w:rsidRPr="003318E8">
        <w:rPr>
          <w:rFonts w:eastAsia="Meiryo UI"/>
        </w:rPr>
        <w:t>\r\n）を記述する必要があります。</w:t>
      </w:r>
    </w:p>
    <w:p w14:paraId="130B102F" w14:textId="77777777" w:rsidR="003318E8" w:rsidRPr="007B681C" w:rsidRDefault="003318E8" w:rsidP="003318E8">
      <w:pPr>
        <w:rPr>
          <w:rFonts w:eastAsia="Meiryo UI"/>
        </w:rPr>
      </w:pPr>
    </w:p>
    <w:p w14:paraId="2A78A687" w14:textId="77777777" w:rsidR="003318E8" w:rsidRPr="003318E8" w:rsidRDefault="003318E8" w:rsidP="003318E8">
      <w:pPr>
        <w:rPr>
          <w:rFonts w:eastAsia="Meiryo UI"/>
        </w:rPr>
      </w:pPr>
      <w:r w:rsidRPr="003318E8">
        <w:rPr>
          <w:rFonts w:eastAsia="Meiryo UI"/>
        </w:rPr>
        <w:t>TRUNKチャンクは、</w:t>
      </w:r>
    </w:p>
    <w:p w14:paraId="71995F82" w14:textId="77777777" w:rsidR="003318E8" w:rsidRPr="003318E8" w:rsidRDefault="003318E8" w:rsidP="003318E8">
      <w:pPr>
        <w:rPr>
          <w:rFonts w:eastAsia="Meiryo UI"/>
        </w:rPr>
      </w:pPr>
      <w:r w:rsidRPr="003318E8">
        <w:rPr>
          <w:rFonts w:eastAsia="Meiryo UI"/>
        </w:rPr>
        <w:t>#TRUNK {</w:t>
      </w:r>
    </w:p>
    <w:p w14:paraId="23F1EF98" w14:textId="77777777" w:rsidR="003318E8" w:rsidRPr="003318E8" w:rsidRDefault="003318E8" w:rsidP="003318E8">
      <w:pPr>
        <w:rPr>
          <w:rFonts w:eastAsia="Meiryo UI"/>
        </w:rPr>
      </w:pPr>
      <w:r w:rsidRPr="003318E8">
        <w:rPr>
          <w:rFonts w:eastAsia="Meiryo UI"/>
        </w:rPr>
        <w:t>}</w:t>
      </w:r>
    </w:p>
    <w:p w14:paraId="13816D51" w14:textId="77777777" w:rsidR="003318E8" w:rsidRPr="003318E8" w:rsidRDefault="003318E8" w:rsidP="003318E8">
      <w:pPr>
        <w:rPr>
          <w:rFonts w:eastAsia="Meiryo UI"/>
        </w:rPr>
      </w:pPr>
      <w:r w:rsidRPr="003318E8">
        <w:rPr>
          <w:rFonts w:eastAsia="Meiryo UI" w:hint="eastAsia"/>
        </w:rPr>
        <w:t>で囲まれた部分です。</w:t>
      </w:r>
    </w:p>
    <w:p w14:paraId="674B80C2" w14:textId="77777777" w:rsidR="003318E8" w:rsidRPr="003318E8" w:rsidRDefault="003318E8" w:rsidP="003318E8">
      <w:pPr>
        <w:rPr>
          <w:rFonts w:eastAsia="Meiryo UI"/>
        </w:rPr>
      </w:pPr>
      <w:r w:rsidRPr="003318E8">
        <w:rPr>
          <w:rFonts w:eastAsia="Meiryo UI" w:hint="eastAsia"/>
        </w:rPr>
        <w:t>「</w:t>
      </w:r>
      <w:r w:rsidRPr="003318E8">
        <w:rPr>
          <w:rFonts w:eastAsia="Meiryo UI"/>
        </w:rPr>
        <w:t xml:space="preserve"> ｛ 」、「 } 」の直後には、改行（\r\n）が無ければなりません。</w:t>
      </w:r>
    </w:p>
    <w:p w14:paraId="5697857E" w14:textId="3C7E0899" w:rsidR="003318E8" w:rsidRPr="003318E8" w:rsidRDefault="003318E8" w:rsidP="003318E8">
      <w:pPr>
        <w:rPr>
          <w:rFonts w:eastAsia="Meiryo UI"/>
        </w:rPr>
      </w:pPr>
      <w:r w:rsidRPr="003318E8">
        <w:rPr>
          <w:rFonts w:eastAsia="Meiryo UI"/>
        </w:rPr>
        <w:lastRenderedPageBreak/>
        <w:t>TRUNKチャンクはRokDeBone2でのMA設定の親項目を記述する部分です。</w:t>
      </w:r>
    </w:p>
    <w:p w14:paraId="0DE905A6" w14:textId="4A1CB1AB" w:rsidR="003318E8" w:rsidRPr="003318E8" w:rsidRDefault="003318E8" w:rsidP="003318E8">
      <w:pPr>
        <w:rPr>
          <w:rFonts w:eastAsia="Meiryo UI"/>
        </w:rPr>
      </w:pPr>
      <w:r w:rsidRPr="003318E8">
        <w:rPr>
          <w:rFonts w:eastAsia="Meiryo UI" w:hint="eastAsia"/>
        </w:rPr>
        <w:t>内容は</w:t>
      </w:r>
    </w:p>
    <w:p w14:paraId="3F8A60BC" w14:textId="77777777" w:rsidR="003318E8" w:rsidRPr="003318E8" w:rsidRDefault="003318E8" w:rsidP="003318E8">
      <w:pPr>
        <w:rPr>
          <w:rFonts w:eastAsia="Meiryo UI"/>
        </w:rPr>
      </w:pPr>
      <w:r w:rsidRPr="003318E8">
        <w:rPr>
          <w:rFonts w:eastAsia="Meiryo UI"/>
        </w:rPr>
        <w:t xml:space="preserve">"モーション名１", "モーション名１.qua", "Idling0", ev0idle, </w:t>
      </w:r>
      <w:proofErr w:type="spellStart"/>
      <w:r w:rsidRPr="003318E8">
        <w:rPr>
          <w:rFonts w:eastAsia="Meiryo UI"/>
        </w:rPr>
        <w:t>commonid</w:t>
      </w:r>
      <w:proofErr w:type="spellEnd"/>
      <w:r w:rsidRPr="003318E8">
        <w:rPr>
          <w:rFonts w:eastAsia="Meiryo UI"/>
        </w:rPr>
        <w:t xml:space="preserve">, </w:t>
      </w:r>
      <w:proofErr w:type="spellStart"/>
      <w:r w:rsidRPr="003318E8">
        <w:rPr>
          <w:rFonts w:eastAsia="Meiryo UI"/>
        </w:rPr>
        <w:t>forbidnum</w:t>
      </w:r>
      <w:proofErr w:type="spellEnd"/>
      <w:r w:rsidRPr="003318E8">
        <w:rPr>
          <w:rFonts w:eastAsia="Meiryo UI"/>
        </w:rPr>
        <w:t xml:space="preserve">, fotbid1, fotbid2, forbid3, </w:t>
      </w:r>
      <w:proofErr w:type="spellStart"/>
      <w:r w:rsidRPr="003318E8">
        <w:rPr>
          <w:rFonts w:eastAsia="Meiryo UI"/>
        </w:rPr>
        <w:t>notfu</w:t>
      </w:r>
      <w:proofErr w:type="spellEnd"/>
    </w:p>
    <w:p w14:paraId="3AADE550" w14:textId="77777777" w:rsidR="003318E8" w:rsidRPr="003318E8" w:rsidRDefault="003318E8" w:rsidP="003318E8">
      <w:pPr>
        <w:rPr>
          <w:rFonts w:eastAsia="Meiryo UI"/>
        </w:rPr>
      </w:pPr>
      <w:r w:rsidRPr="003318E8">
        <w:rPr>
          <w:rFonts w:eastAsia="Meiryo UI"/>
        </w:rPr>
        <w:t xml:space="preserve">"モーション名２", "モーション名２.qua", "Normal0", ev0idle, </w:t>
      </w:r>
      <w:proofErr w:type="spellStart"/>
      <w:r w:rsidRPr="003318E8">
        <w:rPr>
          <w:rFonts w:eastAsia="Meiryo UI"/>
        </w:rPr>
        <w:t>commonid</w:t>
      </w:r>
      <w:proofErr w:type="spellEnd"/>
      <w:r w:rsidRPr="003318E8">
        <w:rPr>
          <w:rFonts w:eastAsia="Meiryo UI"/>
        </w:rPr>
        <w:t xml:space="preserve">, </w:t>
      </w:r>
      <w:proofErr w:type="spellStart"/>
      <w:r w:rsidRPr="003318E8">
        <w:rPr>
          <w:rFonts w:eastAsia="Meiryo UI"/>
        </w:rPr>
        <w:t>forbidnum</w:t>
      </w:r>
      <w:proofErr w:type="spellEnd"/>
      <w:r w:rsidRPr="003318E8">
        <w:rPr>
          <w:rFonts w:eastAsia="Meiryo UI"/>
        </w:rPr>
        <w:t xml:space="preserve">, forbid1, </w:t>
      </w:r>
      <w:proofErr w:type="spellStart"/>
      <w:r w:rsidRPr="003318E8">
        <w:rPr>
          <w:rFonts w:eastAsia="Meiryo UI"/>
        </w:rPr>
        <w:t>notfu</w:t>
      </w:r>
      <w:proofErr w:type="spellEnd"/>
    </w:p>
    <w:p w14:paraId="3C42FFCF" w14:textId="77777777" w:rsidR="003318E8" w:rsidRPr="003318E8" w:rsidRDefault="003318E8" w:rsidP="003318E8">
      <w:pPr>
        <w:rPr>
          <w:rFonts w:eastAsia="Meiryo UI"/>
        </w:rPr>
      </w:pPr>
      <w:r w:rsidRPr="003318E8">
        <w:rPr>
          <w:rFonts w:eastAsia="Meiryo UI" w:hint="eastAsia"/>
        </w:rPr>
        <w:t>というような形式になります。</w:t>
      </w:r>
    </w:p>
    <w:p w14:paraId="715C888E" w14:textId="77777777" w:rsidR="003318E8" w:rsidRPr="003318E8" w:rsidRDefault="003318E8" w:rsidP="003318E8">
      <w:pPr>
        <w:rPr>
          <w:rFonts w:eastAsia="Meiryo UI"/>
        </w:rPr>
      </w:pPr>
      <w:r w:rsidRPr="003318E8">
        <w:rPr>
          <w:rFonts w:eastAsia="Meiryo UI" w:hint="eastAsia"/>
        </w:rPr>
        <w:t>モーション名、</w:t>
      </w:r>
      <w:r w:rsidRPr="003318E8">
        <w:rPr>
          <w:rFonts w:eastAsia="Meiryo UI"/>
        </w:rPr>
        <w:t>quaファイル名、モーションの種類　の３つを、半角の「 , 」で区切った形式です。</w:t>
      </w:r>
    </w:p>
    <w:p w14:paraId="05EFA00F" w14:textId="77777777" w:rsidR="003318E8" w:rsidRPr="003318E8" w:rsidRDefault="003318E8" w:rsidP="003318E8">
      <w:pPr>
        <w:rPr>
          <w:rFonts w:eastAsia="Meiryo UI"/>
        </w:rPr>
      </w:pPr>
      <w:r w:rsidRPr="003318E8">
        <w:rPr>
          <w:rFonts w:eastAsia="Meiryo UI" w:hint="eastAsia"/>
        </w:rPr>
        <w:t>最後のモーションの種類には、</w:t>
      </w:r>
    </w:p>
    <w:p w14:paraId="54DC0549" w14:textId="77777777" w:rsidR="003318E8" w:rsidRPr="003318E8" w:rsidRDefault="003318E8" w:rsidP="003318E8">
      <w:pPr>
        <w:rPr>
          <w:rFonts w:eastAsia="Meiryo UI"/>
        </w:rPr>
      </w:pPr>
      <w:r w:rsidRPr="003318E8">
        <w:rPr>
          <w:rFonts w:eastAsia="Meiryo UI" w:hint="eastAsia"/>
        </w:rPr>
        <w:t>アイドリングモーションのときは、</w:t>
      </w:r>
      <w:r w:rsidRPr="003318E8">
        <w:rPr>
          <w:rFonts w:eastAsia="Meiryo UI"/>
        </w:rPr>
        <w:t>"Idling0"、それ以外のモーションのときは、"Normal0"と記述します。</w:t>
      </w:r>
    </w:p>
    <w:p w14:paraId="17C3B74F" w14:textId="77777777" w:rsidR="003318E8" w:rsidRPr="003318E8" w:rsidRDefault="003318E8" w:rsidP="003318E8">
      <w:pPr>
        <w:rPr>
          <w:rFonts w:eastAsia="Meiryo UI"/>
        </w:rPr>
      </w:pPr>
      <w:r w:rsidRPr="003318E8">
        <w:rPr>
          <w:rFonts w:eastAsia="Meiryo UI" w:hint="eastAsia"/>
        </w:rPr>
        <w:t>アイドリングモーションは、１つだけ指定することを想定しています。</w:t>
      </w:r>
    </w:p>
    <w:p w14:paraId="4A5C19DB" w14:textId="77777777" w:rsidR="003318E8" w:rsidRPr="003318E8" w:rsidRDefault="003318E8" w:rsidP="003318E8">
      <w:pPr>
        <w:rPr>
          <w:rFonts w:eastAsia="Meiryo UI"/>
        </w:rPr>
      </w:pPr>
    </w:p>
    <w:p w14:paraId="4A58BD53" w14:textId="77777777" w:rsidR="003318E8" w:rsidRPr="003318E8" w:rsidRDefault="003318E8" w:rsidP="003318E8">
      <w:pPr>
        <w:rPr>
          <w:rFonts w:eastAsia="Meiryo UI"/>
        </w:rPr>
      </w:pPr>
      <w:r w:rsidRPr="003318E8">
        <w:rPr>
          <w:rFonts w:eastAsia="Meiryo UI"/>
        </w:rPr>
        <w:t>ev0idleの項目には「イベント番号０でアイドリングに戻す」を設定しているときに１、それ以外は０が記述されます。</w:t>
      </w:r>
    </w:p>
    <w:p w14:paraId="49640007" w14:textId="77777777" w:rsidR="003318E8" w:rsidRPr="003318E8" w:rsidRDefault="003318E8" w:rsidP="003318E8">
      <w:pPr>
        <w:rPr>
          <w:rFonts w:eastAsia="Meiryo UI"/>
        </w:rPr>
      </w:pPr>
      <w:proofErr w:type="spellStart"/>
      <w:r w:rsidRPr="003318E8">
        <w:rPr>
          <w:rFonts w:eastAsia="Meiryo UI"/>
        </w:rPr>
        <w:t>commonid</w:t>
      </w:r>
      <w:proofErr w:type="spellEnd"/>
      <w:r w:rsidRPr="003318E8">
        <w:rPr>
          <w:rFonts w:eastAsia="Meiryo UI"/>
        </w:rPr>
        <w:t>,共通分岐イベント番号が記述されます</w:t>
      </w:r>
    </w:p>
    <w:p w14:paraId="1C61F572" w14:textId="77777777" w:rsidR="003318E8" w:rsidRPr="003318E8" w:rsidRDefault="003318E8" w:rsidP="003318E8">
      <w:pPr>
        <w:rPr>
          <w:rFonts w:eastAsia="Meiryo UI"/>
        </w:rPr>
      </w:pPr>
      <w:proofErr w:type="spellStart"/>
      <w:r w:rsidRPr="003318E8">
        <w:rPr>
          <w:rFonts w:eastAsia="Meiryo UI"/>
        </w:rPr>
        <w:t>forbidnum</w:t>
      </w:r>
      <w:proofErr w:type="spellEnd"/>
      <w:r w:rsidRPr="003318E8">
        <w:rPr>
          <w:rFonts w:eastAsia="Meiryo UI"/>
        </w:rPr>
        <w:t>には共通分岐禁止イベント番号の個数が記述され、それぞれの共通分岐イベント番号がforbid1, forbid2...のように個数分記述されます。</w:t>
      </w:r>
    </w:p>
    <w:p w14:paraId="7511D547" w14:textId="77777777" w:rsidR="003318E8" w:rsidRPr="003318E8" w:rsidRDefault="003318E8" w:rsidP="003318E8">
      <w:pPr>
        <w:rPr>
          <w:rFonts w:eastAsia="Meiryo UI"/>
        </w:rPr>
      </w:pPr>
      <w:proofErr w:type="spellStart"/>
      <w:r w:rsidRPr="003318E8">
        <w:rPr>
          <w:rFonts w:eastAsia="Meiryo UI"/>
        </w:rPr>
        <w:t>notfu</w:t>
      </w:r>
      <w:proofErr w:type="spellEnd"/>
      <w:r w:rsidRPr="003318E8">
        <w:rPr>
          <w:rFonts w:eastAsia="Meiryo UI"/>
        </w:rPr>
        <w:t>には補間を挟まずにこのモーションに変更するかどうかを指定します。０のときは補間を挟み１のときは補間を挟みません。</w:t>
      </w:r>
    </w:p>
    <w:p w14:paraId="482FEDD8" w14:textId="77777777" w:rsidR="003318E8" w:rsidRPr="003318E8" w:rsidRDefault="003318E8" w:rsidP="003318E8">
      <w:pPr>
        <w:rPr>
          <w:rFonts w:eastAsia="Meiryo UI"/>
        </w:rPr>
      </w:pPr>
      <w:r w:rsidRPr="003318E8">
        <w:rPr>
          <w:rFonts w:eastAsia="Meiryo UI"/>
        </w:rPr>
        <w:t>TRUNKの</w:t>
      </w:r>
      <w:proofErr w:type="spellStart"/>
      <w:r w:rsidRPr="003318E8">
        <w:rPr>
          <w:rFonts w:eastAsia="Meiryo UI"/>
        </w:rPr>
        <w:t>notfu</w:t>
      </w:r>
      <w:proofErr w:type="spellEnd"/>
      <w:r w:rsidRPr="003318E8">
        <w:rPr>
          <w:rFonts w:eastAsia="Meiryo UI"/>
        </w:rPr>
        <w:t>は共通イベント用です。（BRANCHにも</w:t>
      </w:r>
      <w:proofErr w:type="spellStart"/>
      <w:r w:rsidRPr="003318E8">
        <w:rPr>
          <w:rFonts w:eastAsia="Meiryo UI"/>
        </w:rPr>
        <w:t>notfu</w:t>
      </w:r>
      <w:proofErr w:type="spellEnd"/>
      <w:r w:rsidRPr="003318E8">
        <w:rPr>
          <w:rFonts w:eastAsia="Meiryo UI"/>
        </w:rPr>
        <w:t>があります。）</w:t>
      </w:r>
    </w:p>
    <w:p w14:paraId="71C4446B" w14:textId="77777777" w:rsidR="003318E8" w:rsidRPr="003318E8" w:rsidRDefault="003318E8" w:rsidP="003318E8">
      <w:pPr>
        <w:rPr>
          <w:rFonts w:eastAsia="Meiryo UI"/>
        </w:rPr>
      </w:pPr>
    </w:p>
    <w:p w14:paraId="1181AB9E" w14:textId="77777777" w:rsidR="003318E8" w:rsidRPr="003318E8" w:rsidRDefault="003318E8" w:rsidP="003318E8">
      <w:pPr>
        <w:rPr>
          <w:rFonts w:eastAsia="Meiryo UI"/>
        </w:rPr>
      </w:pPr>
      <w:r w:rsidRPr="003318E8">
        <w:rPr>
          <w:rFonts w:eastAsia="Meiryo UI"/>
        </w:rPr>
        <w:t>BRANCHチャンクは、</w:t>
      </w:r>
    </w:p>
    <w:p w14:paraId="36A191DC" w14:textId="77777777" w:rsidR="003318E8" w:rsidRPr="003318E8" w:rsidRDefault="003318E8" w:rsidP="003318E8">
      <w:pPr>
        <w:rPr>
          <w:rFonts w:eastAsia="Meiryo UI"/>
        </w:rPr>
      </w:pPr>
      <w:r w:rsidRPr="003318E8">
        <w:rPr>
          <w:rFonts w:eastAsia="Meiryo UI"/>
        </w:rPr>
        <w:t>#BRANCH "小躍り正面" {</w:t>
      </w:r>
    </w:p>
    <w:p w14:paraId="6F656702" w14:textId="77777777" w:rsidR="003318E8" w:rsidRPr="003318E8" w:rsidRDefault="003318E8" w:rsidP="003318E8">
      <w:pPr>
        <w:rPr>
          <w:rFonts w:eastAsia="Meiryo UI"/>
        </w:rPr>
      </w:pPr>
      <w:r w:rsidRPr="003318E8">
        <w:rPr>
          <w:rFonts w:eastAsia="Meiryo UI"/>
        </w:rPr>
        <w:t>}</w:t>
      </w:r>
    </w:p>
    <w:p w14:paraId="202D9983" w14:textId="77777777" w:rsidR="003318E8" w:rsidRPr="003318E8" w:rsidRDefault="003318E8" w:rsidP="003318E8">
      <w:pPr>
        <w:rPr>
          <w:rFonts w:eastAsia="Meiryo UI"/>
        </w:rPr>
      </w:pPr>
      <w:r w:rsidRPr="003318E8">
        <w:rPr>
          <w:rFonts w:eastAsia="Meiryo UI" w:hint="eastAsia"/>
        </w:rPr>
        <w:t>で囲まれた部分です。</w:t>
      </w:r>
    </w:p>
    <w:p w14:paraId="1066EBB8" w14:textId="77777777" w:rsidR="003318E8" w:rsidRPr="003318E8" w:rsidRDefault="003318E8" w:rsidP="003318E8">
      <w:pPr>
        <w:rPr>
          <w:rFonts w:eastAsia="Meiryo UI"/>
        </w:rPr>
      </w:pPr>
      <w:r w:rsidRPr="003318E8">
        <w:rPr>
          <w:rFonts w:eastAsia="Meiryo UI"/>
        </w:rPr>
        <w:t>BRANCHチャンクは親項目の数分存在します。</w:t>
      </w:r>
    </w:p>
    <w:p w14:paraId="576D9D00" w14:textId="77777777" w:rsidR="003318E8" w:rsidRPr="003318E8" w:rsidRDefault="003318E8" w:rsidP="003318E8">
      <w:pPr>
        <w:rPr>
          <w:rFonts w:eastAsia="Meiryo UI"/>
        </w:rPr>
      </w:pPr>
      <w:r w:rsidRPr="003318E8">
        <w:rPr>
          <w:rFonts w:eastAsia="Meiryo UI" w:hint="eastAsia"/>
        </w:rPr>
        <w:t>（分岐の無い親項目については記述されません）</w:t>
      </w:r>
    </w:p>
    <w:p w14:paraId="232CFAD1" w14:textId="77777777" w:rsidR="003318E8" w:rsidRPr="003318E8" w:rsidRDefault="003318E8" w:rsidP="003318E8">
      <w:pPr>
        <w:rPr>
          <w:rFonts w:eastAsia="Meiryo UI"/>
        </w:rPr>
      </w:pPr>
    </w:p>
    <w:p w14:paraId="0F9EFA65" w14:textId="77777777" w:rsidR="003318E8" w:rsidRPr="003318E8" w:rsidRDefault="003318E8" w:rsidP="003318E8">
      <w:pPr>
        <w:rPr>
          <w:rFonts w:eastAsia="Meiryo UI"/>
        </w:rPr>
      </w:pPr>
      <w:r w:rsidRPr="003318E8">
        <w:rPr>
          <w:rFonts w:eastAsia="Meiryo UI" w:hint="eastAsia"/>
        </w:rPr>
        <w:t>まず、</w:t>
      </w:r>
      <w:r w:rsidRPr="003318E8">
        <w:rPr>
          <w:rFonts w:eastAsia="Meiryo UI"/>
        </w:rPr>
        <w:t>#BRANCHの直後に書いてある名前が親項目のモーション名です。</w:t>
      </w:r>
    </w:p>
    <w:p w14:paraId="60F8BFB1" w14:textId="77777777" w:rsidR="003318E8" w:rsidRPr="003318E8" w:rsidRDefault="003318E8" w:rsidP="003318E8">
      <w:pPr>
        <w:rPr>
          <w:rFonts w:eastAsia="Meiryo UI"/>
        </w:rPr>
      </w:pPr>
      <w:r w:rsidRPr="003318E8">
        <w:rPr>
          <w:rFonts w:eastAsia="Meiryo UI" w:hint="eastAsia"/>
        </w:rPr>
        <w:t>記述してある親項目の分岐情報が、</w:t>
      </w:r>
      <w:r w:rsidRPr="003318E8">
        <w:rPr>
          <w:rFonts w:eastAsia="Meiryo UI"/>
        </w:rPr>
        <w:t>{ } の中に記述されます。</w:t>
      </w:r>
    </w:p>
    <w:p w14:paraId="41DEE2AF" w14:textId="77777777" w:rsidR="003318E8" w:rsidRPr="003318E8" w:rsidRDefault="003318E8" w:rsidP="003318E8">
      <w:pPr>
        <w:rPr>
          <w:rFonts w:eastAsia="Meiryo UI"/>
        </w:rPr>
      </w:pPr>
    </w:p>
    <w:p w14:paraId="1EAB374E" w14:textId="77777777" w:rsidR="003318E8" w:rsidRPr="003318E8" w:rsidRDefault="003318E8" w:rsidP="003318E8">
      <w:pPr>
        <w:rPr>
          <w:rFonts w:eastAsia="Meiryo UI"/>
        </w:rPr>
      </w:pPr>
      <w:r w:rsidRPr="003318E8">
        <w:rPr>
          <w:rFonts w:eastAsia="Meiryo UI" w:hint="eastAsia"/>
        </w:rPr>
        <w:t>内容は、</w:t>
      </w:r>
    </w:p>
    <w:p w14:paraId="29757C1C" w14:textId="77777777" w:rsidR="003318E8" w:rsidRPr="003318E8" w:rsidRDefault="003318E8" w:rsidP="003318E8">
      <w:pPr>
        <w:rPr>
          <w:rFonts w:eastAsia="Meiryo UI"/>
        </w:rPr>
      </w:pPr>
      <w:r w:rsidRPr="003318E8">
        <w:rPr>
          <w:rFonts w:eastAsia="Meiryo UI"/>
        </w:rPr>
        <w:t>"分岐先モーション名", イベント番号, 分岐元フレーム番号, 分岐先フレーム番号, 補間無しフラグ, アイドリングに戻さないフラグ</w:t>
      </w:r>
    </w:p>
    <w:p w14:paraId="1B2710AC" w14:textId="77777777" w:rsidR="003318E8" w:rsidRPr="003318E8" w:rsidRDefault="003318E8" w:rsidP="003318E8">
      <w:pPr>
        <w:rPr>
          <w:rFonts w:eastAsia="Meiryo UI"/>
        </w:rPr>
      </w:pPr>
      <w:r w:rsidRPr="003318E8">
        <w:rPr>
          <w:rFonts w:eastAsia="Meiryo UI" w:hint="eastAsia"/>
        </w:rPr>
        <w:t>のようになります。</w:t>
      </w:r>
    </w:p>
    <w:p w14:paraId="44B74970" w14:textId="77777777" w:rsidR="003318E8" w:rsidRPr="003318E8" w:rsidRDefault="003318E8" w:rsidP="003318E8">
      <w:pPr>
        <w:rPr>
          <w:rFonts w:eastAsia="Meiryo UI"/>
        </w:rPr>
      </w:pPr>
      <w:r w:rsidRPr="003318E8">
        <w:rPr>
          <w:rFonts w:eastAsia="Meiryo UI" w:hint="eastAsia"/>
        </w:rPr>
        <w:t>分岐元フレーム番号は、「いつでも分岐する」を指定した場合は、</w:t>
      </w:r>
      <w:r w:rsidRPr="003318E8">
        <w:rPr>
          <w:rFonts w:eastAsia="Meiryo UI"/>
        </w:rPr>
        <w:t>-1が記述されます。</w:t>
      </w:r>
    </w:p>
    <w:p w14:paraId="7BC1B749" w14:textId="650DE030" w:rsidR="003C1CE9" w:rsidRPr="00FD1EF0" w:rsidRDefault="003318E8" w:rsidP="003318E8">
      <w:pPr>
        <w:rPr>
          <w:rFonts w:eastAsia="Meiryo UI"/>
        </w:rPr>
      </w:pPr>
      <w:r w:rsidRPr="003318E8">
        <w:rPr>
          <w:rFonts w:eastAsia="Meiryo UI" w:hint="eastAsia"/>
        </w:rPr>
        <w:t>補間無しの項目には、「補間モーションを挟まないで分岐する」を設定したときに１が、それ以外は０が記述されます。</w:t>
      </w:r>
    </w:p>
    <w:sectPr w:rsidR="003C1CE9" w:rsidRPr="00FD1EF0"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F7AFEA" w14:textId="77777777" w:rsidR="00FF7431" w:rsidRDefault="00FF7431" w:rsidP="001E678E">
      <w:r>
        <w:separator/>
      </w:r>
    </w:p>
  </w:endnote>
  <w:endnote w:type="continuationSeparator" w:id="0">
    <w:p w14:paraId="76192730" w14:textId="77777777" w:rsidR="00FF7431" w:rsidRDefault="00FF7431"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7B4AA2" w14:textId="77777777" w:rsidR="00FF7431" w:rsidRDefault="00FF7431" w:rsidP="001E678E">
      <w:r>
        <w:separator/>
      </w:r>
    </w:p>
  </w:footnote>
  <w:footnote w:type="continuationSeparator" w:id="0">
    <w:p w14:paraId="7AC1D2BF" w14:textId="77777777" w:rsidR="00FF7431" w:rsidRDefault="00FF7431"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1A60525"/>
    <w:multiLevelType w:val="hybridMultilevel"/>
    <w:tmpl w:val="69264A7C"/>
    <w:lvl w:ilvl="0" w:tplc="9476E016">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3"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26A12C4"/>
    <w:multiLevelType w:val="hybridMultilevel"/>
    <w:tmpl w:val="4E161C3A"/>
    <w:lvl w:ilvl="0" w:tplc="AED4AE54">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7"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81206176">
    <w:abstractNumId w:val="23"/>
  </w:num>
  <w:num w:numId="2" w16cid:durableId="1304197478">
    <w:abstractNumId w:val="14"/>
  </w:num>
  <w:num w:numId="3" w16cid:durableId="911037339">
    <w:abstractNumId w:val="10"/>
  </w:num>
  <w:num w:numId="4" w16cid:durableId="1659384069">
    <w:abstractNumId w:val="25"/>
  </w:num>
  <w:num w:numId="5" w16cid:durableId="1193810752">
    <w:abstractNumId w:val="15"/>
  </w:num>
  <w:num w:numId="6" w16cid:durableId="1458404399">
    <w:abstractNumId w:val="18"/>
  </w:num>
  <w:num w:numId="7" w16cid:durableId="1062874597">
    <w:abstractNumId w:val="20"/>
  </w:num>
  <w:num w:numId="8" w16cid:durableId="1568488809">
    <w:abstractNumId w:val="9"/>
  </w:num>
  <w:num w:numId="9" w16cid:durableId="577247525">
    <w:abstractNumId w:val="7"/>
  </w:num>
  <w:num w:numId="10" w16cid:durableId="265816290">
    <w:abstractNumId w:val="6"/>
  </w:num>
  <w:num w:numId="11" w16cid:durableId="1940482621">
    <w:abstractNumId w:val="5"/>
  </w:num>
  <w:num w:numId="12" w16cid:durableId="1963270650">
    <w:abstractNumId w:val="4"/>
  </w:num>
  <w:num w:numId="13" w16cid:durableId="1412387261">
    <w:abstractNumId w:val="8"/>
  </w:num>
  <w:num w:numId="14" w16cid:durableId="1377659245">
    <w:abstractNumId w:val="3"/>
  </w:num>
  <w:num w:numId="15" w16cid:durableId="666632744">
    <w:abstractNumId w:val="2"/>
  </w:num>
  <w:num w:numId="16" w16cid:durableId="433937389">
    <w:abstractNumId w:val="1"/>
  </w:num>
  <w:num w:numId="17" w16cid:durableId="676536250">
    <w:abstractNumId w:val="0"/>
  </w:num>
  <w:num w:numId="18" w16cid:durableId="1905600377">
    <w:abstractNumId w:val="16"/>
  </w:num>
  <w:num w:numId="19" w16cid:durableId="1695306453">
    <w:abstractNumId w:val="17"/>
  </w:num>
  <w:num w:numId="20" w16cid:durableId="1888224435">
    <w:abstractNumId w:val="24"/>
  </w:num>
  <w:num w:numId="21" w16cid:durableId="1026715219">
    <w:abstractNumId w:val="19"/>
  </w:num>
  <w:num w:numId="22" w16cid:durableId="1138840178">
    <w:abstractNumId w:val="13"/>
  </w:num>
  <w:num w:numId="23" w16cid:durableId="1314406815">
    <w:abstractNumId w:val="27"/>
  </w:num>
  <w:num w:numId="24" w16cid:durableId="1265191297">
    <w:abstractNumId w:val="12"/>
  </w:num>
  <w:num w:numId="25" w16cid:durableId="1179078013">
    <w:abstractNumId w:val="11"/>
  </w:num>
  <w:num w:numId="26" w16cid:durableId="1816297291">
    <w:abstractNumId w:val="21"/>
  </w:num>
  <w:num w:numId="27" w16cid:durableId="1643076812">
    <w:abstractNumId w:val="26"/>
  </w:num>
  <w:num w:numId="28" w16cid:durableId="6634438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B4A"/>
    <w:rsid w:val="001B664C"/>
    <w:rsid w:val="001D2BBE"/>
    <w:rsid w:val="001E678E"/>
    <w:rsid w:val="00200220"/>
    <w:rsid w:val="00247B89"/>
    <w:rsid w:val="003318E8"/>
    <w:rsid w:val="003C1CE9"/>
    <w:rsid w:val="003C6FE1"/>
    <w:rsid w:val="004722AA"/>
    <w:rsid w:val="00494233"/>
    <w:rsid w:val="004E108E"/>
    <w:rsid w:val="00645252"/>
    <w:rsid w:val="006D3D74"/>
    <w:rsid w:val="006F7B4A"/>
    <w:rsid w:val="0079321A"/>
    <w:rsid w:val="0079455C"/>
    <w:rsid w:val="007B681C"/>
    <w:rsid w:val="00816991"/>
    <w:rsid w:val="0083569A"/>
    <w:rsid w:val="009310BC"/>
    <w:rsid w:val="00961D58"/>
    <w:rsid w:val="00A9204E"/>
    <w:rsid w:val="00AA136C"/>
    <w:rsid w:val="00B942B1"/>
    <w:rsid w:val="00B9762A"/>
    <w:rsid w:val="00C45EC3"/>
    <w:rsid w:val="00D16E41"/>
    <w:rsid w:val="00DA5A34"/>
    <w:rsid w:val="00DC2CC1"/>
    <w:rsid w:val="00DF7DCF"/>
    <w:rsid w:val="00EE596A"/>
    <w:rsid w:val="00F82991"/>
    <w:rsid w:val="00F925B8"/>
    <w:rsid w:val="00FD1EF0"/>
    <w:rsid w:val="00FF743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C29629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E678E"/>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youtu.be/GFEmF8dnV_M" TargetMode="External"/><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fo\AppData\Local\Microsoft\Office\16.0\DTS\ja-JP%7b5A23A0DC-5833-4875-B541-0B90EACB577A%7d\%7b654CFDAC-6DD6-4EDC-B84C-EE66136FE570%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{654CFDAC-6DD6-4EDC-B84C-EE66136FE570}tf02786999_win32.dotx</Template>
  <TotalTime>0</TotalTime>
  <Pages>11</Pages>
  <Words>963</Words>
  <Characters>5492</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2025-01-05T11:29:00Z</dcterms:created>
  <dcterms:modified xsi:type="dcterms:W3CDTF">2025-02-15T20:11:00Z</dcterms:modified>
</cp:coreProperties>
</file>