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13828" w14:textId="2FC3B3A2" w:rsidR="00A9204E" w:rsidRDefault="00AD66BF">
      <w:pPr>
        <w:rPr>
          <w:rFonts w:eastAsia="Meiryo UI"/>
        </w:rPr>
      </w:pPr>
      <w:r>
        <w:rPr>
          <w:rFonts w:eastAsia="Meiryo UI" w:hint="eastAsia"/>
        </w:rPr>
        <w:t>シャドウの設定について</w:t>
      </w:r>
    </w:p>
    <w:p w14:paraId="02AE48ED" w14:textId="77777777" w:rsidR="00AD66BF" w:rsidRDefault="00AD66BF">
      <w:pPr>
        <w:rPr>
          <w:rFonts w:eastAsia="Meiryo UI"/>
        </w:rPr>
      </w:pPr>
    </w:p>
    <w:p w14:paraId="2167F7BB" w14:textId="64989638" w:rsidR="00AD66BF" w:rsidRDefault="00AD66BF">
      <w:pPr>
        <w:rPr>
          <w:rFonts w:eastAsia="Meiryo UI"/>
        </w:rPr>
      </w:pPr>
      <w:r>
        <w:rPr>
          <w:rFonts w:eastAsia="Meiryo UI"/>
          <w:noProof/>
        </w:rPr>
        <w:drawing>
          <wp:inline distT="0" distB="0" distL="0" distR="0" wp14:anchorId="29264F20" wp14:editId="2AECCE3B">
            <wp:extent cx="5733415" cy="3932555"/>
            <wp:effectExtent l="0" t="0" r="635" b="0"/>
            <wp:docPr id="1716792085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93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925EB" w14:textId="318B0BC0" w:rsidR="00AD66BF" w:rsidRDefault="00AD66BF">
      <w:pPr>
        <w:rPr>
          <w:rFonts w:eastAsia="Meiryo UI"/>
        </w:rPr>
      </w:pPr>
      <w:r>
        <w:rPr>
          <w:rFonts w:eastAsia="Meiryo UI" w:hint="eastAsia"/>
        </w:rPr>
        <w:t>図１：シャドウの設定画面</w:t>
      </w:r>
    </w:p>
    <w:p w14:paraId="653BA5A9" w14:textId="77777777" w:rsidR="00AD66BF" w:rsidRDefault="00AD66BF">
      <w:pPr>
        <w:rPr>
          <w:rFonts w:eastAsia="Meiryo UI"/>
        </w:rPr>
      </w:pPr>
    </w:p>
    <w:p w14:paraId="7208F8C0" w14:textId="03CA7B43" w:rsidR="00AD66BF" w:rsidRPr="00AD66BF" w:rsidRDefault="00AD66BF" w:rsidP="00AD66BF">
      <w:pPr>
        <w:rPr>
          <w:rFonts w:eastAsia="Meiryo UI"/>
        </w:rPr>
      </w:pPr>
      <w:r>
        <w:rPr>
          <w:rFonts w:eastAsia="Meiryo UI" w:hint="eastAsia"/>
        </w:rPr>
        <w:t>S</w:t>
      </w:r>
      <w:r>
        <w:rPr>
          <w:rFonts w:eastAsia="Meiryo UI"/>
        </w:rPr>
        <w:t>hadow</w:t>
      </w:r>
      <w:r w:rsidRPr="00AD66BF">
        <w:rPr>
          <w:rFonts w:eastAsia="Meiryo UI" w:hint="eastAsia"/>
        </w:rPr>
        <w:t>プレートメニューから設定画面</w:t>
      </w:r>
    </w:p>
    <w:p w14:paraId="5D3BD808" w14:textId="77777777" w:rsidR="00AD66BF" w:rsidRPr="00AD66BF" w:rsidRDefault="00AD66BF" w:rsidP="00AD66BF">
      <w:pPr>
        <w:rPr>
          <w:rFonts w:eastAsia="Meiryo UI"/>
        </w:rPr>
      </w:pPr>
      <w:r w:rsidRPr="00AD66BF">
        <w:rPr>
          <w:rFonts w:eastAsia="Meiryo UI" w:hint="eastAsia"/>
        </w:rPr>
        <w:t>有効無効、向き、長さ、明るさを</w:t>
      </w:r>
    </w:p>
    <w:p w14:paraId="5BDB9587" w14:textId="77777777" w:rsidR="00AD66BF" w:rsidRPr="00AD66BF" w:rsidRDefault="00AD66BF" w:rsidP="00AD66BF">
      <w:pPr>
        <w:rPr>
          <w:rFonts w:eastAsia="Meiryo UI"/>
        </w:rPr>
      </w:pPr>
      <w:r w:rsidRPr="00AD66BF">
        <w:rPr>
          <w:rFonts w:eastAsia="Meiryo UI" w:hint="eastAsia"/>
        </w:rPr>
        <w:t>調整するための設定</w:t>
      </w:r>
    </w:p>
    <w:p w14:paraId="4507F5C9" w14:textId="12044818" w:rsidR="00AD66BF" w:rsidRDefault="00AD66BF" w:rsidP="00AD66BF">
      <w:pPr>
        <w:rPr>
          <w:rFonts w:eastAsia="Meiryo UI" w:hint="eastAsia"/>
        </w:rPr>
      </w:pPr>
      <w:r w:rsidRPr="00AD66BF">
        <w:rPr>
          <w:rFonts w:eastAsia="Meiryo UI" w:hint="eastAsia"/>
        </w:rPr>
        <w:t>８スロット設定可能</w:t>
      </w:r>
    </w:p>
    <w:p w14:paraId="57C5A2B7" w14:textId="77777777" w:rsidR="00AD66BF" w:rsidRDefault="00AD66BF">
      <w:pPr>
        <w:rPr>
          <w:rFonts w:eastAsia="Meiryo UI"/>
        </w:rPr>
      </w:pPr>
    </w:p>
    <w:p w14:paraId="1003EB8E" w14:textId="79F6B4AF" w:rsidR="00AD66BF" w:rsidRDefault="00AD66BF">
      <w:pPr>
        <w:rPr>
          <w:rFonts w:eastAsia="Meiryo UI"/>
        </w:rPr>
      </w:pPr>
      <w:proofErr w:type="spellStart"/>
      <w:r>
        <w:rPr>
          <w:rFonts w:eastAsia="Meiryo UI"/>
        </w:rPr>
        <w:t>ShadowCamera</w:t>
      </w:r>
      <w:proofErr w:type="spellEnd"/>
      <w:r>
        <w:rPr>
          <w:rFonts w:eastAsia="Meiryo UI" w:hint="eastAsia"/>
        </w:rPr>
        <w:t>の位置から</w:t>
      </w:r>
      <w:proofErr w:type="spellStart"/>
      <w:r>
        <w:rPr>
          <w:rFonts w:eastAsia="Meiryo UI" w:hint="eastAsia"/>
        </w:rPr>
        <w:t>S</w:t>
      </w:r>
      <w:r>
        <w:rPr>
          <w:rFonts w:eastAsia="Meiryo UI"/>
        </w:rPr>
        <w:t>hadowCameraDirection</w:t>
      </w:r>
      <w:proofErr w:type="spellEnd"/>
      <w:r>
        <w:rPr>
          <w:rFonts w:eastAsia="Meiryo UI" w:hint="eastAsia"/>
        </w:rPr>
        <w:t>の向きに影を表示します</w:t>
      </w:r>
    </w:p>
    <w:p w14:paraId="7B60D9A8" w14:textId="6CB6480C" w:rsidR="00AD66BF" w:rsidRDefault="00AD66BF">
      <w:pPr>
        <w:rPr>
          <w:rFonts w:eastAsia="Meiryo UI"/>
        </w:rPr>
      </w:pPr>
      <w:proofErr w:type="spellStart"/>
      <w:r>
        <w:rPr>
          <w:rFonts w:eastAsia="Meiryo UI" w:hint="eastAsia"/>
        </w:rPr>
        <w:t>S</w:t>
      </w:r>
      <w:r>
        <w:rPr>
          <w:rFonts w:eastAsia="Meiryo UI"/>
        </w:rPr>
        <w:t>hadowCamera</w:t>
      </w:r>
      <w:proofErr w:type="spellEnd"/>
      <w:r>
        <w:rPr>
          <w:rFonts w:eastAsia="Meiryo UI" w:hint="eastAsia"/>
        </w:rPr>
        <w:t>の位置の計算は通常のカメラの位置とその注視点に依存します。</w:t>
      </w:r>
    </w:p>
    <w:p w14:paraId="4CF80435" w14:textId="77777777" w:rsidR="007740C1" w:rsidRDefault="007740C1">
      <w:pPr>
        <w:rPr>
          <w:rFonts w:eastAsia="Meiryo UI" w:hint="eastAsia"/>
        </w:rPr>
      </w:pPr>
    </w:p>
    <w:p w14:paraId="485BC6B2" w14:textId="180C3818" w:rsidR="00AD66BF" w:rsidRDefault="00AD66BF">
      <w:pPr>
        <w:rPr>
          <w:rFonts w:eastAsia="Meiryo UI"/>
        </w:rPr>
      </w:pPr>
      <w:proofErr w:type="spellStart"/>
      <w:r>
        <w:rPr>
          <w:rFonts w:eastAsia="Meiryo UI"/>
        </w:rPr>
        <w:t>ShadowCamera</w:t>
      </w:r>
      <w:proofErr w:type="spellEnd"/>
      <w:r>
        <w:rPr>
          <w:rFonts w:eastAsia="Meiryo UI" w:hint="eastAsia"/>
        </w:rPr>
        <w:t>の位置の計算は通常カメラの注視点を使用して計算します。</w:t>
      </w:r>
    </w:p>
    <w:p w14:paraId="5B808A75" w14:textId="77777777" w:rsidR="007740C1" w:rsidRDefault="00AD66BF">
      <w:pPr>
        <w:rPr>
          <w:rFonts w:eastAsia="Meiryo UI"/>
        </w:rPr>
      </w:pPr>
      <w:proofErr w:type="spellStart"/>
      <w:r>
        <w:rPr>
          <w:rFonts w:eastAsia="Meiryo UI" w:hint="eastAsia"/>
        </w:rPr>
        <w:t>D</w:t>
      </w:r>
      <w:r>
        <w:rPr>
          <w:rFonts w:eastAsia="Meiryo UI"/>
        </w:rPr>
        <w:t>ispAndLimits</w:t>
      </w:r>
      <w:proofErr w:type="spellEnd"/>
      <w:r>
        <w:rPr>
          <w:rFonts w:eastAsia="Meiryo UI" w:hint="eastAsia"/>
        </w:rPr>
        <w:t>プレートメニューで</w:t>
      </w:r>
      <w:proofErr w:type="spellStart"/>
      <w:r>
        <w:rPr>
          <w:rFonts w:eastAsia="Meiryo UI"/>
        </w:rPr>
        <w:t>LockCameraToSelectedJoint</w:t>
      </w:r>
      <w:proofErr w:type="spellEnd"/>
      <w:r>
        <w:rPr>
          <w:rFonts w:eastAsia="Meiryo UI" w:hint="eastAsia"/>
        </w:rPr>
        <w:t>にチェックを入れることで</w:t>
      </w:r>
    </w:p>
    <w:p w14:paraId="602C72F7" w14:textId="448FF5A8" w:rsidR="00AD66BF" w:rsidRDefault="007740C1">
      <w:pPr>
        <w:rPr>
          <w:rFonts w:eastAsia="Meiryo UI"/>
        </w:rPr>
      </w:pPr>
      <w:r>
        <w:rPr>
          <w:rFonts w:eastAsia="Meiryo UI" w:hint="eastAsia"/>
        </w:rPr>
        <w:t>選択中のジョイント位置</w:t>
      </w:r>
      <w:r>
        <w:rPr>
          <w:rFonts w:eastAsia="Meiryo UI" w:hint="eastAsia"/>
        </w:rPr>
        <w:t>を</w:t>
      </w:r>
      <w:r>
        <w:rPr>
          <w:rFonts w:eastAsia="Meiryo UI" w:hint="eastAsia"/>
        </w:rPr>
        <w:t>通常カメラの注視点</w:t>
      </w:r>
      <w:r>
        <w:rPr>
          <w:rFonts w:eastAsia="Meiryo UI" w:hint="eastAsia"/>
        </w:rPr>
        <w:t>に設定できます。</w:t>
      </w:r>
    </w:p>
    <w:p w14:paraId="17CFBA49" w14:textId="77777777" w:rsidR="007740C1" w:rsidRPr="007740C1" w:rsidRDefault="007740C1">
      <w:pPr>
        <w:rPr>
          <w:rFonts w:eastAsia="Meiryo UI" w:hint="eastAsia"/>
        </w:rPr>
      </w:pPr>
    </w:p>
    <w:p w14:paraId="26C97D91" w14:textId="742AFCB7" w:rsidR="00AD66BF" w:rsidRDefault="007740C1">
      <w:pPr>
        <w:rPr>
          <w:rFonts w:eastAsia="Meiryo UI"/>
        </w:rPr>
      </w:pPr>
      <w:r>
        <w:rPr>
          <w:rFonts w:eastAsia="Meiryo UI" w:hint="eastAsia"/>
        </w:rPr>
        <w:t>B</w:t>
      </w:r>
      <w:r>
        <w:rPr>
          <w:rFonts w:eastAsia="Meiryo UI"/>
        </w:rPr>
        <w:t>ias</w:t>
      </w:r>
      <w:r>
        <w:rPr>
          <w:rFonts w:eastAsia="Meiryo UI" w:hint="eastAsia"/>
        </w:rPr>
        <w:t>はZバッファの精度によるノイズを軽減するための調整値</w:t>
      </w:r>
    </w:p>
    <w:p w14:paraId="6FBE16E7" w14:textId="6DAED0DA" w:rsidR="007740C1" w:rsidRDefault="007740C1">
      <w:pPr>
        <w:rPr>
          <w:rFonts w:eastAsia="Meiryo UI"/>
        </w:rPr>
      </w:pPr>
      <w:r>
        <w:rPr>
          <w:rFonts w:eastAsia="Meiryo UI" w:hint="eastAsia"/>
        </w:rPr>
        <w:t>Zバッファの精度は</w:t>
      </w:r>
      <w:r>
        <w:rPr>
          <w:rFonts w:eastAsia="Meiryo UI"/>
        </w:rPr>
        <w:t>Far &gt; Near</w:t>
      </w:r>
      <w:r>
        <w:rPr>
          <w:rFonts w:eastAsia="Meiryo UI" w:hint="eastAsia"/>
        </w:rPr>
        <w:t>でかつN</w:t>
      </w:r>
      <w:r>
        <w:rPr>
          <w:rFonts w:eastAsia="Meiryo UI"/>
        </w:rPr>
        <w:t>ear</w:t>
      </w:r>
      <w:r>
        <w:rPr>
          <w:rFonts w:eastAsia="Meiryo UI" w:hint="eastAsia"/>
        </w:rPr>
        <w:t>が出来るだけ大きく</w:t>
      </w:r>
      <w:r>
        <w:rPr>
          <w:rFonts w:eastAsia="Meiryo UI"/>
        </w:rPr>
        <w:t>Far</w:t>
      </w:r>
      <w:r>
        <w:rPr>
          <w:rFonts w:eastAsia="Meiryo UI" w:hint="eastAsia"/>
        </w:rPr>
        <w:t>が出来るだけ小さいと良くなります。</w:t>
      </w:r>
    </w:p>
    <w:p w14:paraId="1F5F6FCF" w14:textId="77777777" w:rsidR="007740C1" w:rsidRPr="001E678E" w:rsidRDefault="007740C1">
      <w:pPr>
        <w:rPr>
          <w:rFonts w:eastAsia="Meiryo UI" w:hint="eastAsia"/>
        </w:rPr>
      </w:pPr>
    </w:p>
    <w:sectPr w:rsidR="007740C1" w:rsidRPr="001E678E" w:rsidSect="001B664C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07BF15" w14:textId="77777777" w:rsidR="0065167A" w:rsidRDefault="0065167A" w:rsidP="001E678E">
      <w:r>
        <w:separator/>
      </w:r>
    </w:p>
  </w:endnote>
  <w:endnote w:type="continuationSeparator" w:id="0">
    <w:p w14:paraId="4A66FEBB" w14:textId="77777777" w:rsidR="0065167A" w:rsidRDefault="0065167A" w:rsidP="001E67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iryo UI">
    <w:altName w:val="Meiryo UI"/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279B9A" w14:textId="77777777" w:rsidR="0065167A" w:rsidRDefault="0065167A" w:rsidP="001E678E">
      <w:r>
        <w:separator/>
      </w:r>
    </w:p>
  </w:footnote>
  <w:footnote w:type="continuationSeparator" w:id="0">
    <w:p w14:paraId="573FC0A9" w14:textId="77777777" w:rsidR="0065167A" w:rsidRDefault="0065167A" w:rsidP="001E67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BE6749C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EB8E096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101F5C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646BAB0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E0B028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7A2F5EE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9E2B710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232AD78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4DC8D9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658E078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6290B4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Meiryo UI" w:hAnsi="Meiryo UI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6E07C65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Meiryo UI" w:hAnsi="Meiryo U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3AEB0273"/>
    <w:multiLevelType w:val="multilevel"/>
    <w:tmpl w:val="526206A0"/>
    <w:lvl w:ilvl="0">
      <w:start w:val="1"/>
      <w:numFmt w:val="upperRoman"/>
      <w:lvlText w:val="記事 %1."/>
      <w:lvlJc w:val="left"/>
      <w:pPr>
        <w:ind w:left="0" w:firstLine="0"/>
      </w:pPr>
    </w:lvl>
    <w:lvl w:ilvl="1">
      <w:start w:val="1"/>
      <w:numFmt w:val="decimalZero"/>
      <w:isLgl/>
      <w:lvlText w:val="セクション%1。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84C4F29"/>
    <w:multiLevelType w:val="multilevel"/>
    <w:tmpl w:val="D8061F64"/>
    <w:lvl w:ilvl="0">
      <w:start w:val="1"/>
      <w:numFmt w:val="upperRoman"/>
      <w:lvlText w:val="記事%1。"/>
      <w:lvlJc w:val="left"/>
      <w:pPr>
        <w:ind w:left="0" w:firstLine="0"/>
      </w:pPr>
    </w:lvl>
    <w:lvl w:ilvl="1">
      <w:start w:val="1"/>
      <w:numFmt w:val="decimalZero"/>
      <w:isLgl/>
      <w:lvlText w:val="セクション%1。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494D4917"/>
    <w:multiLevelType w:val="multilevel"/>
    <w:tmpl w:val="04090023"/>
    <w:styleLink w:val="a1"/>
    <w:lvl w:ilvl="0">
      <w:start w:val="1"/>
      <w:numFmt w:val="upperRoman"/>
      <w:lvlText w:val="文章 %1."/>
      <w:lvlJc w:val="left"/>
      <w:pPr>
        <w:ind w:left="0" w:firstLine="0"/>
      </w:pPr>
      <w:rPr>
        <w:rFonts w:ascii="Meiryo UI" w:hAnsi="Meiryo UI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9350CFB"/>
    <w:multiLevelType w:val="multilevel"/>
    <w:tmpl w:val="9DF09F08"/>
    <w:lvl w:ilvl="0">
      <w:start w:val="1"/>
      <w:numFmt w:val="upperRoman"/>
      <w:lvlText w:val="記事%1。"/>
      <w:lvlJc w:val="left"/>
      <w:pPr>
        <w:ind w:left="0" w:firstLine="0"/>
      </w:pPr>
    </w:lvl>
    <w:lvl w:ilvl="1">
      <w:start w:val="1"/>
      <w:numFmt w:val="decimalZero"/>
      <w:isLgl/>
      <w:lvlText w:val="セクション%1。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5DEC6B47"/>
    <w:multiLevelType w:val="multilevel"/>
    <w:tmpl w:val="604E1C0A"/>
    <w:lvl w:ilvl="0">
      <w:start w:val="1"/>
      <w:numFmt w:val="upperRoman"/>
      <w:lvlText w:val="記事%1。"/>
      <w:lvlJc w:val="left"/>
      <w:pPr>
        <w:ind w:left="0" w:firstLine="0"/>
      </w:pPr>
    </w:lvl>
    <w:lvl w:ilvl="1">
      <w:start w:val="1"/>
      <w:numFmt w:val="decimalZero"/>
      <w:isLgl/>
      <w:lvlText w:val="セクション%1。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D8C2C6D"/>
    <w:multiLevelType w:val="multilevel"/>
    <w:tmpl w:val="04090023"/>
    <w:lvl w:ilvl="0">
      <w:start w:val="1"/>
      <w:numFmt w:val="upperRoman"/>
      <w:lvlText w:val="記事%1。"/>
      <w:lvlJc w:val="left"/>
      <w:pPr>
        <w:ind w:left="0" w:firstLine="0"/>
      </w:pPr>
    </w:lvl>
    <w:lvl w:ilvl="1">
      <w:start w:val="1"/>
      <w:numFmt w:val="decimalZero"/>
      <w:isLgl/>
      <w:lvlText w:val="セクション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2131972363">
    <w:abstractNumId w:val="22"/>
  </w:num>
  <w:num w:numId="2" w16cid:durableId="362483413">
    <w:abstractNumId w:val="14"/>
  </w:num>
  <w:num w:numId="3" w16cid:durableId="8921580">
    <w:abstractNumId w:val="10"/>
  </w:num>
  <w:num w:numId="4" w16cid:durableId="1113287700">
    <w:abstractNumId w:val="24"/>
  </w:num>
  <w:num w:numId="5" w16cid:durableId="911159826">
    <w:abstractNumId w:val="15"/>
  </w:num>
  <w:num w:numId="6" w16cid:durableId="2061855836">
    <w:abstractNumId w:val="18"/>
  </w:num>
  <w:num w:numId="7" w16cid:durableId="1893148683">
    <w:abstractNumId w:val="20"/>
  </w:num>
  <w:num w:numId="8" w16cid:durableId="645816696">
    <w:abstractNumId w:val="9"/>
  </w:num>
  <w:num w:numId="9" w16cid:durableId="914438507">
    <w:abstractNumId w:val="7"/>
  </w:num>
  <w:num w:numId="10" w16cid:durableId="215163392">
    <w:abstractNumId w:val="6"/>
  </w:num>
  <w:num w:numId="11" w16cid:durableId="1321041845">
    <w:abstractNumId w:val="5"/>
  </w:num>
  <w:num w:numId="12" w16cid:durableId="405344743">
    <w:abstractNumId w:val="4"/>
  </w:num>
  <w:num w:numId="13" w16cid:durableId="1685011070">
    <w:abstractNumId w:val="8"/>
  </w:num>
  <w:num w:numId="14" w16cid:durableId="2041738849">
    <w:abstractNumId w:val="3"/>
  </w:num>
  <w:num w:numId="15" w16cid:durableId="444423159">
    <w:abstractNumId w:val="2"/>
  </w:num>
  <w:num w:numId="16" w16cid:durableId="1631858992">
    <w:abstractNumId w:val="1"/>
  </w:num>
  <w:num w:numId="17" w16cid:durableId="914049273">
    <w:abstractNumId w:val="0"/>
  </w:num>
  <w:num w:numId="18" w16cid:durableId="1703625670">
    <w:abstractNumId w:val="16"/>
  </w:num>
  <w:num w:numId="19" w16cid:durableId="1784769536">
    <w:abstractNumId w:val="17"/>
  </w:num>
  <w:num w:numId="20" w16cid:durableId="1993942697">
    <w:abstractNumId w:val="23"/>
  </w:num>
  <w:num w:numId="21" w16cid:durableId="1073699577">
    <w:abstractNumId w:val="19"/>
  </w:num>
  <w:num w:numId="22" w16cid:durableId="737632592">
    <w:abstractNumId w:val="13"/>
  </w:num>
  <w:num w:numId="23" w16cid:durableId="186409363">
    <w:abstractNumId w:val="25"/>
  </w:num>
  <w:num w:numId="24" w16cid:durableId="1620140685">
    <w:abstractNumId w:val="12"/>
  </w:num>
  <w:num w:numId="25" w16cid:durableId="922910551">
    <w:abstractNumId w:val="11"/>
  </w:num>
  <w:num w:numId="26" w16cid:durableId="31367778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removePersonalInformation/>
  <w:removeDateAndTime/>
  <w:bordersDoNotSurroundHeader/>
  <w:bordersDoNotSurroundFooter/>
  <w:proofState w:spelling="clean" w:grammar="dirty"/>
  <w:attachedTemplate r:id="rId1"/>
  <w:defaultTabStop w:val="72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6BF"/>
    <w:rsid w:val="001B664C"/>
    <w:rsid w:val="001E678E"/>
    <w:rsid w:val="00247B89"/>
    <w:rsid w:val="004E108E"/>
    <w:rsid w:val="00645252"/>
    <w:rsid w:val="0065167A"/>
    <w:rsid w:val="006D3D74"/>
    <w:rsid w:val="007740C1"/>
    <w:rsid w:val="0083569A"/>
    <w:rsid w:val="00A9204E"/>
    <w:rsid w:val="00AD66BF"/>
    <w:rsid w:val="00DC2CC1"/>
    <w:rsid w:val="00EE5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184D055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ＭＳ 明朝" w:hAnsiTheme="minorHAnsi" w:cstheme="minorBidi"/>
        <w:sz w:val="22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1E678E"/>
    <w:rPr>
      <w:rFonts w:ascii="Meiryo UI" w:hAnsi="Meiryo UI"/>
    </w:rPr>
  </w:style>
  <w:style w:type="paragraph" w:styleId="1">
    <w:name w:val="heading 1"/>
    <w:basedOn w:val="a2"/>
    <w:next w:val="a2"/>
    <w:link w:val="10"/>
    <w:uiPriority w:val="9"/>
    <w:qFormat/>
    <w:rsid w:val="001E678E"/>
    <w:pPr>
      <w:keepNext/>
      <w:keepLines/>
      <w:spacing w:before="240"/>
      <w:outlineLvl w:val="0"/>
    </w:pPr>
    <w:rPr>
      <w:rFonts w:eastAsiaTheme="majorEastAsia" w:cstheme="majorBidi"/>
      <w:color w:val="1F4E79" w:themeColor="accent1" w:themeShade="80"/>
      <w:sz w:val="32"/>
      <w:szCs w:val="32"/>
    </w:rPr>
  </w:style>
  <w:style w:type="paragraph" w:styleId="21">
    <w:name w:val="heading 2"/>
    <w:basedOn w:val="a2"/>
    <w:next w:val="a2"/>
    <w:link w:val="22"/>
    <w:uiPriority w:val="9"/>
    <w:unhideWhenUsed/>
    <w:qFormat/>
    <w:rsid w:val="001E678E"/>
    <w:pPr>
      <w:keepNext/>
      <w:keepLines/>
      <w:spacing w:before="40"/>
      <w:outlineLvl w:val="1"/>
    </w:pPr>
    <w:rPr>
      <w:rFonts w:eastAsiaTheme="majorEastAsia" w:cstheme="majorBidi"/>
      <w:color w:val="1F4E79" w:themeColor="accent1" w:themeShade="80"/>
      <w:sz w:val="26"/>
      <w:szCs w:val="26"/>
    </w:rPr>
  </w:style>
  <w:style w:type="paragraph" w:styleId="31">
    <w:name w:val="heading 3"/>
    <w:basedOn w:val="a2"/>
    <w:next w:val="a2"/>
    <w:link w:val="32"/>
    <w:uiPriority w:val="9"/>
    <w:unhideWhenUsed/>
    <w:qFormat/>
    <w:rsid w:val="001E678E"/>
    <w:pPr>
      <w:keepNext/>
      <w:keepLines/>
      <w:spacing w:before="40"/>
      <w:outlineLvl w:val="2"/>
    </w:pPr>
    <w:rPr>
      <w:rFonts w:eastAsiaTheme="majorEastAsia" w:cstheme="majorBidi"/>
      <w:color w:val="1F4D78" w:themeColor="accent1" w:themeShade="7F"/>
      <w:sz w:val="24"/>
      <w:szCs w:val="24"/>
    </w:rPr>
  </w:style>
  <w:style w:type="paragraph" w:styleId="41">
    <w:name w:val="heading 4"/>
    <w:basedOn w:val="a2"/>
    <w:next w:val="a2"/>
    <w:link w:val="42"/>
    <w:uiPriority w:val="9"/>
    <w:unhideWhenUsed/>
    <w:qFormat/>
    <w:rsid w:val="001E678E"/>
    <w:pPr>
      <w:keepNext/>
      <w:keepLines/>
      <w:spacing w:before="40"/>
      <w:outlineLvl w:val="3"/>
    </w:pPr>
    <w:rPr>
      <w:rFonts w:eastAsiaTheme="majorEastAsia" w:cstheme="majorBidi"/>
      <w:i/>
      <w:iCs/>
      <w:color w:val="1F4E79" w:themeColor="accent1" w:themeShade="80"/>
    </w:rPr>
  </w:style>
  <w:style w:type="paragraph" w:styleId="51">
    <w:name w:val="heading 5"/>
    <w:basedOn w:val="a2"/>
    <w:next w:val="a2"/>
    <w:link w:val="52"/>
    <w:uiPriority w:val="9"/>
    <w:unhideWhenUsed/>
    <w:qFormat/>
    <w:rsid w:val="001E678E"/>
    <w:pPr>
      <w:keepNext/>
      <w:keepLines/>
      <w:spacing w:before="40"/>
      <w:outlineLvl w:val="4"/>
    </w:pPr>
    <w:rPr>
      <w:rFonts w:eastAsiaTheme="majorEastAsia" w:cstheme="majorBidi"/>
      <w:color w:val="1F4E79" w:themeColor="accent1" w:themeShade="80"/>
    </w:rPr>
  </w:style>
  <w:style w:type="paragraph" w:styleId="6">
    <w:name w:val="heading 6"/>
    <w:basedOn w:val="a2"/>
    <w:next w:val="a2"/>
    <w:link w:val="60"/>
    <w:uiPriority w:val="9"/>
    <w:unhideWhenUsed/>
    <w:qFormat/>
    <w:rsid w:val="001E678E"/>
    <w:pPr>
      <w:keepNext/>
      <w:keepLines/>
      <w:spacing w:before="40"/>
      <w:outlineLvl w:val="5"/>
    </w:pPr>
    <w:rPr>
      <w:rFonts w:eastAsiaTheme="majorEastAsia" w:cstheme="majorBidi"/>
      <w:color w:val="1F4D78" w:themeColor="accent1" w:themeShade="7F"/>
    </w:rPr>
  </w:style>
  <w:style w:type="paragraph" w:styleId="7">
    <w:name w:val="heading 7"/>
    <w:basedOn w:val="a2"/>
    <w:next w:val="a2"/>
    <w:link w:val="70"/>
    <w:uiPriority w:val="9"/>
    <w:unhideWhenUsed/>
    <w:qFormat/>
    <w:rsid w:val="001E678E"/>
    <w:pPr>
      <w:keepNext/>
      <w:keepLines/>
      <w:spacing w:before="40"/>
      <w:outlineLvl w:val="6"/>
    </w:pPr>
    <w:rPr>
      <w:rFonts w:eastAsiaTheme="majorEastAsia" w:cstheme="majorBidi"/>
      <w:i/>
      <w:iCs/>
      <w:color w:val="1F4D78" w:themeColor="accent1" w:themeShade="7F"/>
    </w:rPr>
  </w:style>
  <w:style w:type="paragraph" w:styleId="8">
    <w:name w:val="heading 8"/>
    <w:basedOn w:val="a2"/>
    <w:next w:val="a2"/>
    <w:link w:val="80"/>
    <w:uiPriority w:val="9"/>
    <w:unhideWhenUsed/>
    <w:qFormat/>
    <w:rsid w:val="001E678E"/>
    <w:pPr>
      <w:keepNext/>
      <w:keepLines/>
      <w:spacing w:before="40"/>
      <w:outlineLvl w:val="7"/>
    </w:pPr>
    <w:rPr>
      <w:rFonts w:eastAsiaTheme="majorEastAsia" w:cstheme="majorBidi"/>
      <w:color w:val="272727" w:themeColor="text1" w:themeTint="D8"/>
      <w:szCs w:val="21"/>
    </w:rPr>
  </w:style>
  <w:style w:type="paragraph" w:styleId="9">
    <w:name w:val="heading 9"/>
    <w:basedOn w:val="a2"/>
    <w:next w:val="a2"/>
    <w:link w:val="90"/>
    <w:uiPriority w:val="9"/>
    <w:unhideWhenUsed/>
    <w:qFormat/>
    <w:rsid w:val="001E678E"/>
    <w:pPr>
      <w:keepNext/>
      <w:keepLines/>
      <w:spacing w:before="40"/>
      <w:outlineLvl w:val="8"/>
    </w:pPr>
    <w:rPr>
      <w:rFonts w:eastAsiaTheme="majorEastAsia" w:cstheme="majorBidi"/>
      <w:i/>
      <w:iCs/>
      <w:color w:val="272727" w:themeColor="text1" w:themeTint="D8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見出し 1 (文字)"/>
    <w:basedOn w:val="a3"/>
    <w:link w:val="1"/>
    <w:uiPriority w:val="9"/>
    <w:rsid w:val="001E678E"/>
    <w:rPr>
      <w:rFonts w:ascii="Meiryo UI" w:eastAsiaTheme="majorEastAsia" w:hAnsi="Meiryo UI" w:cstheme="majorBidi"/>
      <w:color w:val="1F4E79" w:themeColor="accent1" w:themeShade="80"/>
      <w:sz w:val="32"/>
      <w:szCs w:val="32"/>
    </w:rPr>
  </w:style>
  <w:style w:type="character" w:customStyle="1" w:styleId="22">
    <w:name w:val="見出し 2 (文字)"/>
    <w:basedOn w:val="a3"/>
    <w:link w:val="21"/>
    <w:uiPriority w:val="9"/>
    <w:rsid w:val="001E678E"/>
    <w:rPr>
      <w:rFonts w:ascii="Meiryo UI" w:eastAsiaTheme="majorEastAsia" w:hAnsi="Meiryo UI" w:cstheme="majorBidi"/>
      <w:color w:val="1F4E79" w:themeColor="accent1" w:themeShade="80"/>
      <w:sz w:val="26"/>
      <w:szCs w:val="26"/>
    </w:rPr>
  </w:style>
  <w:style w:type="character" w:customStyle="1" w:styleId="32">
    <w:name w:val="見出し 3 (文字)"/>
    <w:basedOn w:val="a3"/>
    <w:link w:val="31"/>
    <w:uiPriority w:val="9"/>
    <w:rsid w:val="001E678E"/>
    <w:rPr>
      <w:rFonts w:ascii="Meiryo UI" w:eastAsiaTheme="majorEastAsia" w:hAnsi="Meiryo UI" w:cstheme="majorBidi"/>
      <w:color w:val="1F4D78" w:themeColor="accent1" w:themeShade="7F"/>
      <w:sz w:val="24"/>
      <w:szCs w:val="24"/>
    </w:rPr>
  </w:style>
  <w:style w:type="character" w:customStyle="1" w:styleId="42">
    <w:name w:val="見出し 4 (文字)"/>
    <w:basedOn w:val="a3"/>
    <w:link w:val="41"/>
    <w:uiPriority w:val="9"/>
    <w:rsid w:val="001E678E"/>
    <w:rPr>
      <w:rFonts w:ascii="Meiryo UI" w:eastAsiaTheme="majorEastAsia" w:hAnsi="Meiryo UI" w:cstheme="majorBidi"/>
      <w:i/>
      <w:iCs/>
      <w:color w:val="1F4E79" w:themeColor="accent1" w:themeShade="80"/>
    </w:rPr>
  </w:style>
  <w:style w:type="character" w:customStyle="1" w:styleId="52">
    <w:name w:val="見出し 5 (文字)"/>
    <w:basedOn w:val="a3"/>
    <w:link w:val="51"/>
    <w:uiPriority w:val="9"/>
    <w:rsid w:val="001E678E"/>
    <w:rPr>
      <w:rFonts w:ascii="Meiryo UI" w:eastAsiaTheme="majorEastAsia" w:hAnsi="Meiryo UI" w:cstheme="majorBidi"/>
      <w:color w:val="1F4E79" w:themeColor="accent1" w:themeShade="80"/>
    </w:rPr>
  </w:style>
  <w:style w:type="character" w:customStyle="1" w:styleId="60">
    <w:name w:val="見出し 6 (文字)"/>
    <w:basedOn w:val="a3"/>
    <w:link w:val="6"/>
    <w:uiPriority w:val="9"/>
    <w:rsid w:val="001E678E"/>
    <w:rPr>
      <w:rFonts w:ascii="Meiryo UI" w:eastAsiaTheme="majorEastAsia" w:hAnsi="Meiryo UI" w:cstheme="majorBidi"/>
      <w:color w:val="1F4D78" w:themeColor="accent1" w:themeShade="7F"/>
    </w:rPr>
  </w:style>
  <w:style w:type="character" w:customStyle="1" w:styleId="70">
    <w:name w:val="見出し 7 (文字)"/>
    <w:basedOn w:val="a3"/>
    <w:link w:val="7"/>
    <w:uiPriority w:val="9"/>
    <w:rsid w:val="001E678E"/>
    <w:rPr>
      <w:rFonts w:ascii="Meiryo UI" w:eastAsiaTheme="majorEastAsia" w:hAnsi="Meiryo UI" w:cstheme="majorBidi"/>
      <w:i/>
      <w:iCs/>
      <w:color w:val="1F4D78" w:themeColor="accent1" w:themeShade="7F"/>
    </w:rPr>
  </w:style>
  <w:style w:type="character" w:customStyle="1" w:styleId="80">
    <w:name w:val="見出し 8 (文字)"/>
    <w:basedOn w:val="a3"/>
    <w:link w:val="8"/>
    <w:uiPriority w:val="9"/>
    <w:rsid w:val="001E678E"/>
    <w:rPr>
      <w:rFonts w:ascii="Meiryo UI" w:eastAsiaTheme="majorEastAsia" w:hAnsi="Meiryo UI" w:cstheme="majorBidi"/>
      <w:color w:val="272727" w:themeColor="text1" w:themeTint="D8"/>
      <w:szCs w:val="21"/>
    </w:rPr>
  </w:style>
  <w:style w:type="character" w:customStyle="1" w:styleId="90">
    <w:name w:val="見出し 9 (文字)"/>
    <w:basedOn w:val="a3"/>
    <w:link w:val="9"/>
    <w:uiPriority w:val="9"/>
    <w:rsid w:val="001E678E"/>
    <w:rPr>
      <w:rFonts w:ascii="Meiryo UI" w:eastAsiaTheme="majorEastAsia" w:hAnsi="Meiryo UI" w:cstheme="majorBidi"/>
      <w:i/>
      <w:iCs/>
      <w:color w:val="272727" w:themeColor="text1" w:themeTint="D8"/>
      <w:szCs w:val="21"/>
    </w:rPr>
  </w:style>
  <w:style w:type="paragraph" w:styleId="a6">
    <w:name w:val="Title"/>
    <w:basedOn w:val="a2"/>
    <w:next w:val="a2"/>
    <w:link w:val="a7"/>
    <w:uiPriority w:val="10"/>
    <w:qFormat/>
    <w:rsid w:val="001E678E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a7">
    <w:name w:val="表題 (文字)"/>
    <w:basedOn w:val="a3"/>
    <w:link w:val="a6"/>
    <w:uiPriority w:val="10"/>
    <w:rsid w:val="001E678E"/>
    <w:rPr>
      <w:rFonts w:ascii="Meiryo UI" w:eastAsiaTheme="majorEastAsia" w:hAnsi="Meiryo UI" w:cstheme="majorBidi"/>
      <w:spacing w:val="-10"/>
      <w:kern w:val="28"/>
      <w:sz w:val="56"/>
      <w:szCs w:val="56"/>
    </w:rPr>
  </w:style>
  <w:style w:type="paragraph" w:styleId="a8">
    <w:name w:val="Subtitle"/>
    <w:basedOn w:val="a2"/>
    <w:next w:val="a2"/>
    <w:link w:val="a9"/>
    <w:uiPriority w:val="11"/>
    <w:qFormat/>
    <w:rsid w:val="001E678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9">
    <w:name w:val="副題 (文字)"/>
    <w:basedOn w:val="a3"/>
    <w:link w:val="a8"/>
    <w:uiPriority w:val="11"/>
    <w:rsid w:val="001E678E"/>
    <w:rPr>
      <w:rFonts w:ascii="Meiryo UI" w:eastAsiaTheme="minorEastAsia" w:hAnsi="Meiryo UI"/>
      <w:color w:val="5A5A5A" w:themeColor="text1" w:themeTint="A5"/>
      <w:spacing w:val="15"/>
    </w:rPr>
  </w:style>
  <w:style w:type="character" w:styleId="aa">
    <w:name w:val="Subtle Emphasis"/>
    <w:basedOn w:val="a3"/>
    <w:uiPriority w:val="19"/>
    <w:qFormat/>
    <w:rsid w:val="001E678E"/>
    <w:rPr>
      <w:rFonts w:ascii="Meiryo UI" w:eastAsia="Meiryo UI" w:hAnsi="Meiryo UI"/>
      <w:i/>
      <w:iCs/>
      <w:color w:val="404040" w:themeColor="text1" w:themeTint="BF"/>
    </w:rPr>
  </w:style>
  <w:style w:type="character" w:styleId="ab">
    <w:name w:val="Emphasis"/>
    <w:basedOn w:val="a3"/>
    <w:uiPriority w:val="20"/>
    <w:qFormat/>
    <w:rsid w:val="001E678E"/>
    <w:rPr>
      <w:rFonts w:ascii="Meiryo UI" w:eastAsia="Meiryo UI" w:hAnsi="Meiryo UI"/>
      <w:i/>
      <w:iCs/>
    </w:rPr>
  </w:style>
  <w:style w:type="character" w:styleId="23">
    <w:name w:val="Intense Emphasis"/>
    <w:basedOn w:val="a3"/>
    <w:uiPriority w:val="21"/>
    <w:qFormat/>
    <w:rsid w:val="001E678E"/>
    <w:rPr>
      <w:rFonts w:ascii="Meiryo UI" w:eastAsia="Meiryo UI" w:hAnsi="Meiryo UI"/>
      <w:i/>
      <w:iCs/>
      <w:color w:val="1F4E79" w:themeColor="accent1" w:themeShade="80"/>
    </w:rPr>
  </w:style>
  <w:style w:type="character" w:styleId="ac">
    <w:name w:val="Strong"/>
    <w:basedOn w:val="a3"/>
    <w:uiPriority w:val="22"/>
    <w:qFormat/>
    <w:rsid w:val="001E678E"/>
    <w:rPr>
      <w:rFonts w:ascii="Meiryo UI" w:eastAsia="Meiryo UI" w:hAnsi="Meiryo UI"/>
      <w:b/>
      <w:bCs/>
    </w:rPr>
  </w:style>
  <w:style w:type="paragraph" w:styleId="ad">
    <w:name w:val="Quote"/>
    <w:basedOn w:val="a2"/>
    <w:next w:val="a2"/>
    <w:link w:val="ae"/>
    <w:uiPriority w:val="29"/>
    <w:qFormat/>
    <w:rsid w:val="001E678E"/>
    <w:pPr>
      <w:spacing w:before="200"/>
      <w:ind w:left="864" w:right="864"/>
      <w:jc w:val="center"/>
    </w:pPr>
    <w:rPr>
      <w:rFonts w:eastAsia="Meiryo UI"/>
      <w:i/>
      <w:iCs/>
      <w:color w:val="404040" w:themeColor="text1" w:themeTint="BF"/>
    </w:rPr>
  </w:style>
  <w:style w:type="character" w:customStyle="1" w:styleId="ae">
    <w:name w:val="引用文 (文字)"/>
    <w:basedOn w:val="a3"/>
    <w:link w:val="ad"/>
    <w:uiPriority w:val="29"/>
    <w:rsid w:val="001E678E"/>
    <w:rPr>
      <w:rFonts w:ascii="Meiryo UI" w:eastAsia="Meiryo UI" w:hAnsi="Meiryo UI"/>
      <w:i/>
      <w:iCs/>
      <w:color w:val="404040" w:themeColor="text1" w:themeTint="BF"/>
    </w:rPr>
  </w:style>
  <w:style w:type="paragraph" w:styleId="24">
    <w:name w:val="Intense Quote"/>
    <w:basedOn w:val="a2"/>
    <w:next w:val="a2"/>
    <w:link w:val="25"/>
    <w:uiPriority w:val="30"/>
    <w:qFormat/>
    <w:rsid w:val="001E678E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rFonts w:eastAsia="Meiryo UI"/>
      <w:i/>
      <w:iCs/>
      <w:color w:val="1F4E79" w:themeColor="accent1" w:themeShade="80"/>
    </w:rPr>
  </w:style>
  <w:style w:type="character" w:customStyle="1" w:styleId="25">
    <w:name w:val="引用文 2 (文字)"/>
    <w:basedOn w:val="a3"/>
    <w:link w:val="24"/>
    <w:uiPriority w:val="30"/>
    <w:rsid w:val="001E678E"/>
    <w:rPr>
      <w:rFonts w:ascii="Meiryo UI" w:eastAsia="Meiryo UI" w:hAnsi="Meiryo UI"/>
      <w:i/>
      <w:iCs/>
      <w:color w:val="1F4E79" w:themeColor="accent1" w:themeShade="80"/>
    </w:rPr>
  </w:style>
  <w:style w:type="character" w:styleId="af">
    <w:name w:val="Subtle Reference"/>
    <w:basedOn w:val="a3"/>
    <w:uiPriority w:val="31"/>
    <w:qFormat/>
    <w:rsid w:val="001E678E"/>
    <w:rPr>
      <w:rFonts w:ascii="Meiryo UI" w:eastAsia="Meiryo UI" w:hAnsi="Meiryo UI"/>
      <w:smallCaps/>
      <w:color w:val="5A5A5A" w:themeColor="text1" w:themeTint="A5"/>
    </w:rPr>
  </w:style>
  <w:style w:type="character" w:styleId="26">
    <w:name w:val="Intense Reference"/>
    <w:basedOn w:val="a3"/>
    <w:uiPriority w:val="32"/>
    <w:qFormat/>
    <w:rsid w:val="001E678E"/>
    <w:rPr>
      <w:rFonts w:ascii="Meiryo UI" w:eastAsia="Meiryo UI" w:hAnsi="Meiryo UI"/>
      <w:b/>
      <w:bCs/>
      <w:caps w:val="0"/>
      <w:smallCaps/>
      <w:color w:val="1F4E79" w:themeColor="accent1" w:themeShade="80"/>
      <w:spacing w:val="5"/>
    </w:rPr>
  </w:style>
  <w:style w:type="character" w:styleId="af0">
    <w:name w:val="Book Title"/>
    <w:basedOn w:val="a3"/>
    <w:uiPriority w:val="33"/>
    <w:qFormat/>
    <w:rsid w:val="001E678E"/>
    <w:rPr>
      <w:rFonts w:ascii="Meiryo UI" w:eastAsia="Meiryo UI" w:hAnsi="Meiryo UI"/>
      <w:b/>
      <w:bCs/>
      <w:i/>
      <w:iCs/>
      <w:spacing w:val="5"/>
    </w:rPr>
  </w:style>
  <w:style w:type="character" w:styleId="af1">
    <w:name w:val="Hyperlink"/>
    <w:basedOn w:val="a3"/>
    <w:uiPriority w:val="99"/>
    <w:unhideWhenUsed/>
    <w:rsid w:val="001E678E"/>
    <w:rPr>
      <w:rFonts w:ascii="Meiryo UI" w:eastAsia="Meiryo UI" w:hAnsi="Meiryo UI"/>
      <w:color w:val="1F4E79" w:themeColor="accent1" w:themeShade="80"/>
      <w:u w:val="single"/>
    </w:rPr>
  </w:style>
  <w:style w:type="character" w:styleId="af2">
    <w:name w:val="FollowedHyperlink"/>
    <w:basedOn w:val="a3"/>
    <w:uiPriority w:val="99"/>
    <w:unhideWhenUsed/>
    <w:rsid w:val="001E678E"/>
    <w:rPr>
      <w:rFonts w:ascii="Meiryo UI" w:eastAsia="Meiryo UI" w:hAnsi="Meiryo UI"/>
      <w:color w:val="954F72" w:themeColor="followedHyperlink"/>
      <w:u w:val="single"/>
    </w:rPr>
  </w:style>
  <w:style w:type="paragraph" w:styleId="af3">
    <w:name w:val="caption"/>
    <w:basedOn w:val="a2"/>
    <w:next w:val="a2"/>
    <w:uiPriority w:val="35"/>
    <w:unhideWhenUsed/>
    <w:qFormat/>
    <w:rsid w:val="001E678E"/>
    <w:pPr>
      <w:spacing w:after="200"/>
    </w:pPr>
    <w:rPr>
      <w:rFonts w:eastAsia="Meiryo UI"/>
      <w:i/>
      <w:iCs/>
      <w:color w:val="44546A" w:themeColor="text2"/>
      <w:szCs w:val="18"/>
    </w:rPr>
  </w:style>
  <w:style w:type="paragraph" w:styleId="af4">
    <w:name w:val="Balloon Text"/>
    <w:basedOn w:val="a2"/>
    <w:link w:val="af5"/>
    <w:uiPriority w:val="99"/>
    <w:semiHidden/>
    <w:unhideWhenUsed/>
    <w:rsid w:val="001E678E"/>
    <w:rPr>
      <w:rFonts w:eastAsia="Meiryo UI" w:cs="Segoe UI"/>
      <w:szCs w:val="18"/>
    </w:rPr>
  </w:style>
  <w:style w:type="character" w:customStyle="1" w:styleId="af5">
    <w:name w:val="吹き出し (文字)"/>
    <w:basedOn w:val="a3"/>
    <w:link w:val="af4"/>
    <w:uiPriority w:val="99"/>
    <w:semiHidden/>
    <w:rsid w:val="001E678E"/>
    <w:rPr>
      <w:rFonts w:ascii="Meiryo UI" w:eastAsia="Meiryo UI" w:hAnsi="Meiryo UI" w:cs="Segoe UI"/>
      <w:szCs w:val="18"/>
    </w:rPr>
  </w:style>
  <w:style w:type="paragraph" w:styleId="af6">
    <w:name w:val="Block Text"/>
    <w:basedOn w:val="a2"/>
    <w:uiPriority w:val="99"/>
    <w:semiHidden/>
    <w:unhideWhenUsed/>
    <w:rsid w:val="001E678E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33">
    <w:name w:val="Body Text 3"/>
    <w:basedOn w:val="a2"/>
    <w:link w:val="34"/>
    <w:uiPriority w:val="99"/>
    <w:semiHidden/>
    <w:unhideWhenUsed/>
    <w:rsid w:val="001E678E"/>
    <w:pPr>
      <w:spacing w:after="120"/>
    </w:pPr>
    <w:rPr>
      <w:rFonts w:eastAsia="Meiryo UI"/>
      <w:szCs w:val="16"/>
    </w:rPr>
  </w:style>
  <w:style w:type="character" w:customStyle="1" w:styleId="34">
    <w:name w:val="本文 3 (文字)"/>
    <w:basedOn w:val="a3"/>
    <w:link w:val="33"/>
    <w:uiPriority w:val="99"/>
    <w:semiHidden/>
    <w:rsid w:val="001E678E"/>
    <w:rPr>
      <w:rFonts w:ascii="Meiryo UI" w:eastAsia="Meiryo UI" w:hAnsi="Meiryo UI"/>
      <w:szCs w:val="16"/>
    </w:rPr>
  </w:style>
  <w:style w:type="paragraph" w:styleId="35">
    <w:name w:val="Body Text Indent 3"/>
    <w:basedOn w:val="a2"/>
    <w:link w:val="36"/>
    <w:uiPriority w:val="99"/>
    <w:semiHidden/>
    <w:unhideWhenUsed/>
    <w:rsid w:val="001E678E"/>
    <w:pPr>
      <w:spacing w:after="120"/>
      <w:ind w:left="360"/>
    </w:pPr>
    <w:rPr>
      <w:rFonts w:eastAsia="Meiryo UI"/>
      <w:szCs w:val="16"/>
    </w:rPr>
  </w:style>
  <w:style w:type="character" w:customStyle="1" w:styleId="36">
    <w:name w:val="本文インデント 3 (文字)"/>
    <w:basedOn w:val="a3"/>
    <w:link w:val="35"/>
    <w:uiPriority w:val="99"/>
    <w:semiHidden/>
    <w:rsid w:val="001E678E"/>
    <w:rPr>
      <w:rFonts w:ascii="Meiryo UI" w:eastAsia="Meiryo UI" w:hAnsi="Meiryo UI"/>
      <w:szCs w:val="16"/>
    </w:rPr>
  </w:style>
  <w:style w:type="character" w:styleId="af7">
    <w:name w:val="annotation reference"/>
    <w:basedOn w:val="a3"/>
    <w:uiPriority w:val="99"/>
    <w:semiHidden/>
    <w:unhideWhenUsed/>
    <w:rsid w:val="001E678E"/>
    <w:rPr>
      <w:rFonts w:ascii="Meiryo UI" w:eastAsia="Meiryo UI" w:hAnsi="Meiryo UI"/>
      <w:sz w:val="22"/>
      <w:szCs w:val="16"/>
    </w:rPr>
  </w:style>
  <w:style w:type="paragraph" w:styleId="af8">
    <w:name w:val="annotation text"/>
    <w:basedOn w:val="a2"/>
    <w:link w:val="af9"/>
    <w:uiPriority w:val="99"/>
    <w:semiHidden/>
    <w:unhideWhenUsed/>
    <w:rsid w:val="001E678E"/>
    <w:rPr>
      <w:rFonts w:eastAsia="Meiryo UI"/>
      <w:szCs w:val="20"/>
    </w:rPr>
  </w:style>
  <w:style w:type="character" w:customStyle="1" w:styleId="af9">
    <w:name w:val="コメント文字列 (文字)"/>
    <w:basedOn w:val="a3"/>
    <w:link w:val="af8"/>
    <w:uiPriority w:val="99"/>
    <w:semiHidden/>
    <w:rsid w:val="001E678E"/>
    <w:rPr>
      <w:rFonts w:ascii="Meiryo UI" w:eastAsia="Meiryo UI" w:hAnsi="Meiryo UI"/>
      <w:szCs w:val="20"/>
    </w:rPr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1E678E"/>
    <w:rPr>
      <w:b/>
      <w:bCs/>
    </w:rPr>
  </w:style>
  <w:style w:type="character" w:customStyle="1" w:styleId="afb">
    <w:name w:val="コメント内容 (文字)"/>
    <w:basedOn w:val="af9"/>
    <w:link w:val="afa"/>
    <w:uiPriority w:val="99"/>
    <w:semiHidden/>
    <w:rsid w:val="001E678E"/>
    <w:rPr>
      <w:rFonts w:ascii="Meiryo UI" w:eastAsia="Meiryo UI" w:hAnsi="Meiryo UI"/>
      <w:b/>
      <w:bCs/>
      <w:szCs w:val="20"/>
    </w:rPr>
  </w:style>
  <w:style w:type="paragraph" w:styleId="afc">
    <w:name w:val="Document Map"/>
    <w:basedOn w:val="a2"/>
    <w:link w:val="afd"/>
    <w:uiPriority w:val="99"/>
    <w:semiHidden/>
    <w:unhideWhenUsed/>
    <w:rsid w:val="001E678E"/>
    <w:rPr>
      <w:rFonts w:eastAsia="Meiryo UI" w:cs="Segoe UI"/>
      <w:szCs w:val="16"/>
    </w:rPr>
  </w:style>
  <w:style w:type="character" w:customStyle="1" w:styleId="afd">
    <w:name w:val="見出しマップ (文字)"/>
    <w:basedOn w:val="a3"/>
    <w:link w:val="afc"/>
    <w:uiPriority w:val="99"/>
    <w:semiHidden/>
    <w:rsid w:val="001E678E"/>
    <w:rPr>
      <w:rFonts w:ascii="Meiryo UI" w:eastAsia="Meiryo UI" w:hAnsi="Meiryo UI" w:cs="Segoe UI"/>
      <w:szCs w:val="16"/>
    </w:rPr>
  </w:style>
  <w:style w:type="paragraph" w:styleId="afe">
    <w:name w:val="endnote text"/>
    <w:basedOn w:val="a2"/>
    <w:link w:val="aff"/>
    <w:uiPriority w:val="99"/>
    <w:semiHidden/>
    <w:unhideWhenUsed/>
    <w:rsid w:val="001E678E"/>
    <w:rPr>
      <w:rFonts w:eastAsia="Meiryo UI"/>
      <w:szCs w:val="20"/>
    </w:rPr>
  </w:style>
  <w:style w:type="character" w:customStyle="1" w:styleId="aff">
    <w:name w:val="文末脚注文字列 (文字)"/>
    <w:basedOn w:val="a3"/>
    <w:link w:val="afe"/>
    <w:uiPriority w:val="99"/>
    <w:semiHidden/>
    <w:rsid w:val="001E678E"/>
    <w:rPr>
      <w:rFonts w:ascii="Meiryo UI" w:eastAsia="Meiryo UI" w:hAnsi="Meiryo UI"/>
      <w:szCs w:val="20"/>
    </w:rPr>
  </w:style>
  <w:style w:type="paragraph" w:styleId="aff0">
    <w:name w:val="envelope return"/>
    <w:basedOn w:val="a2"/>
    <w:uiPriority w:val="99"/>
    <w:semiHidden/>
    <w:unhideWhenUsed/>
    <w:rsid w:val="001E678E"/>
    <w:rPr>
      <w:rFonts w:eastAsiaTheme="majorEastAsia" w:cstheme="majorBidi"/>
      <w:szCs w:val="20"/>
    </w:rPr>
  </w:style>
  <w:style w:type="paragraph" w:styleId="aff1">
    <w:name w:val="footnote text"/>
    <w:basedOn w:val="a2"/>
    <w:link w:val="aff2"/>
    <w:uiPriority w:val="99"/>
    <w:semiHidden/>
    <w:unhideWhenUsed/>
    <w:rsid w:val="001E678E"/>
    <w:rPr>
      <w:rFonts w:eastAsia="Meiryo UI"/>
      <w:szCs w:val="20"/>
    </w:rPr>
  </w:style>
  <w:style w:type="character" w:customStyle="1" w:styleId="aff2">
    <w:name w:val="脚注文字列 (文字)"/>
    <w:basedOn w:val="a3"/>
    <w:link w:val="aff1"/>
    <w:uiPriority w:val="99"/>
    <w:semiHidden/>
    <w:rsid w:val="001E678E"/>
    <w:rPr>
      <w:rFonts w:ascii="Meiryo UI" w:eastAsia="Meiryo UI" w:hAnsi="Meiryo UI"/>
      <w:szCs w:val="20"/>
    </w:rPr>
  </w:style>
  <w:style w:type="character" w:styleId="HTML">
    <w:name w:val="HTML Code"/>
    <w:basedOn w:val="a3"/>
    <w:uiPriority w:val="99"/>
    <w:semiHidden/>
    <w:unhideWhenUsed/>
    <w:rsid w:val="001E678E"/>
    <w:rPr>
      <w:rFonts w:ascii="Meiryo UI" w:eastAsia="Meiryo UI" w:hAnsi="Meiryo UI"/>
      <w:sz w:val="22"/>
      <w:szCs w:val="20"/>
    </w:rPr>
  </w:style>
  <w:style w:type="character" w:styleId="HTML0">
    <w:name w:val="HTML Keyboard"/>
    <w:basedOn w:val="a3"/>
    <w:uiPriority w:val="99"/>
    <w:semiHidden/>
    <w:unhideWhenUsed/>
    <w:rsid w:val="001E678E"/>
    <w:rPr>
      <w:rFonts w:ascii="Meiryo UI" w:eastAsia="Meiryo UI" w:hAnsi="Meiryo UI"/>
      <w:sz w:val="22"/>
      <w:szCs w:val="20"/>
    </w:rPr>
  </w:style>
  <w:style w:type="paragraph" w:styleId="HTML1">
    <w:name w:val="HTML Preformatted"/>
    <w:basedOn w:val="a2"/>
    <w:link w:val="HTML2"/>
    <w:uiPriority w:val="99"/>
    <w:semiHidden/>
    <w:unhideWhenUsed/>
    <w:rsid w:val="001E678E"/>
    <w:rPr>
      <w:rFonts w:eastAsia="Meiryo UI"/>
      <w:szCs w:val="20"/>
    </w:rPr>
  </w:style>
  <w:style w:type="character" w:customStyle="1" w:styleId="HTML2">
    <w:name w:val="HTML 書式付き (文字)"/>
    <w:basedOn w:val="a3"/>
    <w:link w:val="HTML1"/>
    <w:uiPriority w:val="99"/>
    <w:semiHidden/>
    <w:rsid w:val="001E678E"/>
    <w:rPr>
      <w:rFonts w:ascii="Meiryo UI" w:eastAsia="Meiryo UI" w:hAnsi="Meiryo UI"/>
      <w:szCs w:val="20"/>
    </w:rPr>
  </w:style>
  <w:style w:type="character" w:styleId="HTML3">
    <w:name w:val="HTML Typewriter"/>
    <w:basedOn w:val="a3"/>
    <w:uiPriority w:val="99"/>
    <w:semiHidden/>
    <w:unhideWhenUsed/>
    <w:rsid w:val="001E678E"/>
    <w:rPr>
      <w:rFonts w:ascii="Meiryo UI" w:eastAsia="Meiryo UI" w:hAnsi="Meiryo UI"/>
      <w:sz w:val="22"/>
      <w:szCs w:val="20"/>
    </w:rPr>
  </w:style>
  <w:style w:type="paragraph" w:styleId="aff3">
    <w:name w:val="macro"/>
    <w:link w:val="aff4"/>
    <w:uiPriority w:val="99"/>
    <w:semiHidden/>
    <w:unhideWhenUsed/>
    <w:rsid w:val="001E678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Meiryo UI" w:eastAsia="Meiryo UI" w:hAnsi="Meiryo UI"/>
      <w:szCs w:val="20"/>
    </w:rPr>
  </w:style>
  <w:style w:type="character" w:customStyle="1" w:styleId="aff4">
    <w:name w:val="マクロ文字列 (文字)"/>
    <w:basedOn w:val="a3"/>
    <w:link w:val="aff3"/>
    <w:uiPriority w:val="99"/>
    <w:semiHidden/>
    <w:rsid w:val="001E678E"/>
    <w:rPr>
      <w:rFonts w:ascii="Meiryo UI" w:eastAsia="Meiryo UI" w:hAnsi="Meiryo UI"/>
      <w:szCs w:val="20"/>
    </w:rPr>
  </w:style>
  <w:style w:type="paragraph" w:styleId="aff5">
    <w:name w:val="Plain Text"/>
    <w:basedOn w:val="a2"/>
    <w:link w:val="aff6"/>
    <w:uiPriority w:val="99"/>
    <w:semiHidden/>
    <w:unhideWhenUsed/>
    <w:rsid w:val="001E678E"/>
    <w:rPr>
      <w:rFonts w:eastAsia="Meiryo UI"/>
      <w:szCs w:val="21"/>
    </w:rPr>
  </w:style>
  <w:style w:type="character" w:customStyle="1" w:styleId="aff6">
    <w:name w:val="書式なし (文字)"/>
    <w:basedOn w:val="a3"/>
    <w:link w:val="aff5"/>
    <w:uiPriority w:val="99"/>
    <w:semiHidden/>
    <w:rsid w:val="001E678E"/>
    <w:rPr>
      <w:rFonts w:ascii="Meiryo UI" w:eastAsia="Meiryo UI" w:hAnsi="Meiryo UI"/>
      <w:szCs w:val="21"/>
    </w:rPr>
  </w:style>
  <w:style w:type="character" w:styleId="aff7">
    <w:name w:val="Placeholder Text"/>
    <w:basedOn w:val="a3"/>
    <w:uiPriority w:val="99"/>
    <w:semiHidden/>
    <w:rsid w:val="001E678E"/>
    <w:rPr>
      <w:rFonts w:ascii="Meiryo UI" w:eastAsia="Meiryo UI" w:hAnsi="Meiryo UI"/>
      <w:color w:val="3B3838" w:themeColor="background2" w:themeShade="40"/>
    </w:rPr>
  </w:style>
  <w:style w:type="paragraph" w:styleId="aff8">
    <w:name w:val="header"/>
    <w:basedOn w:val="a2"/>
    <w:link w:val="aff9"/>
    <w:uiPriority w:val="99"/>
    <w:unhideWhenUsed/>
    <w:rsid w:val="001E678E"/>
    <w:rPr>
      <w:rFonts w:eastAsia="Meiryo UI"/>
    </w:rPr>
  </w:style>
  <w:style w:type="character" w:customStyle="1" w:styleId="aff9">
    <w:name w:val="ヘッダー (文字)"/>
    <w:basedOn w:val="a3"/>
    <w:link w:val="aff8"/>
    <w:uiPriority w:val="99"/>
    <w:rsid w:val="001E678E"/>
    <w:rPr>
      <w:rFonts w:ascii="Meiryo UI" w:eastAsia="Meiryo UI" w:hAnsi="Meiryo UI"/>
    </w:rPr>
  </w:style>
  <w:style w:type="paragraph" w:styleId="affa">
    <w:name w:val="footer"/>
    <w:basedOn w:val="a2"/>
    <w:link w:val="affb"/>
    <w:uiPriority w:val="99"/>
    <w:unhideWhenUsed/>
    <w:rsid w:val="001E678E"/>
    <w:rPr>
      <w:rFonts w:eastAsia="Meiryo UI"/>
    </w:rPr>
  </w:style>
  <w:style w:type="character" w:customStyle="1" w:styleId="affb">
    <w:name w:val="フッター (文字)"/>
    <w:basedOn w:val="a3"/>
    <w:link w:val="affa"/>
    <w:uiPriority w:val="99"/>
    <w:rsid w:val="001E678E"/>
    <w:rPr>
      <w:rFonts w:ascii="Meiryo UI" w:eastAsia="Meiryo UI" w:hAnsi="Meiryo UI"/>
    </w:rPr>
  </w:style>
  <w:style w:type="paragraph" w:styleId="91">
    <w:name w:val="toc 9"/>
    <w:basedOn w:val="a2"/>
    <w:next w:val="a2"/>
    <w:autoRedefine/>
    <w:uiPriority w:val="39"/>
    <w:semiHidden/>
    <w:unhideWhenUsed/>
    <w:rsid w:val="001E678E"/>
    <w:pPr>
      <w:spacing w:after="120"/>
      <w:ind w:left="1757"/>
    </w:pPr>
  </w:style>
  <w:style w:type="character" w:styleId="affc">
    <w:name w:val="Mention"/>
    <w:basedOn w:val="a3"/>
    <w:uiPriority w:val="99"/>
    <w:semiHidden/>
    <w:unhideWhenUsed/>
    <w:rsid w:val="001E678E"/>
    <w:rPr>
      <w:rFonts w:ascii="Meiryo UI" w:eastAsia="Meiryo UI" w:hAnsi="Meiryo UI"/>
      <w:color w:val="2B579A"/>
      <w:shd w:val="clear" w:color="auto" w:fill="E1DFDD"/>
    </w:rPr>
  </w:style>
  <w:style w:type="numbering" w:styleId="111111">
    <w:name w:val="Outline List 2"/>
    <w:basedOn w:val="a5"/>
    <w:uiPriority w:val="99"/>
    <w:semiHidden/>
    <w:unhideWhenUsed/>
    <w:rsid w:val="001E678E"/>
    <w:pPr>
      <w:numPr>
        <w:numId w:val="24"/>
      </w:numPr>
    </w:pPr>
  </w:style>
  <w:style w:type="numbering" w:styleId="1ai">
    <w:name w:val="Outline List 1"/>
    <w:basedOn w:val="a5"/>
    <w:uiPriority w:val="99"/>
    <w:semiHidden/>
    <w:unhideWhenUsed/>
    <w:rsid w:val="001E678E"/>
    <w:pPr>
      <w:numPr>
        <w:numId w:val="25"/>
      </w:numPr>
    </w:pPr>
  </w:style>
  <w:style w:type="character" w:styleId="HTML4">
    <w:name w:val="HTML Variable"/>
    <w:basedOn w:val="a3"/>
    <w:uiPriority w:val="99"/>
    <w:semiHidden/>
    <w:unhideWhenUsed/>
    <w:rsid w:val="001E678E"/>
    <w:rPr>
      <w:rFonts w:ascii="Meiryo UI" w:eastAsia="Meiryo UI" w:hAnsi="Meiryo UI"/>
      <w:i/>
      <w:iCs/>
    </w:rPr>
  </w:style>
  <w:style w:type="paragraph" w:styleId="HTML5">
    <w:name w:val="HTML Address"/>
    <w:basedOn w:val="a2"/>
    <w:link w:val="HTML6"/>
    <w:uiPriority w:val="99"/>
    <w:semiHidden/>
    <w:unhideWhenUsed/>
    <w:rsid w:val="001E678E"/>
    <w:rPr>
      <w:rFonts w:eastAsia="Meiryo UI"/>
      <w:i/>
      <w:iCs/>
    </w:rPr>
  </w:style>
  <w:style w:type="character" w:customStyle="1" w:styleId="HTML6">
    <w:name w:val="HTML アドレス (文字)"/>
    <w:basedOn w:val="a3"/>
    <w:link w:val="HTML5"/>
    <w:uiPriority w:val="99"/>
    <w:semiHidden/>
    <w:rsid w:val="001E678E"/>
    <w:rPr>
      <w:rFonts w:ascii="Meiryo UI" w:eastAsia="Meiryo UI" w:hAnsi="Meiryo UI"/>
      <w:i/>
      <w:iCs/>
    </w:rPr>
  </w:style>
  <w:style w:type="character" w:styleId="HTML7">
    <w:name w:val="HTML Definition"/>
    <w:basedOn w:val="a3"/>
    <w:uiPriority w:val="99"/>
    <w:semiHidden/>
    <w:unhideWhenUsed/>
    <w:rsid w:val="001E678E"/>
    <w:rPr>
      <w:rFonts w:ascii="Meiryo UI" w:eastAsia="Meiryo UI" w:hAnsi="Meiryo UI"/>
      <w:i/>
      <w:iCs/>
    </w:rPr>
  </w:style>
  <w:style w:type="character" w:styleId="HTML8">
    <w:name w:val="HTML Cite"/>
    <w:basedOn w:val="a3"/>
    <w:uiPriority w:val="99"/>
    <w:semiHidden/>
    <w:unhideWhenUsed/>
    <w:rsid w:val="001E678E"/>
    <w:rPr>
      <w:rFonts w:ascii="Meiryo UI" w:eastAsia="Meiryo UI" w:hAnsi="Meiryo UI"/>
      <w:i/>
      <w:iCs/>
    </w:rPr>
  </w:style>
  <w:style w:type="character" w:styleId="HTML9">
    <w:name w:val="HTML Sample"/>
    <w:basedOn w:val="a3"/>
    <w:uiPriority w:val="99"/>
    <w:semiHidden/>
    <w:unhideWhenUsed/>
    <w:rsid w:val="001E678E"/>
    <w:rPr>
      <w:rFonts w:ascii="Meiryo UI" w:eastAsia="Meiryo UI" w:hAnsi="Meiryo UI"/>
      <w:sz w:val="24"/>
      <w:szCs w:val="24"/>
    </w:rPr>
  </w:style>
  <w:style w:type="character" w:styleId="HTMLa">
    <w:name w:val="HTML Acronym"/>
    <w:basedOn w:val="a3"/>
    <w:uiPriority w:val="99"/>
    <w:semiHidden/>
    <w:unhideWhenUsed/>
    <w:rsid w:val="001E678E"/>
    <w:rPr>
      <w:rFonts w:ascii="Meiryo UI" w:eastAsia="Meiryo UI" w:hAnsi="Meiryo UI"/>
    </w:rPr>
  </w:style>
  <w:style w:type="paragraph" w:styleId="11">
    <w:name w:val="toc 1"/>
    <w:basedOn w:val="a2"/>
    <w:next w:val="a2"/>
    <w:autoRedefine/>
    <w:uiPriority w:val="39"/>
    <w:semiHidden/>
    <w:unhideWhenUsed/>
    <w:rsid w:val="001E678E"/>
    <w:pPr>
      <w:spacing w:after="100"/>
    </w:pPr>
  </w:style>
  <w:style w:type="paragraph" w:styleId="27">
    <w:name w:val="toc 2"/>
    <w:basedOn w:val="a2"/>
    <w:next w:val="a2"/>
    <w:autoRedefine/>
    <w:uiPriority w:val="39"/>
    <w:semiHidden/>
    <w:unhideWhenUsed/>
    <w:rsid w:val="001E678E"/>
    <w:pPr>
      <w:spacing w:after="100"/>
      <w:ind w:left="220"/>
    </w:pPr>
  </w:style>
  <w:style w:type="paragraph" w:styleId="37">
    <w:name w:val="toc 3"/>
    <w:basedOn w:val="a2"/>
    <w:next w:val="a2"/>
    <w:autoRedefine/>
    <w:uiPriority w:val="39"/>
    <w:semiHidden/>
    <w:unhideWhenUsed/>
    <w:rsid w:val="001E678E"/>
    <w:pPr>
      <w:spacing w:after="100"/>
      <w:ind w:left="440"/>
    </w:pPr>
  </w:style>
  <w:style w:type="paragraph" w:styleId="43">
    <w:name w:val="toc 4"/>
    <w:basedOn w:val="a2"/>
    <w:next w:val="a2"/>
    <w:autoRedefine/>
    <w:uiPriority w:val="39"/>
    <w:semiHidden/>
    <w:unhideWhenUsed/>
    <w:rsid w:val="001E678E"/>
    <w:pPr>
      <w:spacing w:after="100"/>
      <w:ind w:left="660"/>
    </w:pPr>
  </w:style>
  <w:style w:type="paragraph" w:styleId="53">
    <w:name w:val="toc 5"/>
    <w:basedOn w:val="a2"/>
    <w:next w:val="a2"/>
    <w:autoRedefine/>
    <w:uiPriority w:val="39"/>
    <w:semiHidden/>
    <w:unhideWhenUsed/>
    <w:rsid w:val="001E678E"/>
    <w:pPr>
      <w:spacing w:after="100"/>
      <w:ind w:left="880"/>
    </w:pPr>
  </w:style>
  <w:style w:type="paragraph" w:styleId="61">
    <w:name w:val="toc 6"/>
    <w:basedOn w:val="a2"/>
    <w:next w:val="a2"/>
    <w:autoRedefine/>
    <w:uiPriority w:val="39"/>
    <w:semiHidden/>
    <w:unhideWhenUsed/>
    <w:rsid w:val="001E678E"/>
    <w:pPr>
      <w:spacing w:after="100"/>
      <w:ind w:left="1100"/>
    </w:pPr>
  </w:style>
  <w:style w:type="paragraph" w:styleId="71">
    <w:name w:val="toc 7"/>
    <w:basedOn w:val="a2"/>
    <w:next w:val="a2"/>
    <w:autoRedefine/>
    <w:uiPriority w:val="39"/>
    <w:semiHidden/>
    <w:unhideWhenUsed/>
    <w:rsid w:val="001E678E"/>
    <w:pPr>
      <w:spacing w:after="100"/>
      <w:ind w:left="1320"/>
    </w:pPr>
  </w:style>
  <w:style w:type="paragraph" w:styleId="81">
    <w:name w:val="toc 8"/>
    <w:basedOn w:val="a2"/>
    <w:next w:val="a2"/>
    <w:autoRedefine/>
    <w:uiPriority w:val="39"/>
    <w:semiHidden/>
    <w:unhideWhenUsed/>
    <w:rsid w:val="001E678E"/>
    <w:pPr>
      <w:spacing w:after="100"/>
      <w:ind w:left="1540"/>
    </w:pPr>
  </w:style>
  <w:style w:type="paragraph" w:styleId="affd">
    <w:name w:val="TOC Heading"/>
    <w:basedOn w:val="1"/>
    <w:next w:val="a2"/>
    <w:uiPriority w:val="39"/>
    <w:semiHidden/>
    <w:unhideWhenUsed/>
    <w:qFormat/>
    <w:rsid w:val="001E678E"/>
    <w:pPr>
      <w:outlineLvl w:val="9"/>
    </w:pPr>
    <w:rPr>
      <w:color w:val="2E74B5" w:themeColor="accent1" w:themeShade="BF"/>
    </w:rPr>
  </w:style>
  <w:style w:type="table" w:styleId="affe">
    <w:name w:val="Table Professional"/>
    <w:basedOn w:val="a4"/>
    <w:uiPriority w:val="99"/>
    <w:semiHidden/>
    <w:unhideWhenUsed/>
    <w:rsid w:val="001E678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62">
    <w:name w:val="Medium List 1"/>
    <w:basedOn w:val="a4"/>
    <w:uiPriority w:val="65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63">
    <w:name w:val="Medium List 1 Accent 1"/>
    <w:basedOn w:val="a4"/>
    <w:uiPriority w:val="65"/>
    <w:rsid w:val="001E678E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64">
    <w:name w:val="Medium List 1 Accent 2"/>
    <w:basedOn w:val="a4"/>
    <w:uiPriority w:val="65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65">
    <w:name w:val="Medium List 1 Accent 3"/>
    <w:basedOn w:val="a4"/>
    <w:uiPriority w:val="65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66">
    <w:name w:val="Medium List 1 Accent 4"/>
    <w:basedOn w:val="a4"/>
    <w:uiPriority w:val="65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67">
    <w:name w:val="Medium List 1 Accent 5"/>
    <w:basedOn w:val="a4"/>
    <w:uiPriority w:val="65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68">
    <w:name w:val="Medium List 1 Accent 6"/>
    <w:basedOn w:val="a4"/>
    <w:uiPriority w:val="65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72">
    <w:name w:val="Medium List 2"/>
    <w:basedOn w:val="a4"/>
    <w:uiPriority w:val="66"/>
    <w:semiHidden/>
    <w:unhideWhenUsed/>
    <w:rsid w:val="001E67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3">
    <w:name w:val="Medium List 2 Accent 1"/>
    <w:basedOn w:val="a4"/>
    <w:uiPriority w:val="66"/>
    <w:semiHidden/>
    <w:unhideWhenUsed/>
    <w:rsid w:val="001E67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4">
    <w:name w:val="Medium List 2 Accent 2"/>
    <w:basedOn w:val="a4"/>
    <w:uiPriority w:val="66"/>
    <w:semiHidden/>
    <w:unhideWhenUsed/>
    <w:rsid w:val="001E67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5">
    <w:name w:val="Medium List 2 Accent 3"/>
    <w:basedOn w:val="a4"/>
    <w:uiPriority w:val="66"/>
    <w:semiHidden/>
    <w:unhideWhenUsed/>
    <w:rsid w:val="001E67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6">
    <w:name w:val="Medium List 2 Accent 4"/>
    <w:basedOn w:val="a4"/>
    <w:uiPriority w:val="66"/>
    <w:semiHidden/>
    <w:unhideWhenUsed/>
    <w:rsid w:val="001E67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5"/>
    <w:basedOn w:val="a4"/>
    <w:uiPriority w:val="66"/>
    <w:semiHidden/>
    <w:unhideWhenUsed/>
    <w:rsid w:val="001E67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6"/>
    <w:basedOn w:val="a4"/>
    <w:uiPriority w:val="66"/>
    <w:semiHidden/>
    <w:unhideWhenUsed/>
    <w:rsid w:val="001E67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44">
    <w:name w:val="Medium Shading 1"/>
    <w:basedOn w:val="a4"/>
    <w:uiPriority w:val="63"/>
    <w:semiHidden/>
    <w:unhideWhenUsed/>
    <w:rsid w:val="001E678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5">
    <w:name w:val="Medium Shading 1 Accent 1"/>
    <w:basedOn w:val="a4"/>
    <w:uiPriority w:val="63"/>
    <w:rsid w:val="001E678E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6">
    <w:name w:val="Medium Shading 1 Accent 2"/>
    <w:basedOn w:val="a4"/>
    <w:uiPriority w:val="63"/>
    <w:semiHidden/>
    <w:unhideWhenUsed/>
    <w:rsid w:val="001E678E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7">
    <w:name w:val="Medium Shading 1 Accent 3"/>
    <w:basedOn w:val="a4"/>
    <w:uiPriority w:val="63"/>
    <w:semiHidden/>
    <w:unhideWhenUsed/>
    <w:rsid w:val="001E678E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8">
    <w:name w:val="Medium Shading 1 Accent 4"/>
    <w:basedOn w:val="a4"/>
    <w:uiPriority w:val="63"/>
    <w:semiHidden/>
    <w:unhideWhenUsed/>
    <w:rsid w:val="001E678E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9">
    <w:name w:val="Medium Shading 1 Accent 5"/>
    <w:basedOn w:val="a4"/>
    <w:uiPriority w:val="63"/>
    <w:semiHidden/>
    <w:unhideWhenUsed/>
    <w:rsid w:val="001E678E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a">
    <w:name w:val="Medium Shading 1 Accent 6"/>
    <w:basedOn w:val="a4"/>
    <w:uiPriority w:val="63"/>
    <w:semiHidden/>
    <w:unhideWhenUsed/>
    <w:rsid w:val="001E678E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4">
    <w:name w:val="Medium Shading 2"/>
    <w:basedOn w:val="a4"/>
    <w:uiPriority w:val="64"/>
    <w:semiHidden/>
    <w:unhideWhenUsed/>
    <w:rsid w:val="001E67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55">
    <w:name w:val="Medium Shading 2 Accent 1"/>
    <w:basedOn w:val="a4"/>
    <w:uiPriority w:val="64"/>
    <w:rsid w:val="001E67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56">
    <w:name w:val="Medium Shading 2 Accent 2"/>
    <w:basedOn w:val="a4"/>
    <w:uiPriority w:val="64"/>
    <w:semiHidden/>
    <w:unhideWhenUsed/>
    <w:rsid w:val="001E67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57">
    <w:name w:val="Medium Shading 2 Accent 3"/>
    <w:basedOn w:val="a4"/>
    <w:uiPriority w:val="64"/>
    <w:semiHidden/>
    <w:unhideWhenUsed/>
    <w:rsid w:val="001E67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58">
    <w:name w:val="Medium Shading 2 Accent 4"/>
    <w:basedOn w:val="a4"/>
    <w:uiPriority w:val="64"/>
    <w:semiHidden/>
    <w:unhideWhenUsed/>
    <w:rsid w:val="001E67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59">
    <w:name w:val="Medium Shading 2 Accent 5"/>
    <w:basedOn w:val="a4"/>
    <w:uiPriority w:val="64"/>
    <w:semiHidden/>
    <w:unhideWhenUsed/>
    <w:rsid w:val="001E67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5a">
    <w:name w:val="Medium Shading 2 Accent 6"/>
    <w:basedOn w:val="a4"/>
    <w:uiPriority w:val="64"/>
    <w:semiHidden/>
    <w:unhideWhenUsed/>
    <w:rsid w:val="001E678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82">
    <w:name w:val="Medium Grid 1"/>
    <w:basedOn w:val="a4"/>
    <w:uiPriority w:val="67"/>
    <w:semiHidden/>
    <w:unhideWhenUsed/>
    <w:rsid w:val="001E678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83">
    <w:name w:val="Medium Grid 1 Accent 1"/>
    <w:basedOn w:val="a4"/>
    <w:uiPriority w:val="67"/>
    <w:semiHidden/>
    <w:unhideWhenUsed/>
    <w:rsid w:val="001E678E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84">
    <w:name w:val="Medium Grid 1 Accent 2"/>
    <w:basedOn w:val="a4"/>
    <w:uiPriority w:val="67"/>
    <w:semiHidden/>
    <w:unhideWhenUsed/>
    <w:rsid w:val="001E678E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85">
    <w:name w:val="Medium Grid 1 Accent 3"/>
    <w:basedOn w:val="a4"/>
    <w:uiPriority w:val="67"/>
    <w:semiHidden/>
    <w:unhideWhenUsed/>
    <w:rsid w:val="001E678E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86">
    <w:name w:val="Medium Grid 1 Accent 4"/>
    <w:basedOn w:val="a4"/>
    <w:uiPriority w:val="67"/>
    <w:semiHidden/>
    <w:unhideWhenUsed/>
    <w:rsid w:val="001E678E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87">
    <w:name w:val="Medium Grid 1 Accent 5"/>
    <w:basedOn w:val="a4"/>
    <w:uiPriority w:val="67"/>
    <w:semiHidden/>
    <w:unhideWhenUsed/>
    <w:rsid w:val="001E678E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88">
    <w:name w:val="Medium Grid 1 Accent 6"/>
    <w:basedOn w:val="a4"/>
    <w:uiPriority w:val="67"/>
    <w:semiHidden/>
    <w:unhideWhenUsed/>
    <w:rsid w:val="001E678E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92">
    <w:name w:val="Medium Grid 2"/>
    <w:basedOn w:val="a4"/>
    <w:uiPriority w:val="68"/>
    <w:semiHidden/>
    <w:unhideWhenUsed/>
    <w:rsid w:val="001E67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1"/>
    <w:basedOn w:val="a4"/>
    <w:uiPriority w:val="68"/>
    <w:semiHidden/>
    <w:unhideWhenUsed/>
    <w:rsid w:val="001E67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2"/>
    <w:basedOn w:val="a4"/>
    <w:uiPriority w:val="68"/>
    <w:semiHidden/>
    <w:unhideWhenUsed/>
    <w:rsid w:val="001E67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3"/>
    <w:basedOn w:val="a4"/>
    <w:uiPriority w:val="68"/>
    <w:semiHidden/>
    <w:unhideWhenUsed/>
    <w:rsid w:val="001E67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4"/>
    <w:basedOn w:val="a4"/>
    <w:uiPriority w:val="68"/>
    <w:semiHidden/>
    <w:unhideWhenUsed/>
    <w:rsid w:val="001E67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5"/>
    <w:basedOn w:val="a4"/>
    <w:uiPriority w:val="68"/>
    <w:semiHidden/>
    <w:unhideWhenUsed/>
    <w:rsid w:val="001E67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6"/>
    <w:basedOn w:val="a4"/>
    <w:uiPriority w:val="68"/>
    <w:semiHidden/>
    <w:unhideWhenUsed/>
    <w:rsid w:val="001E678E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a4"/>
    <w:uiPriority w:val="69"/>
    <w:semiHidden/>
    <w:unhideWhenUsed/>
    <w:rsid w:val="001E67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101">
    <w:name w:val="Medium Grid 3 Accent 1"/>
    <w:basedOn w:val="a4"/>
    <w:uiPriority w:val="69"/>
    <w:semiHidden/>
    <w:unhideWhenUsed/>
    <w:rsid w:val="001E67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102">
    <w:name w:val="Medium Grid 3 Accent 2"/>
    <w:basedOn w:val="a4"/>
    <w:uiPriority w:val="69"/>
    <w:semiHidden/>
    <w:unhideWhenUsed/>
    <w:rsid w:val="001E67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103">
    <w:name w:val="Medium Grid 3 Accent 3"/>
    <w:basedOn w:val="a4"/>
    <w:uiPriority w:val="69"/>
    <w:semiHidden/>
    <w:unhideWhenUsed/>
    <w:rsid w:val="001E67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104">
    <w:name w:val="Medium Grid 3 Accent 4"/>
    <w:basedOn w:val="a4"/>
    <w:uiPriority w:val="69"/>
    <w:semiHidden/>
    <w:unhideWhenUsed/>
    <w:rsid w:val="001E67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105">
    <w:name w:val="Medium Grid 3 Accent 5"/>
    <w:basedOn w:val="a4"/>
    <w:uiPriority w:val="69"/>
    <w:semiHidden/>
    <w:unhideWhenUsed/>
    <w:rsid w:val="001E67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106">
    <w:name w:val="Medium Grid 3 Accent 6"/>
    <w:basedOn w:val="a4"/>
    <w:uiPriority w:val="69"/>
    <w:semiHidden/>
    <w:unhideWhenUsed/>
    <w:rsid w:val="001E678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paragraph" w:styleId="afff">
    <w:name w:val="Bibliography"/>
    <w:basedOn w:val="a2"/>
    <w:next w:val="a2"/>
    <w:uiPriority w:val="37"/>
    <w:semiHidden/>
    <w:unhideWhenUsed/>
    <w:rsid w:val="001E678E"/>
  </w:style>
  <w:style w:type="character" w:styleId="afff0">
    <w:name w:val="Hashtag"/>
    <w:basedOn w:val="a3"/>
    <w:uiPriority w:val="99"/>
    <w:semiHidden/>
    <w:unhideWhenUsed/>
    <w:rsid w:val="001E678E"/>
    <w:rPr>
      <w:rFonts w:ascii="Meiryo UI" w:eastAsia="Meiryo UI" w:hAnsi="Meiryo UI"/>
      <w:color w:val="2B579A"/>
      <w:shd w:val="clear" w:color="auto" w:fill="E1DFDD"/>
    </w:rPr>
  </w:style>
  <w:style w:type="paragraph" w:styleId="afff1">
    <w:name w:val="Message Header"/>
    <w:basedOn w:val="a2"/>
    <w:link w:val="afff2"/>
    <w:uiPriority w:val="99"/>
    <w:semiHidden/>
    <w:unhideWhenUsed/>
    <w:rsid w:val="001E678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eastAsiaTheme="majorEastAsia" w:cstheme="majorBidi"/>
      <w:sz w:val="24"/>
      <w:szCs w:val="24"/>
    </w:rPr>
  </w:style>
  <w:style w:type="character" w:customStyle="1" w:styleId="afff2">
    <w:name w:val="メッセージ見出し (文字)"/>
    <w:basedOn w:val="a3"/>
    <w:link w:val="afff1"/>
    <w:uiPriority w:val="99"/>
    <w:semiHidden/>
    <w:rsid w:val="001E678E"/>
    <w:rPr>
      <w:rFonts w:ascii="Meiryo UI" w:eastAsiaTheme="majorEastAsia" w:hAnsi="Meiryo UI" w:cstheme="majorBidi"/>
      <w:sz w:val="24"/>
      <w:szCs w:val="24"/>
      <w:shd w:val="pct20" w:color="auto" w:fill="auto"/>
    </w:rPr>
  </w:style>
  <w:style w:type="table" w:styleId="afff3">
    <w:name w:val="Table Elegant"/>
    <w:basedOn w:val="a4"/>
    <w:uiPriority w:val="99"/>
    <w:semiHidden/>
    <w:unhideWhenUsed/>
    <w:rsid w:val="001E678E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4">
    <w:name w:val="List"/>
    <w:basedOn w:val="a2"/>
    <w:uiPriority w:val="99"/>
    <w:semiHidden/>
    <w:unhideWhenUsed/>
    <w:rsid w:val="001E678E"/>
    <w:pPr>
      <w:ind w:left="360" w:hanging="360"/>
      <w:contextualSpacing/>
    </w:pPr>
  </w:style>
  <w:style w:type="paragraph" w:styleId="28">
    <w:name w:val="List 2"/>
    <w:basedOn w:val="a2"/>
    <w:uiPriority w:val="99"/>
    <w:semiHidden/>
    <w:unhideWhenUsed/>
    <w:rsid w:val="001E678E"/>
    <w:pPr>
      <w:ind w:left="720" w:hanging="360"/>
      <w:contextualSpacing/>
    </w:pPr>
  </w:style>
  <w:style w:type="paragraph" w:styleId="38">
    <w:name w:val="List 3"/>
    <w:basedOn w:val="a2"/>
    <w:uiPriority w:val="99"/>
    <w:semiHidden/>
    <w:unhideWhenUsed/>
    <w:rsid w:val="001E678E"/>
    <w:pPr>
      <w:ind w:left="1080" w:hanging="360"/>
      <w:contextualSpacing/>
    </w:pPr>
  </w:style>
  <w:style w:type="paragraph" w:styleId="4b">
    <w:name w:val="List 4"/>
    <w:basedOn w:val="a2"/>
    <w:uiPriority w:val="99"/>
    <w:semiHidden/>
    <w:unhideWhenUsed/>
    <w:rsid w:val="001E678E"/>
    <w:pPr>
      <w:ind w:left="1440" w:hanging="360"/>
      <w:contextualSpacing/>
    </w:pPr>
  </w:style>
  <w:style w:type="paragraph" w:styleId="5b">
    <w:name w:val="List 5"/>
    <w:basedOn w:val="a2"/>
    <w:uiPriority w:val="99"/>
    <w:semiHidden/>
    <w:unhideWhenUsed/>
    <w:rsid w:val="001E678E"/>
    <w:pPr>
      <w:ind w:left="1800" w:hanging="360"/>
      <w:contextualSpacing/>
    </w:pPr>
  </w:style>
  <w:style w:type="table" w:styleId="12">
    <w:name w:val="Table List 1"/>
    <w:basedOn w:val="a4"/>
    <w:uiPriority w:val="99"/>
    <w:semiHidden/>
    <w:unhideWhenUsed/>
    <w:rsid w:val="001E678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List 2"/>
    <w:basedOn w:val="a4"/>
    <w:uiPriority w:val="99"/>
    <w:semiHidden/>
    <w:unhideWhenUsed/>
    <w:rsid w:val="001E678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List 3"/>
    <w:basedOn w:val="a4"/>
    <w:uiPriority w:val="99"/>
    <w:semiHidden/>
    <w:unhideWhenUsed/>
    <w:rsid w:val="001E678E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c">
    <w:name w:val="Table List 4"/>
    <w:basedOn w:val="a4"/>
    <w:uiPriority w:val="99"/>
    <w:semiHidden/>
    <w:unhideWhenUsed/>
    <w:rsid w:val="001E678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c">
    <w:name w:val="Table List 5"/>
    <w:basedOn w:val="a4"/>
    <w:uiPriority w:val="99"/>
    <w:semiHidden/>
    <w:unhideWhenUsed/>
    <w:rsid w:val="001E678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9">
    <w:name w:val="Table List 6"/>
    <w:basedOn w:val="a4"/>
    <w:uiPriority w:val="99"/>
    <w:semiHidden/>
    <w:unhideWhenUsed/>
    <w:rsid w:val="001E678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9">
    <w:name w:val="Table List 7"/>
    <w:basedOn w:val="a4"/>
    <w:uiPriority w:val="99"/>
    <w:semiHidden/>
    <w:unhideWhenUsed/>
    <w:rsid w:val="001E678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9">
    <w:name w:val="Table List 8"/>
    <w:basedOn w:val="a4"/>
    <w:uiPriority w:val="99"/>
    <w:semiHidden/>
    <w:unhideWhenUsed/>
    <w:rsid w:val="001E678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5">
    <w:name w:val="List Continue"/>
    <w:basedOn w:val="a2"/>
    <w:uiPriority w:val="99"/>
    <w:semiHidden/>
    <w:unhideWhenUsed/>
    <w:rsid w:val="001E678E"/>
    <w:pPr>
      <w:spacing w:after="120"/>
      <w:ind w:left="360"/>
      <w:contextualSpacing/>
    </w:pPr>
  </w:style>
  <w:style w:type="paragraph" w:styleId="2a">
    <w:name w:val="List Continue 2"/>
    <w:basedOn w:val="a2"/>
    <w:uiPriority w:val="99"/>
    <w:semiHidden/>
    <w:unhideWhenUsed/>
    <w:rsid w:val="001E678E"/>
    <w:pPr>
      <w:spacing w:after="120"/>
      <w:ind w:left="720"/>
      <w:contextualSpacing/>
    </w:pPr>
  </w:style>
  <w:style w:type="paragraph" w:styleId="3a">
    <w:name w:val="List Continue 3"/>
    <w:basedOn w:val="a2"/>
    <w:uiPriority w:val="99"/>
    <w:semiHidden/>
    <w:unhideWhenUsed/>
    <w:rsid w:val="001E678E"/>
    <w:pPr>
      <w:spacing w:after="120"/>
      <w:ind w:left="1080"/>
      <w:contextualSpacing/>
    </w:pPr>
  </w:style>
  <w:style w:type="paragraph" w:styleId="4d">
    <w:name w:val="List Continue 4"/>
    <w:basedOn w:val="a2"/>
    <w:uiPriority w:val="99"/>
    <w:semiHidden/>
    <w:unhideWhenUsed/>
    <w:rsid w:val="001E678E"/>
    <w:pPr>
      <w:spacing w:after="120"/>
      <w:ind w:left="1440"/>
      <w:contextualSpacing/>
    </w:pPr>
  </w:style>
  <w:style w:type="paragraph" w:styleId="5d">
    <w:name w:val="List Continue 5"/>
    <w:basedOn w:val="a2"/>
    <w:uiPriority w:val="99"/>
    <w:semiHidden/>
    <w:unhideWhenUsed/>
    <w:rsid w:val="001E678E"/>
    <w:pPr>
      <w:spacing w:after="120"/>
      <w:ind w:left="1800"/>
      <w:contextualSpacing/>
    </w:pPr>
  </w:style>
  <w:style w:type="paragraph" w:styleId="afff6">
    <w:name w:val="List Paragraph"/>
    <w:basedOn w:val="a2"/>
    <w:uiPriority w:val="34"/>
    <w:semiHidden/>
    <w:unhideWhenUsed/>
    <w:qFormat/>
    <w:rsid w:val="001E678E"/>
    <w:pPr>
      <w:ind w:left="720"/>
      <w:contextualSpacing/>
    </w:pPr>
  </w:style>
  <w:style w:type="paragraph" w:styleId="a">
    <w:name w:val="List Number"/>
    <w:basedOn w:val="a2"/>
    <w:uiPriority w:val="99"/>
    <w:semiHidden/>
    <w:unhideWhenUsed/>
    <w:rsid w:val="001E678E"/>
    <w:pPr>
      <w:numPr>
        <w:numId w:val="13"/>
      </w:numPr>
      <w:contextualSpacing/>
    </w:pPr>
  </w:style>
  <w:style w:type="paragraph" w:styleId="2">
    <w:name w:val="List Number 2"/>
    <w:basedOn w:val="a2"/>
    <w:uiPriority w:val="99"/>
    <w:semiHidden/>
    <w:unhideWhenUsed/>
    <w:rsid w:val="001E678E"/>
    <w:pPr>
      <w:numPr>
        <w:numId w:val="14"/>
      </w:numPr>
      <w:contextualSpacing/>
    </w:pPr>
  </w:style>
  <w:style w:type="paragraph" w:styleId="3">
    <w:name w:val="List Number 3"/>
    <w:basedOn w:val="a2"/>
    <w:uiPriority w:val="99"/>
    <w:semiHidden/>
    <w:unhideWhenUsed/>
    <w:rsid w:val="001E678E"/>
    <w:pPr>
      <w:numPr>
        <w:numId w:val="15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1E678E"/>
    <w:pPr>
      <w:numPr>
        <w:numId w:val="16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1E678E"/>
    <w:pPr>
      <w:numPr>
        <w:numId w:val="17"/>
      </w:numPr>
      <w:contextualSpacing/>
    </w:pPr>
  </w:style>
  <w:style w:type="paragraph" w:styleId="a0">
    <w:name w:val="List Bullet"/>
    <w:basedOn w:val="a2"/>
    <w:uiPriority w:val="99"/>
    <w:semiHidden/>
    <w:unhideWhenUsed/>
    <w:rsid w:val="001E678E"/>
    <w:pPr>
      <w:numPr>
        <w:numId w:val="8"/>
      </w:numPr>
      <w:contextualSpacing/>
    </w:pPr>
  </w:style>
  <w:style w:type="paragraph" w:styleId="20">
    <w:name w:val="List Bullet 2"/>
    <w:basedOn w:val="a2"/>
    <w:uiPriority w:val="99"/>
    <w:semiHidden/>
    <w:unhideWhenUsed/>
    <w:rsid w:val="001E678E"/>
    <w:pPr>
      <w:numPr>
        <w:numId w:val="9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1E678E"/>
    <w:pPr>
      <w:numPr>
        <w:numId w:val="10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1E678E"/>
    <w:pPr>
      <w:numPr>
        <w:numId w:val="11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1E678E"/>
    <w:pPr>
      <w:numPr>
        <w:numId w:val="12"/>
      </w:numPr>
      <w:contextualSpacing/>
    </w:pPr>
  </w:style>
  <w:style w:type="table" w:styleId="13">
    <w:name w:val="Table Classic 1"/>
    <w:basedOn w:val="a4"/>
    <w:uiPriority w:val="99"/>
    <w:semiHidden/>
    <w:unhideWhenUsed/>
    <w:rsid w:val="001E678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b">
    <w:name w:val="Table Classic 2"/>
    <w:basedOn w:val="a4"/>
    <w:uiPriority w:val="99"/>
    <w:semiHidden/>
    <w:unhideWhenUsed/>
    <w:rsid w:val="001E678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lassic 3"/>
    <w:basedOn w:val="a4"/>
    <w:uiPriority w:val="99"/>
    <w:semiHidden/>
    <w:unhideWhenUsed/>
    <w:rsid w:val="001E678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e">
    <w:name w:val="Table Classic 4"/>
    <w:basedOn w:val="a4"/>
    <w:uiPriority w:val="99"/>
    <w:semiHidden/>
    <w:unhideWhenUsed/>
    <w:rsid w:val="001E678E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7">
    <w:name w:val="table of figures"/>
    <w:basedOn w:val="a2"/>
    <w:next w:val="a2"/>
    <w:uiPriority w:val="99"/>
    <w:semiHidden/>
    <w:unhideWhenUsed/>
    <w:rsid w:val="001E678E"/>
  </w:style>
  <w:style w:type="character" w:styleId="afff8">
    <w:name w:val="endnote reference"/>
    <w:basedOn w:val="a3"/>
    <w:uiPriority w:val="99"/>
    <w:semiHidden/>
    <w:unhideWhenUsed/>
    <w:rsid w:val="001E678E"/>
    <w:rPr>
      <w:rFonts w:ascii="Meiryo UI" w:eastAsia="Meiryo UI" w:hAnsi="Meiryo UI"/>
      <w:vertAlign w:val="superscript"/>
    </w:rPr>
  </w:style>
  <w:style w:type="paragraph" w:styleId="afff9">
    <w:name w:val="table of authorities"/>
    <w:basedOn w:val="a2"/>
    <w:next w:val="a2"/>
    <w:uiPriority w:val="99"/>
    <w:semiHidden/>
    <w:unhideWhenUsed/>
    <w:rsid w:val="001E678E"/>
    <w:pPr>
      <w:ind w:left="220" w:hanging="220"/>
    </w:pPr>
  </w:style>
  <w:style w:type="paragraph" w:styleId="afffa">
    <w:name w:val="toa heading"/>
    <w:basedOn w:val="a2"/>
    <w:next w:val="a2"/>
    <w:uiPriority w:val="99"/>
    <w:semiHidden/>
    <w:unhideWhenUsed/>
    <w:rsid w:val="001E678E"/>
    <w:pPr>
      <w:spacing w:before="120"/>
    </w:pPr>
    <w:rPr>
      <w:rFonts w:eastAsiaTheme="majorEastAsia" w:cstheme="majorBidi"/>
      <w:b/>
      <w:bCs/>
      <w:sz w:val="24"/>
      <w:szCs w:val="24"/>
    </w:rPr>
  </w:style>
  <w:style w:type="table" w:styleId="130">
    <w:name w:val="Colorful List"/>
    <w:basedOn w:val="a4"/>
    <w:uiPriority w:val="72"/>
    <w:semiHidden/>
    <w:unhideWhenUsed/>
    <w:rsid w:val="001E678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31">
    <w:name w:val="Colorful List Accent 1"/>
    <w:basedOn w:val="a4"/>
    <w:uiPriority w:val="72"/>
    <w:semiHidden/>
    <w:unhideWhenUsed/>
    <w:rsid w:val="001E678E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132">
    <w:name w:val="Colorful List Accent 2"/>
    <w:basedOn w:val="a4"/>
    <w:uiPriority w:val="72"/>
    <w:semiHidden/>
    <w:unhideWhenUsed/>
    <w:rsid w:val="001E678E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133">
    <w:name w:val="Colorful List Accent 3"/>
    <w:basedOn w:val="a4"/>
    <w:uiPriority w:val="72"/>
    <w:semiHidden/>
    <w:unhideWhenUsed/>
    <w:rsid w:val="001E678E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34">
    <w:name w:val="Colorful List Accent 4"/>
    <w:basedOn w:val="a4"/>
    <w:uiPriority w:val="72"/>
    <w:semiHidden/>
    <w:unhideWhenUsed/>
    <w:rsid w:val="001E678E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135">
    <w:name w:val="Colorful List Accent 5"/>
    <w:basedOn w:val="a4"/>
    <w:uiPriority w:val="72"/>
    <w:semiHidden/>
    <w:unhideWhenUsed/>
    <w:rsid w:val="001E678E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136">
    <w:name w:val="Colorful List Accent 6"/>
    <w:basedOn w:val="a4"/>
    <w:uiPriority w:val="72"/>
    <w:rsid w:val="001E678E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14">
    <w:name w:val="Table Colorful 1"/>
    <w:basedOn w:val="a4"/>
    <w:uiPriority w:val="99"/>
    <w:semiHidden/>
    <w:unhideWhenUsed/>
    <w:rsid w:val="001E678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Colorful 2"/>
    <w:basedOn w:val="a4"/>
    <w:uiPriority w:val="99"/>
    <w:semiHidden/>
    <w:unhideWhenUsed/>
    <w:rsid w:val="001E678E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orful 3"/>
    <w:basedOn w:val="a4"/>
    <w:uiPriority w:val="99"/>
    <w:semiHidden/>
    <w:unhideWhenUsed/>
    <w:rsid w:val="001E678E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20">
    <w:name w:val="Colorful Shading"/>
    <w:basedOn w:val="a4"/>
    <w:uiPriority w:val="71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1">
    <w:name w:val="Colorful Shading Accent 1"/>
    <w:basedOn w:val="a4"/>
    <w:uiPriority w:val="71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2">
    <w:name w:val="Colorful Shading Accent 2"/>
    <w:basedOn w:val="a4"/>
    <w:uiPriority w:val="71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3">
    <w:name w:val="Colorful Shading Accent 3"/>
    <w:basedOn w:val="a4"/>
    <w:uiPriority w:val="71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124">
    <w:name w:val="Colorful Shading Accent 4"/>
    <w:basedOn w:val="a4"/>
    <w:uiPriority w:val="71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5">
    <w:name w:val="Colorful Shading Accent 5"/>
    <w:basedOn w:val="a4"/>
    <w:uiPriority w:val="71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6">
    <w:name w:val="Colorful Shading Accent 6"/>
    <w:basedOn w:val="a4"/>
    <w:uiPriority w:val="71"/>
    <w:rsid w:val="001E678E"/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40">
    <w:name w:val="Colorful Grid"/>
    <w:basedOn w:val="a4"/>
    <w:uiPriority w:val="73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41">
    <w:name w:val="Colorful Grid Accent 1"/>
    <w:basedOn w:val="a4"/>
    <w:uiPriority w:val="73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142">
    <w:name w:val="Colorful Grid Accent 2"/>
    <w:basedOn w:val="a4"/>
    <w:uiPriority w:val="73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143">
    <w:name w:val="Colorful Grid Accent 3"/>
    <w:basedOn w:val="a4"/>
    <w:uiPriority w:val="73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144">
    <w:name w:val="Colorful Grid Accent 4"/>
    <w:basedOn w:val="a4"/>
    <w:uiPriority w:val="73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145">
    <w:name w:val="Colorful Grid Accent 5"/>
    <w:basedOn w:val="a4"/>
    <w:uiPriority w:val="73"/>
    <w:semiHidden/>
    <w:unhideWhenUsed/>
    <w:rsid w:val="001E67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146">
    <w:name w:val="Colorful Grid Accent 6"/>
    <w:basedOn w:val="a4"/>
    <w:uiPriority w:val="73"/>
    <w:rsid w:val="001E678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styleId="afffb">
    <w:name w:val="envelope address"/>
    <w:basedOn w:val="a2"/>
    <w:uiPriority w:val="99"/>
    <w:semiHidden/>
    <w:unhideWhenUsed/>
    <w:rsid w:val="001E678E"/>
    <w:pPr>
      <w:framePr w:w="7920" w:h="1980" w:hRule="exact" w:hSpace="180" w:wrap="auto" w:hAnchor="page" w:xAlign="center" w:yAlign="bottom"/>
      <w:ind w:left="2880"/>
    </w:pPr>
    <w:rPr>
      <w:rFonts w:eastAsiaTheme="majorEastAsia" w:cstheme="majorBidi"/>
      <w:sz w:val="24"/>
      <w:szCs w:val="24"/>
    </w:rPr>
  </w:style>
  <w:style w:type="numbering" w:styleId="a1">
    <w:name w:val="Outline List 3"/>
    <w:basedOn w:val="a5"/>
    <w:uiPriority w:val="99"/>
    <w:semiHidden/>
    <w:unhideWhenUsed/>
    <w:rsid w:val="001E678E"/>
    <w:pPr>
      <w:numPr>
        <w:numId w:val="26"/>
      </w:numPr>
    </w:pPr>
  </w:style>
  <w:style w:type="table" w:styleId="15">
    <w:name w:val="Plain Table 1"/>
    <w:basedOn w:val="a4"/>
    <w:uiPriority w:val="41"/>
    <w:rsid w:val="001E678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d">
    <w:name w:val="Plain Table 2"/>
    <w:basedOn w:val="a4"/>
    <w:uiPriority w:val="42"/>
    <w:rsid w:val="001E678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d">
    <w:name w:val="Plain Table 3"/>
    <w:basedOn w:val="a4"/>
    <w:uiPriority w:val="43"/>
    <w:rsid w:val="001E678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f">
    <w:name w:val="Plain Table 4"/>
    <w:basedOn w:val="a4"/>
    <w:uiPriority w:val="44"/>
    <w:rsid w:val="001E678E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e">
    <w:name w:val="Plain Table 5"/>
    <w:basedOn w:val="a4"/>
    <w:uiPriority w:val="45"/>
    <w:rsid w:val="001E678E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c">
    <w:name w:val="No Spacing"/>
    <w:uiPriority w:val="1"/>
    <w:qFormat/>
    <w:rsid w:val="001E678E"/>
    <w:rPr>
      <w:rFonts w:ascii="Meiryo UI" w:hAnsi="Meiryo UI"/>
    </w:rPr>
  </w:style>
  <w:style w:type="paragraph" w:styleId="afffd">
    <w:name w:val="Date"/>
    <w:basedOn w:val="a2"/>
    <w:next w:val="a2"/>
    <w:link w:val="afffe"/>
    <w:uiPriority w:val="99"/>
    <w:semiHidden/>
    <w:unhideWhenUsed/>
    <w:rsid w:val="001E678E"/>
    <w:rPr>
      <w:rFonts w:eastAsia="Meiryo UI"/>
    </w:rPr>
  </w:style>
  <w:style w:type="character" w:customStyle="1" w:styleId="afffe">
    <w:name w:val="日付 (文字)"/>
    <w:basedOn w:val="a3"/>
    <w:link w:val="afffd"/>
    <w:uiPriority w:val="99"/>
    <w:semiHidden/>
    <w:rsid w:val="001E678E"/>
    <w:rPr>
      <w:rFonts w:ascii="Meiryo UI" w:eastAsia="Meiryo UI" w:hAnsi="Meiryo UI"/>
    </w:rPr>
  </w:style>
  <w:style w:type="paragraph" w:styleId="Web">
    <w:name w:val="Normal (Web)"/>
    <w:basedOn w:val="a2"/>
    <w:uiPriority w:val="99"/>
    <w:semiHidden/>
    <w:unhideWhenUsed/>
    <w:rsid w:val="001E678E"/>
    <w:rPr>
      <w:rFonts w:cs="Times New Roman"/>
      <w:sz w:val="24"/>
      <w:szCs w:val="24"/>
    </w:rPr>
  </w:style>
  <w:style w:type="character" w:styleId="affff">
    <w:name w:val="Smart Hyperlink"/>
    <w:basedOn w:val="a3"/>
    <w:uiPriority w:val="99"/>
    <w:semiHidden/>
    <w:unhideWhenUsed/>
    <w:rsid w:val="001E678E"/>
    <w:rPr>
      <w:rFonts w:ascii="Meiryo UI" w:eastAsia="Meiryo UI" w:hAnsi="Meiryo UI"/>
      <w:u w:val="dotted"/>
    </w:rPr>
  </w:style>
  <w:style w:type="character" w:styleId="affff0">
    <w:name w:val="Unresolved Mention"/>
    <w:basedOn w:val="a3"/>
    <w:uiPriority w:val="99"/>
    <w:semiHidden/>
    <w:unhideWhenUsed/>
    <w:rsid w:val="001E678E"/>
    <w:rPr>
      <w:rFonts w:ascii="Meiryo UI" w:eastAsia="Meiryo UI" w:hAnsi="Meiryo UI"/>
      <w:color w:val="605E5C"/>
      <w:shd w:val="clear" w:color="auto" w:fill="E1DFDD"/>
    </w:rPr>
  </w:style>
  <w:style w:type="paragraph" w:styleId="affff1">
    <w:name w:val="Body Text"/>
    <w:basedOn w:val="a2"/>
    <w:link w:val="affff2"/>
    <w:uiPriority w:val="99"/>
    <w:semiHidden/>
    <w:unhideWhenUsed/>
    <w:rsid w:val="001E678E"/>
    <w:pPr>
      <w:spacing w:after="120"/>
    </w:pPr>
    <w:rPr>
      <w:rFonts w:eastAsia="Meiryo UI"/>
    </w:rPr>
  </w:style>
  <w:style w:type="character" w:customStyle="1" w:styleId="affff2">
    <w:name w:val="本文 (文字)"/>
    <w:basedOn w:val="a3"/>
    <w:link w:val="affff1"/>
    <w:uiPriority w:val="99"/>
    <w:semiHidden/>
    <w:rsid w:val="001E678E"/>
    <w:rPr>
      <w:rFonts w:ascii="Meiryo UI" w:eastAsia="Meiryo UI" w:hAnsi="Meiryo UI"/>
    </w:rPr>
  </w:style>
  <w:style w:type="paragraph" w:styleId="2e">
    <w:name w:val="Body Text 2"/>
    <w:basedOn w:val="a2"/>
    <w:link w:val="2f"/>
    <w:uiPriority w:val="99"/>
    <w:semiHidden/>
    <w:unhideWhenUsed/>
    <w:rsid w:val="001E678E"/>
    <w:pPr>
      <w:spacing w:after="120" w:line="480" w:lineRule="auto"/>
    </w:pPr>
    <w:rPr>
      <w:rFonts w:eastAsia="Meiryo UI"/>
    </w:rPr>
  </w:style>
  <w:style w:type="character" w:customStyle="1" w:styleId="2f">
    <w:name w:val="本文 2 (文字)"/>
    <w:basedOn w:val="a3"/>
    <w:link w:val="2e"/>
    <w:uiPriority w:val="99"/>
    <w:semiHidden/>
    <w:rsid w:val="001E678E"/>
    <w:rPr>
      <w:rFonts w:ascii="Meiryo UI" w:eastAsia="Meiryo UI" w:hAnsi="Meiryo UI"/>
    </w:rPr>
  </w:style>
  <w:style w:type="paragraph" w:styleId="affff3">
    <w:name w:val="Body Text Indent"/>
    <w:basedOn w:val="a2"/>
    <w:link w:val="affff4"/>
    <w:uiPriority w:val="99"/>
    <w:semiHidden/>
    <w:unhideWhenUsed/>
    <w:rsid w:val="001E678E"/>
    <w:pPr>
      <w:spacing w:after="120"/>
      <w:ind w:left="360"/>
    </w:pPr>
    <w:rPr>
      <w:rFonts w:eastAsia="Meiryo UI"/>
    </w:rPr>
  </w:style>
  <w:style w:type="character" w:customStyle="1" w:styleId="affff4">
    <w:name w:val="本文インデント (文字)"/>
    <w:basedOn w:val="a3"/>
    <w:link w:val="affff3"/>
    <w:uiPriority w:val="99"/>
    <w:semiHidden/>
    <w:rsid w:val="001E678E"/>
    <w:rPr>
      <w:rFonts w:ascii="Meiryo UI" w:eastAsia="Meiryo UI" w:hAnsi="Meiryo UI"/>
    </w:rPr>
  </w:style>
  <w:style w:type="paragraph" w:styleId="2f0">
    <w:name w:val="Body Text Indent 2"/>
    <w:basedOn w:val="a2"/>
    <w:link w:val="2f1"/>
    <w:uiPriority w:val="99"/>
    <w:semiHidden/>
    <w:unhideWhenUsed/>
    <w:rsid w:val="001E678E"/>
    <w:pPr>
      <w:spacing w:after="120" w:line="480" w:lineRule="auto"/>
      <w:ind w:left="360"/>
    </w:pPr>
    <w:rPr>
      <w:rFonts w:eastAsia="Meiryo UI"/>
    </w:rPr>
  </w:style>
  <w:style w:type="character" w:customStyle="1" w:styleId="2f1">
    <w:name w:val="本文インデント 2 (文字)"/>
    <w:basedOn w:val="a3"/>
    <w:link w:val="2f0"/>
    <w:uiPriority w:val="99"/>
    <w:semiHidden/>
    <w:rsid w:val="001E678E"/>
    <w:rPr>
      <w:rFonts w:ascii="Meiryo UI" w:eastAsia="Meiryo UI" w:hAnsi="Meiryo UI"/>
    </w:rPr>
  </w:style>
  <w:style w:type="paragraph" w:styleId="affff5">
    <w:name w:val="Body Text First Indent"/>
    <w:basedOn w:val="affff1"/>
    <w:link w:val="affff6"/>
    <w:uiPriority w:val="99"/>
    <w:semiHidden/>
    <w:unhideWhenUsed/>
    <w:rsid w:val="001E678E"/>
    <w:pPr>
      <w:spacing w:after="0"/>
      <w:ind w:firstLine="360"/>
    </w:pPr>
  </w:style>
  <w:style w:type="character" w:customStyle="1" w:styleId="affff6">
    <w:name w:val="本文字下げ (文字)"/>
    <w:basedOn w:val="affff2"/>
    <w:link w:val="affff5"/>
    <w:uiPriority w:val="99"/>
    <w:semiHidden/>
    <w:rsid w:val="001E678E"/>
    <w:rPr>
      <w:rFonts w:ascii="Meiryo UI" w:eastAsia="Meiryo UI" w:hAnsi="Meiryo UI"/>
    </w:rPr>
  </w:style>
  <w:style w:type="paragraph" w:styleId="2f2">
    <w:name w:val="Body Text First Indent 2"/>
    <w:basedOn w:val="affff3"/>
    <w:link w:val="2f3"/>
    <w:uiPriority w:val="99"/>
    <w:semiHidden/>
    <w:unhideWhenUsed/>
    <w:rsid w:val="001E678E"/>
    <w:pPr>
      <w:spacing w:after="0"/>
      <w:ind w:firstLine="360"/>
    </w:pPr>
  </w:style>
  <w:style w:type="character" w:customStyle="1" w:styleId="2f3">
    <w:name w:val="本文字下げ 2 (文字)"/>
    <w:basedOn w:val="affff4"/>
    <w:link w:val="2f2"/>
    <w:uiPriority w:val="99"/>
    <w:semiHidden/>
    <w:rsid w:val="001E678E"/>
    <w:rPr>
      <w:rFonts w:ascii="Meiryo UI" w:eastAsia="Meiryo UI" w:hAnsi="Meiryo UI"/>
    </w:rPr>
  </w:style>
  <w:style w:type="paragraph" w:styleId="affff7">
    <w:name w:val="Normal Indent"/>
    <w:basedOn w:val="a2"/>
    <w:uiPriority w:val="99"/>
    <w:semiHidden/>
    <w:unhideWhenUsed/>
    <w:rsid w:val="001E678E"/>
    <w:pPr>
      <w:ind w:left="720"/>
    </w:pPr>
  </w:style>
  <w:style w:type="paragraph" w:styleId="affff8">
    <w:name w:val="Note Heading"/>
    <w:basedOn w:val="a2"/>
    <w:next w:val="a2"/>
    <w:link w:val="affff9"/>
    <w:uiPriority w:val="99"/>
    <w:semiHidden/>
    <w:unhideWhenUsed/>
    <w:rsid w:val="001E678E"/>
    <w:rPr>
      <w:rFonts w:eastAsia="Meiryo UI"/>
    </w:rPr>
  </w:style>
  <w:style w:type="character" w:customStyle="1" w:styleId="affff9">
    <w:name w:val="記 (文字)"/>
    <w:basedOn w:val="a3"/>
    <w:link w:val="affff8"/>
    <w:uiPriority w:val="99"/>
    <w:semiHidden/>
    <w:rsid w:val="001E678E"/>
    <w:rPr>
      <w:rFonts w:ascii="Meiryo UI" w:eastAsia="Meiryo UI" w:hAnsi="Meiryo UI"/>
    </w:rPr>
  </w:style>
  <w:style w:type="table" w:styleId="affffa">
    <w:name w:val="Table Contemporary"/>
    <w:basedOn w:val="a4"/>
    <w:uiPriority w:val="99"/>
    <w:semiHidden/>
    <w:unhideWhenUsed/>
    <w:rsid w:val="001E678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2f4">
    <w:name w:val="Light List"/>
    <w:basedOn w:val="a4"/>
    <w:uiPriority w:val="61"/>
    <w:semiHidden/>
    <w:unhideWhenUsed/>
    <w:rsid w:val="001E678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2f5">
    <w:name w:val="Light List Accent 1"/>
    <w:basedOn w:val="a4"/>
    <w:uiPriority w:val="61"/>
    <w:semiHidden/>
    <w:unhideWhenUsed/>
    <w:rsid w:val="001E678E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2f6">
    <w:name w:val="Light List Accent 2"/>
    <w:basedOn w:val="a4"/>
    <w:uiPriority w:val="61"/>
    <w:semiHidden/>
    <w:unhideWhenUsed/>
    <w:rsid w:val="001E678E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2f7">
    <w:name w:val="Light List Accent 3"/>
    <w:basedOn w:val="a4"/>
    <w:uiPriority w:val="61"/>
    <w:semiHidden/>
    <w:unhideWhenUsed/>
    <w:rsid w:val="001E678E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2f8">
    <w:name w:val="Light List Accent 4"/>
    <w:basedOn w:val="a4"/>
    <w:uiPriority w:val="61"/>
    <w:semiHidden/>
    <w:unhideWhenUsed/>
    <w:rsid w:val="001E678E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2f9">
    <w:name w:val="Light List Accent 5"/>
    <w:basedOn w:val="a4"/>
    <w:uiPriority w:val="61"/>
    <w:semiHidden/>
    <w:unhideWhenUsed/>
    <w:rsid w:val="001E678E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2fa">
    <w:name w:val="Light List Accent 6"/>
    <w:basedOn w:val="a4"/>
    <w:uiPriority w:val="61"/>
    <w:semiHidden/>
    <w:unhideWhenUsed/>
    <w:rsid w:val="001E678E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16">
    <w:name w:val="Light Shading"/>
    <w:basedOn w:val="a4"/>
    <w:uiPriority w:val="60"/>
    <w:semiHidden/>
    <w:unhideWhenUsed/>
    <w:rsid w:val="001E678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7">
    <w:name w:val="Light Shading Accent 1"/>
    <w:basedOn w:val="a4"/>
    <w:uiPriority w:val="60"/>
    <w:semiHidden/>
    <w:unhideWhenUsed/>
    <w:rsid w:val="001E678E"/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18">
    <w:name w:val="Light Shading Accent 2"/>
    <w:basedOn w:val="a4"/>
    <w:uiPriority w:val="60"/>
    <w:semiHidden/>
    <w:unhideWhenUsed/>
    <w:rsid w:val="001E678E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19">
    <w:name w:val="Light Shading Accent 3"/>
    <w:basedOn w:val="a4"/>
    <w:uiPriority w:val="60"/>
    <w:semiHidden/>
    <w:unhideWhenUsed/>
    <w:rsid w:val="001E678E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1a">
    <w:name w:val="Light Shading Accent 4"/>
    <w:basedOn w:val="a4"/>
    <w:uiPriority w:val="60"/>
    <w:semiHidden/>
    <w:unhideWhenUsed/>
    <w:rsid w:val="001E678E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1b">
    <w:name w:val="Light Shading Accent 5"/>
    <w:basedOn w:val="a4"/>
    <w:uiPriority w:val="60"/>
    <w:semiHidden/>
    <w:unhideWhenUsed/>
    <w:rsid w:val="001E678E"/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1c">
    <w:name w:val="Light Shading Accent 6"/>
    <w:basedOn w:val="a4"/>
    <w:uiPriority w:val="60"/>
    <w:semiHidden/>
    <w:unhideWhenUsed/>
    <w:rsid w:val="001E678E"/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3e">
    <w:name w:val="Light Grid"/>
    <w:basedOn w:val="a4"/>
    <w:uiPriority w:val="62"/>
    <w:semiHidden/>
    <w:unhideWhenUsed/>
    <w:rsid w:val="001E678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3f">
    <w:name w:val="Light Grid Accent 1"/>
    <w:basedOn w:val="a4"/>
    <w:uiPriority w:val="62"/>
    <w:rsid w:val="001E678E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3f0">
    <w:name w:val="Light Grid Accent 2"/>
    <w:basedOn w:val="a4"/>
    <w:uiPriority w:val="62"/>
    <w:semiHidden/>
    <w:unhideWhenUsed/>
    <w:rsid w:val="001E678E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3f1">
    <w:name w:val="Light Grid Accent 3"/>
    <w:basedOn w:val="a4"/>
    <w:uiPriority w:val="62"/>
    <w:semiHidden/>
    <w:unhideWhenUsed/>
    <w:rsid w:val="001E678E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3f2">
    <w:name w:val="Light Grid Accent 4"/>
    <w:basedOn w:val="a4"/>
    <w:uiPriority w:val="62"/>
    <w:semiHidden/>
    <w:unhideWhenUsed/>
    <w:rsid w:val="001E678E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3f3">
    <w:name w:val="Light Grid Accent 5"/>
    <w:basedOn w:val="a4"/>
    <w:uiPriority w:val="62"/>
    <w:semiHidden/>
    <w:unhideWhenUsed/>
    <w:rsid w:val="001E678E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3f4">
    <w:name w:val="Light Grid Accent 6"/>
    <w:basedOn w:val="a4"/>
    <w:uiPriority w:val="62"/>
    <w:semiHidden/>
    <w:unhideWhenUsed/>
    <w:rsid w:val="001E678E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110">
    <w:name w:val="Dark List"/>
    <w:basedOn w:val="a4"/>
    <w:uiPriority w:val="70"/>
    <w:semiHidden/>
    <w:unhideWhenUsed/>
    <w:rsid w:val="001E678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11">
    <w:name w:val="Dark List Accent 1"/>
    <w:basedOn w:val="a4"/>
    <w:uiPriority w:val="70"/>
    <w:semiHidden/>
    <w:unhideWhenUsed/>
    <w:rsid w:val="001E678E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112">
    <w:name w:val="Dark List Accent 2"/>
    <w:basedOn w:val="a4"/>
    <w:uiPriority w:val="70"/>
    <w:semiHidden/>
    <w:unhideWhenUsed/>
    <w:rsid w:val="001E678E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113">
    <w:name w:val="Dark List Accent 3"/>
    <w:basedOn w:val="a4"/>
    <w:uiPriority w:val="70"/>
    <w:semiHidden/>
    <w:unhideWhenUsed/>
    <w:rsid w:val="001E678E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114">
    <w:name w:val="Dark List Accent 4"/>
    <w:basedOn w:val="a4"/>
    <w:uiPriority w:val="70"/>
    <w:semiHidden/>
    <w:unhideWhenUsed/>
    <w:rsid w:val="001E678E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115">
    <w:name w:val="Dark List Accent 5"/>
    <w:basedOn w:val="a4"/>
    <w:uiPriority w:val="70"/>
    <w:semiHidden/>
    <w:unhideWhenUsed/>
    <w:rsid w:val="001E678E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116">
    <w:name w:val="Dark List Accent 6"/>
    <w:basedOn w:val="a4"/>
    <w:uiPriority w:val="70"/>
    <w:rsid w:val="001E678E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1d">
    <w:name w:val="List Table 1 Light"/>
    <w:basedOn w:val="a4"/>
    <w:uiPriority w:val="46"/>
    <w:rsid w:val="001E67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">
    <w:name w:val="List Table 1 Light Accent 1"/>
    <w:basedOn w:val="a4"/>
    <w:uiPriority w:val="46"/>
    <w:rsid w:val="001E67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1-2">
    <w:name w:val="List Table 1 Light Accent 2"/>
    <w:basedOn w:val="a4"/>
    <w:uiPriority w:val="46"/>
    <w:rsid w:val="001E67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1-3">
    <w:name w:val="List Table 1 Light Accent 3"/>
    <w:basedOn w:val="a4"/>
    <w:uiPriority w:val="46"/>
    <w:rsid w:val="001E67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-4">
    <w:name w:val="List Table 1 Light Accent 4"/>
    <w:basedOn w:val="a4"/>
    <w:uiPriority w:val="46"/>
    <w:rsid w:val="001E67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1-5">
    <w:name w:val="List Table 1 Light Accent 5"/>
    <w:basedOn w:val="a4"/>
    <w:uiPriority w:val="46"/>
    <w:rsid w:val="001E67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1-6">
    <w:name w:val="List Table 1 Light Accent 6"/>
    <w:basedOn w:val="a4"/>
    <w:uiPriority w:val="46"/>
    <w:rsid w:val="001E678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2fb">
    <w:name w:val="List Table 2"/>
    <w:basedOn w:val="a4"/>
    <w:uiPriority w:val="47"/>
    <w:rsid w:val="001E678E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List Table 2 Accent 1"/>
    <w:basedOn w:val="a4"/>
    <w:uiPriority w:val="47"/>
    <w:rsid w:val="001E678E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2">
    <w:name w:val="List Table 2 Accent 2"/>
    <w:basedOn w:val="a4"/>
    <w:uiPriority w:val="47"/>
    <w:rsid w:val="001E678E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">
    <w:name w:val="List Table 2 Accent 3"/>
    <w:basedOn w:val="a4"/>
    <w:uiPriority w:val="47"/>
    <w:rsid w:val="001E678E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">
    <w:name w:val="List Table 2 Accent 4"/>
    <w:basedOn w:val="a4"/>
    <w:uiPriority w:val="47"/>
    <w:rsid w:val="001E678E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">
    <w:name w:val="List Table 2 Accent 5"/>
    <w:basedOn w:val="a4"/>
    <w:uiPriority w:val="47"/>
    <w:rsid w:val="001E678E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2-6">
    <w:name w:val="List Table 2 Accent 6"/>
    <w:basedOn w:val="a4"/>
    <w:uiPriority w:val="47"/>
    <w:rsid w:val="001E678E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f5">
    <w:name w:val="List Table 3"/>
    <w:basedOn w:val="a4"/>
    <w:uiPriority w:val="48"/>
    <w:rsid w:val="001E678E"/>
    <w:rPr>
      <w:rFonts w:eastAsia="Meiryo UI"/>
    </w:r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4"/>
    <w:uiPriority w:val="48"/>
    <w:rsid w:val="001E678E"/>
    <w:rPr>
      <w:rFonts w:eastAsia="Meiryo UI"/>
    </w:r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3-2">
    <w:name w:val="List Table 3 Accent 2"/>
    <w:basedOn w:val="a4"/>
    <w:uiPriority w:val="48"/>
    <w:rsid w:val="001E678E"/>
    <w:rPr>
      <w:rFonts w:eastAsia="Meiryo UI"/>
    </w:r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3-3">
    <w:name w:val="List Table 3 Accent 3"/>
    <w:basedOn w:val="a4"/>
    <w:uiPriority w:val="48"/>
    <w:rsid w:val="001E678E"/>
    <w:rPr>
      <w:rFonts w:eastAsia="Meiryo UI"/>
    </w:r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3-4">
    <w:name w:val="List Table 3 Accent 4"/>
    <w:basedOn w:val="a4"/>
    <w:uiPriority w:val="48"/>
    <w:rsid w:val="001E678E"/>
    <w:rPr>
      <w:rFonts w:eastAsia="Meiryo UI"/>
    </w:r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3-5">
    <w:name w:val="List Table 3 Accent 5"/>
    <w:basedOn w:val="a4"/>
    <w:uiPriority w:val="48"/>
    <w:rsid w:val="001E678E"/>
    <w:rPr>
      <w:rFonts w:eastAsia="Meiryo UI"/>
    </w:r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3-6">
    <w:name w:val="List Table 3 Accent 6"/>
    <w:basedOn w:val="a4"/>
    <w:uiPriority w:val="48"/>
    <w:rsid w:val="001E678E"/>
    <w:rPr>
      <w:rFonts w:eastAsia="Meiryo UI"/>
    </w:r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4f0">
    <w:name w:val="List Table 4"/>
    <w:basedOn w:val="a4"/>
    <w:uiPriority w:val="49"/>
    <w:rsid w:val="001E678E"/>
    <w:rPr>
      <w:rFonts w:eastAsia="Meiryo UI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4"/>
    <w:uiPriority w:val="49"/>
    <w:rsid w:val="001E678E"/>
    <w:rPr>
      <w:rFonts w:eastAsia="Meiryo UI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2">
    <w:name w:val="List Table 4 Accent 2"/>
    <w:basedOn w:val="a4"/>
    <w:uiPriority w:val="49"/>
    <w:rsid w:val="001E678E"/>
    <w:rPr>
      <w:rFonts w:eastAsia="Meiryo UI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">
    <w:name w:val="List Table 4 Accent 3"/>
    <w:basedOn w:val="a4"/>
    <w:uiPriority w:val="49"/>
    <w:rsid w:val="001E678E"/>
    <w:rPr>
      <w:rFonts w:eastAsia="Meiryo UI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">
    <w:name w:val="List Table 4 Accent 4"/>
    <w:basedOn w:val="a4"/>
    <w:uiPriority w:val="49"/>
    <w:rsid w:val="001E678E"/>
    <w:rPr>
      <w:rFonts w:eastAsia="Meiryo UI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">
    <w:name w:val="List Table 4 Accent 5"/>
    <w:basedOn w:val="a4"/>
    <w:uiPriority w:val="49"/>
    <w:rsid w:val="001E678E"/>
    <w:rPr>
      <w:rFonts w:eastAsia="Meiryo UI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6">
    <w:name w:val="List Table 4 Accent 6"/>
    <w:basedOn w:val="a4"/>
    <w:uiPriority w:val="49"/>
    <w:rsid w:val="001E678E"/>
    <w:rPr>
      <w:rFonts w:eastAsia="Meiryo UI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f">
    <w:name w:val="List Table 5 Dark"/>
    <w:basedOn w:val="a4"/>
    <w:uiPriority w:val="50"/>
    <w:rsid w:val="001E678E"/>
    <w:rPr>
      <w:rFonts w:eastAsia="Meiryo UI"/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4"/>
    <w:uiPriority w:val="50"/>
    <w:rsid w:val="001E678E"/>
    <w:rPr>
      <w:rFonts w:eastAsia="Meiryo UI"/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4"/>
    <w:uiPriority w:val="50"/>
    <w:rsid w:val="001E678E"/>
    <w:rPr>
      <w:rFonts w:eastAsia="Meiryo UI"/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4"/>
    <w:uiPriority w:val="50"/>
    <w:rsid w:val="001E678E"/>
    <w:rPr>
      <w:rFonts w:eastAsia="Meiryo UI"/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4"/>
    <w:uiPriority w:val="50"/>
    <w:rsid w:val="001E678E"/>
    <w:rPr>
      <w:rFonts w:eastAsia="Meiryo UI"/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4"/>
    <w:uiPriority w:val="50"/>
    <w:rsid w:val="001E678E"/>
    <w:rPr>
      <w:rFonts w:eastAsia="Meiryo UI"/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4"/>
    <w:uiPriority w:val="50"/>
    <w:rsid w:val="001E678E"/>
    <w:rPr>
      <w:rFonts w:eastAsia="Meiryo UI"/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a">
    <w:name w:val="List Table 6 Colorful"/>
    <w:basedOn w:val="a4"/>
    <w:uiPriority w:val="51"/>
    <w:rsid w:val="001E678E"/>
    <w:rPr>
      <w:rFonts w:eastAsia="Meiryo UI"/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4"/>
    <w:uiPriority w:val="51"/>
    <w:rsid w:val="001E678E"/>
    <w:rPr>
      <w:rFonts w:eastAsia="Meiryo UI"/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2">
    <w:name w:val="List Table 6 Colorful Accent 2"/>
    <w:basedOn w:val="a4"/>
    <w:uiPriority w:val="51"/>
    <w:rsid w:val="001E678E"/>
    <w:rPr>
      <w:rFonts w:eastAsia="Meiryo UI"/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">
    <w:name w:val="List Table 6 Colorful Accent 3"/>
    <w:basedOn w:val="a4"/>
    <w:uiPriority w:val="51"/>
    <w:rsid w:val="001E678E"/>
    <w:rPr>
      <w:rFonts w:eastAsia="Meiryo UI"/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">
    <w:name w:val="List Table 6 Colorful Accent 4"/>
    <w:basedOn w:val="a4"/>
    <w:uiPriority w:val="51"/>
    <w:rsid w:val="001E678E"/>
    <w:rPr>
      <w:rFonts w:eastAsia="Meiryo UI"/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">
    <w:name w:val="List Table 6 Colorful Accent 5"/>
    <w:basedOn w:val="a4"/>
    <w:uiPriority w:val="51"/>
    <w:rsid w:val="001E678E"/>
    <w:rPr>
      <w:rFonts w:eastAsia="Meiryo UI"/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6-6">
    <w:name w:val="List Table 6 Colorful Accent 6"/>
    <w:basedOn w:val="a4"/>
    <w:uiPriority w:val="51"/>
    <w:rsid w:val="001E678E"/>
    <w:rPr>
      <w:rFonts w:eastAsia="Meiryo UI"/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a">
    <w:name w:val="List Table 7 Colorful"/>
    <w:basedOn w:val="a4"/>
    <w:uiPriority w:val="52"/>
    <w:rsid w:val="001E678E"/>
    <w:rPr>
      <w:rFonts w:eastAsia="Meiryo UI"/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4"/>
    <w:uiPriority w:val="52"/>
    <w:rsid w:val="001E678E"/>
    <w:rPr>
      <w:rFonts w:eastAsia="Meiryo UI"/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4"/>
    <w:uiPriority w:val="52"/>
    <w:rsid w:val="001E678E"/>
    <w:rPr>
      <w:rFonts w:eastAsia="Meiryo UI"/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4"/>
    <w:uiPriority w:val="52"/>
    <w:rsid w:val="001E678E"/>
    <w:rPr>
      <w:rFonts w:eastAsia="Meiryo UI"/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4"/>
    <w:uiPriority w:val="52"/>
    <w:rsid w:val="001E678E"/>
    <w:rPr>
      <w:rFonts w:eastAsia="Meiryo UI"/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4"/>
    <w:uiPriority w:val="52"/>
    <w:rsid w:val="001E678E"/>
    <w:rPr>
      <w:rFonts w:eastAsia="Meiryo UI"/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4"/>
    <w:uiPriority w:val="52"/>
    <w:rsid w:val="001E678E"/>
    <w:rPr>
      <w:rFonts w:eastAsia="Meiryo UI"/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b">
    <w:name w:val="E-mail Signature"/>
    <w:basedOn w:val="a2"/>
    <w:link w:val="affffc"/>
    <w:uiPriority w:val="99"/>
    <w:semiHidden/>
    <w:unhideWhenUsed/>
    <w:rsid w:val="001E678E"/>
    <w:rPr>
      <w:rFonts w:eastAsia="Meiryo UI"/>
    </w:rPr>
  </w:style>
  <w:style w:type="character" w:customStyle="1" w:styleId="affffc">
    <w:name w:val="電子メール署名 (文字)"/>
    <w:basedOn w:val="a3"/>
    <w:link w:val="affffb"/>
    <w:uiPriority w:val="99"/>
    <w:semiHidden/>
    <w:rsid w:val="001E678E"/>
    <w:rPr>
      <w:rFonts w:ascii="Meiryo UI" w:eastAsia="Meiryo UI" w:hAnsi="Meiryo UI"/>
    </w:rPr>
  </w:style>
  <w:style w:type="paragraph" w:styleId="affffd">
    <w:name w:val="Salutation"/>
    <w:basedOn w:val="a2"/>
    <w:next w:val="a2"/>
    <w:link w:val="affffe"/>
    <w:uiPriority w:val="99"/>
    <w:semiHidden/>
    <w:unhideWhenUsed/>
    <w:rsid w:val="001E678E"/>
    <w:rPr>
      <w:rFonts w:eastAsia="Meiryo UI"/>
    </w:rPr>
  </w:style>
  <w:style w:type="character" w:customStyle="1" w:styleId="affffe">
    <w:name w:val="挨拶文 (文字)"/>
    <w:basedOn w:val="a3"/>
    <w:link w:val="affffd"/>
    <w:uiPriority w:val="99"/>
    <w:semiHidden/>
    <w:rsid w:val="001E678E"/>
    <w:rPr>
      <w:rFonts w:ascii="Meiryo UI" w:eastAsia="Meiryo UI" w:hAnsi="Meiryo UI"/>
    </w:rPr>
  </w:style>
  <w:style w:type="table" w:styleId="1e">
    <w:name w:val="Table Columns 1"/>
    <w:basedOn w:val="a4"/>
    <w:uiPriority w:val="99"/>
    <w:semiHidden/>
    <w:unhideWhenUsed/>
    <w:rsid w:val="001E678E"/>
    <w:rPr>
      <w:rFonts w:eastAsia="Meiryo UI"/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c">
    <w:name w:val="Table Columns 2"/>
    <w:basedOn w:val="a4"/>
    <w:uiPriority w:val="99"/>
    <w:semiHidden/>
    <w:unhideWhenUsed/>
    <w:rsid w:val="001E678E"/>
    <w:rPr>
      <w:rFonts w:eastAsia="Meiryo UI"/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6">
    <w:name w:val="Table Columns 3"/>
    <w:basedOn w:val="a4"/>
    <w:uiPriority w:val="99"/>
    <w:semiHidden/>
    <w:unhideWhenUsed/>
    <w:rsid w:val="001E678E"/>
    <w:rPr>
      <w:rFonts w:eastAsia="Meiryo UI"/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f1">
    <w:name w:val="Table Columns 4"/>
    <w:basedOn w:val="a4"/>
    <w:uiPriority w:val="99"/>
    <w:semiHidden/>
    <w:unhideWhenUsed/>
    <w:rsid w:val="001E678E"/>
    <w:rPr>
      <w:rFonts w:eastAsia="Meiryo UI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f0">
    <w:name w:val="Table Columns 5"/>
    <w:basedOn w:val="a4"/>
    <w:uiPriority w:val="99"/>
    <w:semiHidden/>
    <w:unhideWhenUsed/>
    <w:rsid w:val="001E678E"/>
    <w:rPr>
      <w:rFonts w:eastAsia="Meiryo UI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f">
    <w:name w:val="Signature"/>
    <w:basedOn w:val="a2"/>
    <w:link w:val="afffff0"/>
    <w:uiPriority w:val="99"/>
    <w:semiHidden/>
    <w:unhideWhenUsed/>
    <w:rsid w:val="001E678E"/>
    <w:pPr>
      <w:ind w:left="4320"/>
    </w:pPr>
    <w:rPr>
      <w:rFonts w:eastAsia="Meiryo UI"/>
    </w:rPr>
  </w:style>
  <w:style w:type="character" w:customStyle="1" w:styleId="afffff0">
    <w:name w:val="署名 (文字)"/>
    <w:basedOn w:val="a3"/>
    <w:link w:val="afffff"/>
    <w:uiPriority w:val="99"/>
    <w:semiHidden/>
    <w:rsid w:val="001E678E"/>
    <w:rPr>
      <w:rFonts w:ascii="Meiryo UI" w:eastAsia="Meiryo UI" w:hAnsi="Meiryo UI"/>
    </w:rPr>
  </w:style>
  <w:style w:type="table" w:styleId="1f">
    <w:name w:val="Table Simple 1"/>
    <w:basedOn w:val="a4"/>
    <w:uiPriority w:val="99"/>
    <w:semiHidden/>
    <w:unhideWhenUsed/>
    <w:rsid w:val="001E678E"/>
    <w:rPr>
      <w:rFonts w:eastAsia="Meiryo UI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d">
    <w:name w:val="Table Simple 2"/>
    <w:basedOn w:val="a4"/>
    <w:uiPriority w:val="99"/>
    <w:semiHidden/>
    <w:unhideWhenUsed/>
    <w:rsid w:val="001E678E"/>
    <w:rPr>
      <w:rFonts w:eastAsia="Meiryo UI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7">
    <w:name w:val="Table Simple 3"/>
    <w:basedOn w:val="a4"/>
    <w:uiPriority w:val="99"/>
    <w:semiHidden/>
    <w:unhideWhenUsed/>
    <w:rsid w:val="001E678E"/>
    <w:rPr>
      <w:rFonts w:eastAsia="Meiryo UI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0">
    <w:name w:val="Table Subtle 1"/>
    <w:basedOn w:val="a4"/>
    <w:uiPriority w:val="99"/>
    <w:semiHidden/>
    <w:unhideWhenUsed/>
    <w:rsid w:val="001E678E"/>
    <w:rPr>
      <w:rFonts w:eastAsia="Meiryo UI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e">
    <w:name w:val="Table Subtle 2"/>
    <w:basedOn w:val="a4"/>
    <w:uiPriority w:val="99"/>
    <w:rsid w:val="001E678E"/>
    <w:rPr>
      <w:rFonts w:eastAsia="Meiryo UI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1f1">
    <w:name w:val="index 1"/>
    <w:basedOn w:val="a2"/>
    <w:next w:val="a2"/>
    <w:autoRedefine/>
    <w:uiPriority w:val="99"/>
    <w:semiHidden/>
    <w:unhideWhenUsed/>
    <w:rsid w:val="001E678E"/>
    <w:pPr>
      <w:ind w:left="220" w:hanging="220"/>
    </w:pPr>
    <w:rPr>
      <w:rFonts w:eastAsia="Meiryo UI"/>
    </w:rPr>
  </w:style>
  <w:style w:type="paragraph" w:styleId="2ff">
    <w:name w:val="index 2"/>
    <w:basedOn w:val="a2"/>
    <w:next w:val="a2"/>
    <w:autoRedefine/>
    <w:uiPriority w:val="99"/>
    <w:semiHidden/>
    <w:unhideWhenUsed/>
    <w:rsid w:val="001E678E"/>
    <w:pPr>
      <w:ind w:left="440" w:hanging="220"/>
    </w:pPr>
    <w:rPr>
      <w:rFonts w:eastAsia="Meiryo UI"/>
    </w:rPr>
  </w:style>
  <w:style w:type="paragraph" w:styleId="3f8">
    <w:name w:val="index 3"/>
    <w:basedOn w:val="a2"/>
    <w:next w:val="a2"/>
    <w:autoRedefine/>
    <w:uiPriority w:val="99"/>
    <w:semiHidden/>
    <w:unhideWhenUsed/>
    <w:rsid w:val="001E678E"/>
    <w:pPr>
      <w:ind w:left="660" w:hanging="220"/>
    </w:pPr>
    <w:rPr>
      <w:rFonts w:eastAsia="Meiryo UI"/>
    </w:rPr>
  </w:style>
  <w:style w:type="paragraph" w:styleId="4f2">
    <w:name w:val="index 4"/>
    <w:basedOn w:val="a2"/>
    <w:next w:val="a2"/>
    <w:autoRedefine/>
    <w:uiPriority w:val="99"/>
    <w:semiHidden/>
    <w:unhideWhenUsed/>
    <w:rsid w:val="001E678E"/>
    <w:pPr>
      <w:ind w:left="880" w:hanging="220"/>
    </w:pPr>
    <w:rPr>
      <w:rFonts w:eastAsia="Meiryo UI"/>
    </w:rPr>
  </w:style>
  <w:style w:type="paragraph" w:styleId="5f1">
    <w:name w:val="index 5"/>
    <w:basedOn w:val="a2"/>
    <w:next w:val="a2"/>
    <w:autoRedefine/>
    <w:uiPriority w:val="99"/>
    <w:semiHidden/>
    <w:unhideWhenUsed/>
    <w:rsid w:val="001E678E"/>
    <w:pPr>
      <w:ind w:left="1100" w:hanging="220"/>
    </w:pPr>
    <w:rPr>
      <w:rFonts w:eastAsia="Meiryo UI"/>
    </w:rPr>
  </w:style>
  <w:style w:type="paragraph" w:styleId="6b">
    <w:name w:val="index 6"/>
    <w:basedOn w:val="a2"/>
    <w:next w:val="a2"/>
    <w:autoRedefine/>
    <w:uiPriority w:val="99"/>
    <w:semiHidden/>
    <w:unhideWhenUsed/>
    <w:rsid w:val="001E678E"/>
    <w:pPr>
      <w:ind w:left="1320" w:hanging="220"/>
    </w:pPr>
    <w:rPr>
      <w:rFonts w:eastAsia="Meiryo UI"/>
    </w:rPr>
  </w:style>
  <w:style w:type="paragraph" w:styleId="7b">
    <w:name w:val="index 7"/>
    <w:basedOn w:val="a2"/>
    <w:next w:val="a2"/>
    <w:autoRedefine/>
    <w:uiPriority w:val="99"/>
    <w:semiHidden/>
    <w:unhideWhenUsed/>
    <w:rsid w:val="001E678E"/>
    <w:pPr>
      <w:ind w:left="1540" w:hanging="220"/>
    </w:pPr>
    <w:rPr>
      <w:rFonts w:eastAsia="Meiryo UI"/>
    </w:rPr>
  </w:style>
  <w:style w:type="paragraph" w:styleId="8a">
    <w:name w:val="index 8"/>
    <w:basedOn w:val="a2"/>
    <w:next w:val="a2"/>
    <w:autoRedefine/>
    <w:uiPriority w:val="99"/>
    <w:semiHidden/>
    <w:unhideWhenUsed/>
    <w:rsid w:val="001E678E"/>
    <w:pPr>
      <w:ind w:left="1760" w:hanging="220"/>
    </w:pPr>
    <w:rPr>
      <w:rFonts w:eastAsia="Meiryo UI"/>
    </w:rPr>
  </w:style>
  <w:style w:type="paragraph" w:styleId="99">
    <w:name w:val="index 9"/>
    <w:basedOn w:val="a2"/>
    <w:next w:val="a2"/>
    <w:autoRedefine/>
    <w:uiPriority w:val="99"/>
    <w:semiHidden/>
    <w:unhideWhenUsed/>
    <w:rsid w:val="001E678E"/>
    <w:pPr>
      <w:ind w:left="1980" w:hanging="220"/>
    </w:pPr>
    <w:rPr>
      <w:rFonts w:eastAsia="Meiryo UI"/>
    </w:rPr>
  </w:style>
  <w:style w:type="paragraph" w:styleId="afffff1">
    <w:name w:val="index heading"/>
    <w:basedOn w:val="a2"/>
    <w:next w:val="1f1"/>
    <w:uiPriority w:val="99"/>
    <w:semiHidden/>
    <w:unhideWhenUsed/>
    <w:rsid w:val="001E678E"/>
    <w:rPr>
      <w:rFonts w:eastAsia="Meiryo UI" w:cstheme="majorBidi"/>
      <w:b/>
      <w:bCs/>
    </w:rPr>
  </w:style>
  <w:style w:type="paragraph" w:styleId="afffff2">
    <w:name w:val="Closing"/>
    <w:basedOn w:val="a2"/>
    <w:link w:val="afffff3"/>
    <w:uiPriority w:val="99"/>
    <w:semiHidden/>
    <w:unhideWhenUsed/>
    <w:rsid w:val="001E678E"/>
    <w:pPr>
      <w:ind w:left="4320"/>
    </w:pPr>
    <w:rPr>
      <w:rFonts w:eastAsia="Meiryo UI"/>
    </w:rPr>
  </w:style>
  <w:style w:type="character" w:customStyle="1" w:styleId="afffff3">
    <w:name w:val="結語 (文字)"/>
    <w:basedOn w:val="a3"/>
    <w:link w:val="afffff2"/>
    <w:uiPriority w:val="99"/>
    <w:semiHidden/>
    <w:rsid w:val="001E678E"/>
    <w:rPr>
      <w:rFonts w:ascii="Meiryo UI" w:eastAsia="Meiryo UI" w:hAnsi="Meiryo UI"/>
    </w:rPr>
  </w:style>
  <w:style w:type="table" w:styleId="afffff4">
    <w:name w:val="Table Grid"/>
    <w:basedOn w:val="a4"/>
    <w:uiPriority w:val="39"/>
    <w:rsid w:val="001E678E"/>
    <w:rPr>
      <w:rFonts w:eastAsia="Meiryo U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2">
    <w:name w:val="Table Grid 1"/>
    <w:basedOn w:val="a4"/>
    <w:uiPriority w:val="99"/>
    <w:semiHidden/>
    <w:unhideWhenUsed/>
    <w:rsid w:val="001E678E"/>
    <w:rPr>
      <w:rFonts w:eastAsia="Meiryo UI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f0">
    <w:name w:val="Table Grid 2"/>
    <w:basedOn w:val="a4"/>
    <w:uiPriority w:val="99"/>
    <w:semiHidden/>
    <w:unhideWhenUsed/>
    <w:rsid w:val="001E678E"/>
    <w:rPr>
      <w:rFonts w:eastAsia="Meiryo UI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9">
    <w:name w:val="Table Grid 3"/>
    <w:basedOn w:val="a4"/>
    <w:uiPriority w:val="99"/>
    <w:semiHidden/>
    <w:unhideWhenUsed/>
    <w:rsid w:val="001E678E"/>
    <w:rPr>
      <w:rFonts w:eastAsia="Meiryo UI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f3">
    <w:name w:val="Table Grid 4"/>
    <w:basedOn w:val="a4"/>
    <w:uiPriority w:val="99"/>
    <w:semiHidden/>
    <w:unhideWhenUsed/>
    <w:rsid w:val="001E678E"/>
    <w:rPr>
      <w:rFonts w:eastAsia="Meiryo UI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f2">
    <w:name w:val="Table Grid 5"/>
    <w:basedOn w:val="a4"/>
    <w:uiPriority w:val="99"/>
    <w:semiHidden/>
    <w:unhideWhenUsed/>
    <w:rsid w:val="001E678E"/>
    <w:rPr>
      <w:rFonts w:eastAsia="Meiryo UI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c">
    <w:name w:val="Table Grid 6"/>
    <w:basedOn w:val="a4"/>
    <w:uiPriority w:val="99"/>
    <w:semiHidden/>
    <w:unhideWhenUsed/>
    <w:rsid w:val="001E678E"/>
    <w:rPr>
      <w:rFonts w:eastAsia="Meiryo UI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c">
    <w:name w:val="Table Grid 7"/>
    <w:basedOn w:val="a4"/>
    <w:uiPriority w:val="99"/>
    <w:semiHidden/>
    <w:unhideWhenUsed/>
    <w:rsid w:val="001E678E"/>
    <w:rPr>
      <w:rFonts w:eastAsia="Meiryo UI"/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b">
    <w:name w:val="Table Grid 8"/>
    <w:basedOn w:val="a4"/>
    <w:uiPriority w:val="99"/>
    <w:semiHidden/>
    <w:unhideWhenUsed/>
    <w:rsid w:val="001E678E"/>
    <w:rPr>
      <w:rFonts w:eastAsia="Meiryo UI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5">
    <w:name w:val="Grid Table Light"/>
    <w:basedOn w:val="a4"/>
    <w:uiPriority w:val="40"/>
    <w:rsid w:val="001E678E"/>
    <w:rPr>
      <w:rFonts w:eastAsia="Meiryo UI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f3">
    <w:name w:val="Grid Table 1 Light"/>
    <w:basedOn w:val="a4"/>
    <w:uiPriority w:val="46"/>
    <w:rsid w:val="001E678E"/>
    <w:rPr>
      <w:rFonts w:eastAsia="Meiryo UI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0">
    <w:name w:val="Grid Table 1 Light Accent 1"/>
    <w:basedOn w:val="a4"/>
    <w:uiPriority w:val="46"/>
    <w:rsid w:val="001E678E"/>
    <w:rPr>
      <w:rFonts w:eastAsia="Meiryo UI"/>
    </w:r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0">
    <w:name w:val="Grid Table 1 Light Accent 2"/>
    <w:basedOn w:val="a4"/>
    <w:uiPriority w:val="46"/>
    <w:rsid w:val="001E678E"/>
    <w:rPr>
      <w:rFonts w:eastAsia="Meiryo UI"/>
    </w:r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0">
    <w:name w:val="Grid Table 1 Light Accent 3"/>
    <w:basedOn w:val="a4"/>
    <w:uiPriority w:val="46"/>
    <w:rsid w:val="001E678E"/>
    <w:rPr>
      <w:rFonts w:eastAsia="Meiryo UI"/>
    </w:r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0">
    <w:name w:val="Grid Table 1 Light Accent 4"/>
    <w:basedOn w:val="a4"/>
    <w:uiPriority w:val="46"/>
    <w:rsid w:val="001E678E"/>
    <w:rPr>
      <w:rFonts w:eastAsia="Meiryo UI"/>
    </w:r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0">
    <w:name w:val="Grid Table 1 Light Accent 5"/>
    <w:basedOn w:val="a4"/>
    <w:uiPriority w:val="46"/>
    <w:rsid w:val="001E678E"/>
    <w:rPr>
      <w:rFonts w:eastAsia="Meiryo UI"/>
    </w:r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0">
    <w:name w:val="Grid Table 1 Light Accent 6"/>
    <w:basedOn w:val="a4"/>
    <w:uiPriority w:val="46"/>
    <w:rsid w:val="001E678E"/>
    <w:rPr>
      <w:rFonts w:eastAsia="Meiryo UI"/>
    </w:r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ff1">
    <w:name w:val="Grid Table 2"/>
    <w:basedOn w:val="a4"/>
    <w:uiPriority w:val="47"/>
    <w:rsid w:val="001E678E"/>
    <w:rPr>
      <w:rFonts w:eastAsia="Meiryo UI"/>
    </w:r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Grid Table 2 Accent 1"/>
    <w:basedOn w:val="a4"/>
    <w:uiPriority w:val="47"/>
    <w:rsid w:val="001E678E"/>
    <w:rPr>
      <w:rFonts w:eastAsia="Meiryo UI"/>
    </w:r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20">
    <w:name w:val="Grid Table 2 Accent 2"/>
    <w:basedOn w:val="a4"/>
    <w:uiPriority w:val="47"/>
    <w:rsid w:val="001E678E"/>
    <w:rPr>
      <w:rFonts w:eastAsia="Meiryo UI"/>
    </w:r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0">
    <w:name w:val="Grid Table 2 Accent 3"/>
    <w:basedOn w:val="a4"/>
    <w:uiPriority w:val="47"/>
    <w:rsid w:val="001E678E"/>
    <w:rPr>
      <w:rFonts w:eastAsia="Meiryo UI"/>
    </w:r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0">
    <w:name w:val="Grid Table 2 Accent 4"/>
    <w:basedOn w:val="a4"/>
    <w:uiPriority w:val="47"/>
    <w:rsid w:val="001E678E"/>
    <w:rPr>
      <w:rFonts w:eastAsia="Meiryo UI"/>
    </w:r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0">
    <w:name w:val="Grid Table 2 Accent 5"/>
    <w:basedOn w:val="a4"/>
    <w:uiPriority w:val="47"/>
    <w:rsid w:val="001E678E"/>
    <w:rPr>
      <w:rFonts w:eastAsia="Meiryo UI"/>
    </w:r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2-60">
    <w:name w:val="Grid Table 2 Accent 6"/>
    <w:basedOn w:val="a4"/>
    <w:uiPriority w:val="47"/>
    <w:rsid w:val="001E678E"/>
    <w:rPr>
      <w:rFonts w:eastAsia="Meiryo UI"/>
    </w:r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fa">
    <w:name w:val="Grid Table 3"/>
    <w:basedOn w:val="a4"/>
    <w:uiPriority w:val="48"/>
    <w:rsid w:val="001E678E"/>
    <w:rPr>
      <w:rFonts w:eastAsia="Meiryo UI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4"/>
    <w:uiPriority w:val="48"/>
    <w:rsid w:val="001E678E"/>
    <w:rPr>
      <w:rFonts w:eastAsia="Meiryo UI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3-20">
    <w:name w:val="Grid Table 3 Accent 2"/>
    <w:basedOn w:val="a4"/>
    <w:uiPriority w:val="48"/>
    <w:rsid w:val="001E678E"/>
    <w:rPr>
      <w:rFonts w:eastAsia="Meiryo UI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3-30">
    <w:name w:val="Grid Table 3 Accent 3"/>
    <w:basedOn w:val="a4"/>
    <w:uiPriority w:val="48"/>
    <w:rsid w:val="001E678E"/>
    <w:rPr>
      <w:rFonts w:eastAsia="Meiryo UI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40">
    <w:name w:val="Grid Table 3 Accent 4"/>
    <w:basedOn w:val="a4"/>
    <w:uiPriority w:val="48"/>
    <w:rsid w:val="001E678E"/>
    <w:rPr>
      <w:rFonts w:eastAsia="Meiryo UI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-50">
    <w:name w:val="Grid Table 3 Accent 5"/>
    <w:basedOn w:val="a4"/>
    <w:uiPriority w:val="48"/>
    <w:rsid w:val="001E678E"/>
    <w:rPr>
      <w:rFonts w:eastAsia="Meiryo UI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3-60">
    <w:name w:val="Grid Table 3 Accent 6"/>
    <w:basedOn w:val="a4"/>
    <w:uiPriority w:val="48"/>
    <w:rsid w:val="001E678E"/>
    <w:rPr>
      <w:rFonts w:eastAsia="Meiryo UI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4f4">
    <w:name w:val="Grid Table 4"/>
    <w:basedOn w:val="a4"/>
    <w:uiPriority w:val="49"/>
    <w:rsid w:val="001E678E"/>
    <w:rPr>
      <w:rFonts w:eastAsia="Meiryo UI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4"/>
    <w:uiPriority w:val="49"/>
    <w:rsid w:val="001E678E"/>
    <w:rPr>
      <w:rFonts w:eastAsia="Meiryo UI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20">
    <w:name w:val="Grid Table 4 Accent 2"/>
    <w:basedOn w:val="a4"/>
    <w:uiPriority w:val="49"/>
    <w:rsid w:val="001E678E"/>
    <w:rPr>
      <w:rFonts w:eastAsia="Meiryo UI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0">
    <w:name w:val="Grid Table 4 Accent 3"/>
    <w:basedOn w:val="a4"/>
    <w:uiPriority w:val="49"/>
    <w:rsid w:val="001E678E"/>
    <w:rPr>
      <w:rFonts w:eastAsia="Meiryo UI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0">
    <w:name w:val="Grid Table 4 Accent 4"/>
    <w:basedOn w:val="a4"/>
    <w:uiPriority w:val="49"/>
    <w:rsid w:val="001E678E"/>
    <w:rPr>
      <w:rFonts w:eastAsia="Meiryo UI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0">
    <w:name w:val="Grid Table 4 Accent 5"/>
    <w:basedOn w:val="a4"/>
    <w:uiPriority w:val="49"/>
    <w:rsid w:val="001E678E"/>
    <w:rPr>
      <w:rFonts w:eastAsia="Meiryo UI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60">
    <w:name w:val="Grid Table 4 Accent 6"/>
    <w:basedOn w:val="a4"/>
    <w:uiPriority w:val="49"/>
    <w:rsid w:val="001E678E"/>
    <w:rPr>
      <w:rFonts w:eastAsia="Meiryo UI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f3">
    <w:name w:val="Grid Table 5 Dark"/>
    <w:basedOn w:val="a4"/>
    <w:uiPriority w:val="50"/>
    <w:rsid w:val="001E678E"/>
    <w:rPr>
      <w:rFonts w:eastAsia="Meiryo UI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4"/>
    <w:uiPriority w:val="50"/>
    <w:rsid w:val="001E678E"/>
    <w:rPr>
      <w:rFonts w:eastAsia="Meiryo UI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5-20">
    <w:name w:val="Grid Table 5 Dark Accent 2"/>
    <w:basedOn w:val="a4"/>
    <w:uiPriority w:val="50"/>
    <w:rsid w:val="001E678E"/>
    <w:rPr>
      <w:rFonts w:eastAsia="Meiryo UI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5-30">
    <w:name w:val="Grid Table 5 Dark Accent 3"/>
    <w:basedOn w:val="a4"/>
    <w:uiPriority w:val="50"/>
    <w:rsid w:val="001E678E"/>
    <w:rPr>
      <w:rFonts w:eastAsia="Meiryo UI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5-40">
    <w:name w:val="Grid Table 5 Dark Accent 4"/>
    <w:basedOn w:val="a4"/>
    <w:uiPriority w:val="50"/>
    <w:rsid w:val="001E678E"/>
    <w:rPr>
      <w:rFonts w:eastAsia="Meiryo UI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5-50">
    <w:name w:val="Grid Table 5 Dark Accent 5"/>
    <w:basedOn w:val="a4"/>
    <w:uiPriority w:val="50"/>
    <w:rsid w:val="001E678E"/>
    <w:rPr>
      <w:rFonts w:eastAsia="Meiryo UI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5-60">
    <w:name w:val="Grid Table 5 Dark Accent 6"/>
    <w:basedOn w:val="a4"/>
    <w:uiPriority w:val="50"/>
    <w:rsid w:val="001E678E"/>
    <w:rPr>
      <w:rFonts w:eastAsia="Meiryo UI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6d">
    <w:name w:val="Grid Table 6 Colorful"/>
    <w:basedOn w:val="a4"/>
    <w:uiPriority w:val="51"/>
    <w:rsid w:val="001E678E"/>
    <w:rPr>
      <w:rFonts w:eastAsia="Meiryo UI"/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4"/>
    <w:uiPriority w:val="51"/>
    <w:rsid w:val="001E678E"/>
    <w:rPr>
      <w:rFonts w:eastAsia="Meiryo UI"/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20">
    <w:name w:val="Grid Table 6 Colorful Accent 2"/>
    <w:basedOn w:val="a4"/>
    <w:uiPriority w:val="51"/>
    <w:rsid w:val="001E678E"/>
    <w:rPr>
      <w:rFonts w:eastAsia="Meiryo UI"/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0">
    <w:name w:val="Grid Table 6 Colorful Accent 3"/>
    <w:basedOn w:val="a4"/>
    <w:uiPriority w:val="51"/>
    <w:rsid w:val="001E678E"/>
    <w:rPr>
      <w:rFonts w:eastAsia="Meiryo UI"/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0">
    <w:name w:val="Grid Table 6 Colorful Accent 4"/>
    <w:basedOn w:val="a4"/>
    <w:uiPriority w:val="51"/>
    <w:rsid w:val="001E678E"/>
    <w:rPr>
      <w:rFonts w:eastAsia="Meiryo UI"/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0">
    <w:name w:val="Grid Table 6 Colorful Accent 5"/>
    <w:basedOn w:val="a4"/>
    <w:uiPriority w:val="51"/>
    <w:rsid w:val="001E678E"/>
    <w:rPr>
      <w:rFonts w:eastAsia="Meiryo UI"/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6-60">
    <w:name w:val="Grid Table 6 Colorful Accent 6"/>
    <w:basedOn w:val="a4"/>
    <w:uiPriority w:val="51"/>
    <w:rsid w:val="001E678E"/>
    <w:rPr>
      <w:rFonts w:eastAsia="Meiryo UI"/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d">
    <w:name w:val="Grid Table 7 Colorful"/>
    <w:basedOn w:val="a4"/>
    <w:uiPriority w:val="52"/>
    <w:rsid w:val="001E678E"/>
    <w:rPr>
      <w:rFonts w:eastAsia="Meiryo UI"/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4"/>
    <w:uiPriority w:val="52"/>
    <w:rsid w:val="001E678E"/>
    <w:rPr>
      <w:rFonts w:eastAsia="Meiryo UI"/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7-20">
    <w:name w:val="Grid Table 7 Colorful Accent 2"/>
    <w:basedOn w:val="a4"/>
    <w:uiPriority w:val="52"/>
    <w:rsid w:val="001E678E"/>
    <w:rPr>
      <w:rFonts w:eastAsia="Meiryo UI"/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7-30">
    <w:name w:val="Grid Table 7 Colorful Accent 3"/>
    <w:basedOn w:val="a4"/>
    <w:uiPriority w:val="52"/>
    <w:rsid w:val="001E678E"/>
    <w:rPr>
      <w:rFonts w:eastAsia="Meiryo UI"/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7-40">
    <w:name w:val="Grid Table 7 Colorful Accent 4"/>
    <w:basedOn w:val="a4"/>
    <w:uiPriority w:val="52"/>
    <w:rsid w:val="001E678E"/>
    <w:rPr>
      <w:rFonts w:eastAsia="Meiryo UI"/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7-50">
    <w:name w:val="Grid Table 7 Colorful Accent 5"/>
    <w:basedOn w:val="a4"/>
    <w:uiPriority w:val="52"/>
    <w:rsid w:val="001E678E"/>
    <w:rPr>
      <w:rFonts w:eastAsia="Meiryo UI"/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7-60">
    <w:name w:val="Grid Table 7 Colorful Accent 6"/>
    <w:basedOn w:val="a4"/>
    <w:uiPriority w:val="52"/>
    <w:rsid w:val="001E678E"/>
    <w:rPr>
      <w:rFonts w:eastAsia="Meiryo UI"/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Web1">
    <w:name w:val="Table Web 1"/>
    <w:basedOn w:val="a4"/>
    <w:uiPriority w:val="99"/>
    <w:semiHidden/>
    <w:unhideWhenUsed/>
    <w:rsid w:val="001E678E"/>
    <w:rPr>
      <w:rFonts w:eastAsia="Meiryo UI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2">
    <w:name w:val="Table Web 2"/>
    <w:basedOn w:val="a4"/>
    <w:uiPriority w:val="99"/>
    <w:semiHidden/>
    <w:unhideWhenUsed/>
    <w:rsid w:val="001E678E"/>
    <w:rPr>
      <w:rFonts w:eastAsia="Meiryo UI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3">
    <w:name w:val="Table Web 3"/>
    <w:basedOn w:val="a4"/>
    <w:uiPriority w:val="99"/>
    <w:rsid w:val="001E678E"/>
    <w:rPr>
      <w:rFonts w:eastAsia="Meiryo UI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fffff6">
    <w:name w:val="footnote reference"/>
    <w:basedOn w:val="a3"/>
    <w:uiPriority w:val="99"/>
    <w:semiHidden/>
    <w:unhideWhenUsed/>
    <w:rsid w:val="001E678E"/>
    <w:rPr>
      <w:rFonts w:ascii="Meiryo UI" w:eastAsia="Meiryo UI" w:hAnsi="Meiryo UI"/>
      <w:vertAlign w:val="superscript"/>
    </w:rPr>
  </w:style>
  <w:style w:type="character" w:styleId="afffff7">
    <w:name w:val="line number"/>
    <w:basedOn w:val="a3"/>
    <w:uiPriority w:val="99"/>
    <w:semiHidden/>
    <w:unhideWhenUsed/>
    <w:rsid w:val="001E678E"/>
    <w:rPr>
      <w:rFonts w:ascii="Meiryo UI" w:eastAsia="Meiryo UI" w:hAnsi="Meiryo UI"/>
    </w:rPr>
  </w:style>
  <w:style w:type="table" w:styleId="3-D1">
    <w:name w:val="Table 3D effects 1"/>
    <w:basedOn w:val="a4"/>
    <w:uiPriority w:val="99"/>
    <w:semiHidden/>
    <w:unhideWhenUsed/>
    <w:rsid w:val="001E678E"/>
    <w:rPr>
      <w:rFonts w:eastAsia="Meiryo UI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-D2">
    <w:name w:val="Table 3D effects 2"/>
    <w:basedOn w:val="a4"/>
    <w:uiPriority w:val="99"/>
    <w:semiHidden/>
    <w:unhideWhenUsed/>
    <w:rsid w:val="001E678E"/>
    <w:rPr>
      <w:rFonts w:eastAsia="Meiryo UI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-D3">
    <w:name w:val="Table 3D effects 3"/>
    <w:basedOn w:val="a4"/>
    <w:uiPriority w:val="99"/>
    <w:semiHidden/>
    <w:unhideWhenUsed/>
    <w:rsid w:val="001E678E"/>
    <w:rPr>
      <w:rFonts w:eastAsia="Meiryo UI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Table Theme"/>
    <w:basedOn w:val="a4"/>
    <w:uiPriority w:val="99"/>
    <w:semiHidden/>
    <w:unhideWhenUsed/>
    <w:rsid w:val="001E678E"/>
    <w:rPr>
      <w:rFonts w:eastAsia="Meiryo U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ff9">
    <w:name w:val="page number"/>
    <w:basedOn w:val="a3"/>
    <w:uiPriority w:val="99"/>
    <w:semiHidden/>
    <w:unhideWhenUsed/>
    <w:rsid w:val="001E678E"/>
    <w:rPr>
      <w:rFonts w:ascii="Meiryo UI" w:eastAsia="Meiryo UI" w:hAnsi="Meiryo U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nfo\AppData\Local\Microsoft\Office\16.0\DTS\ja-JP%7b501199B9-54BE-462F-9B1D-5EDD3BC29AC8%7d\%7bA0C32C75-08A1-4795-A4B8-80F2E3D9AB4E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AA3C0EAD-6529-4585-9E00-54D0371D654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{A0C32C75-08A1-4795-A4B8-80F2E3D9AB4E}tf02786999_win32.dotx</Template>
  <TotalTime>0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2024-01-02T11:43:00Z</dcterms:created>
  <dcterms:modified xsi:type="dcterms:W3CDTF">2024-01-02T11:58:00Z</dcterms:modified>
</cp:coreProperties>
</file>