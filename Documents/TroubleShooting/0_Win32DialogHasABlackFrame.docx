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60A5" w14:textId="7ED2FEA3" w:rsidR="00AF091A" w:rsidRDefault="00AF091A" w:rsidP="00AF091A">
      <w:pPr>
        <w:rPr>
          <w:rFonts w:eastAsia="Meiryo UI"/>
        </w:rPr>
      </w:pPr>
      <w:r w:rsidRPr="00AF091A">
        <w:rPr>
          <w:rFonts w:eastAsia="Meiryo UI" w:hint="eastAsia"/>
        </w:rPr>
        <w:t>右ペインの</w:t>
      </w:r>
      <w:r w:rsidRPr="00AF091A">
        <w:rPr>
          <w:rFonts w:eastAsia="Meiryo UI"/>
        </w:rPr>
        <w:t>Win32ダイアログに黒い枠表示が付いてしまう件</w:t>
      </w:r>
    </w:p>
    <w:p w14:paraId="4B000DFD" w14:textId="580F6752" w:rsidR="00AF091A" w:rsidRDefault="00AF091A" w:rsidP="00AF091A">
      <w:pPr>
        <w:rPr>
          <w:rFonts w:eastAsia="Meiryo UI"/>
        </w:rPr>
      </w:pPr>
      <w:r>
        <w:rPr>
          <w:rFonts w:eastAsia="Meiryo UI"/>
        </w:rPr>
        <w:t xml:space="preserve">Problem about </w:t>
      </w:r>
      <w:r w:rsidRPr="00AF091A">
        <w:rPr>
          <w:rFonts w:eastAsia="Meiryo UI"/>
        </w:rPr>
        <w:t>Win32 dialog has a black frame</w:t>
      </w:r>
    </w:p>
    <w:p w14:paraId="233B79ED" w14:textId="77777777" w:rsidR="00AF091A" w:rsidRPr="00AF091A" w:rsidRDefault="00AF091A" w:rsidP="00AF091A">
      <w:pPr>
        <w:rPr>
          <w:rFonts w:eastAsia="Meiryo UI" w:hint="eastAsia"/>
        </w:rPr>
      </w:pPr>
    </w:p>
    <w:p w14:paraId="4D4370B5" w14:textId="3BC146A6" w:rsidR="00AF091A" w:rsidRPr="00AF091A" w:rsidRDefault="00AF091A" w:rsidP="00AF091A">
      <w:pPr>
        <w:rPr>
          <w:rFonts w:eastAsia="Meiryo UI"/>
        </w:rPr>
      </w:pPr>
      <w:r w:rsidRPr="00AF091A">
        <w:rPr>
          <w:rFonts w:eastAsia="Meiryo UI" w:hint="eastAsia"/>
        </w:rPr>
        <w:t>ウインドウの背景色は本来はプログラムごとにいじるものではないらしい</w:t>
      </w:r>
    </w:p>
    <w:p w14:paraId="2F47B6A2" w14:textId="00C02813" w:rsidR="00AF091A" w:rsidRPr="00AF091A" w:rsidRDefault="00AF091A" w:rsidP="00AF091A">
      <w:pPr>
        <w:rPr>
          <w:rFonts w:eastAsia="Meiryo UI"/>
        </w:rPr>
      </w:pPr>
      <w:r w:rsidRPr="00AF091A">
        <w:rPr>
          <w:rFonts w:eastAsia="Meiryo UI"/>
        </w:rPr>
        <w:t>WindowsのユーザがWindowsの設定画面を使ってテーマと</w:t>
      </w:r>
    </w:p>
    <w:p w14:paraId="6D362763" w14:textId="66CE053E" w:rsidR="00AF091A" w:rsidRPr="00AF091A" w:rsidRDefault="00AF091A" w:rsidP="00AF091A">
      <w:pPr>
        <w:rPr>
          <w:rFonts w:eastAsia="Meiryo UI"/>
        </w:rPr>
      </w:pPr>
      <w:r w:rsidRPr="00AF091A">
        <w:rPr>
          <w:rFonts w:eastAsia="Meiryo UI" w:hint="eastAsia"/>
        </w:rPr>
        <w:t>背景色を設定するのが本来のやり方とのこと</w:t>
      </w:r>
    </w:p>
    <w:p w14:paraId="1792ECC0" w14:textId="77777777" w:rsidR="00AF091A" w:rsidRDefault="00AF091A" w:rsidP="00AF091A">
      <w:pPr>
        <w:rPr>
          <w:rFonts w:eastAsia="Meiryo UI"/>
        </w:rPr>
      </w:pPr>
    </w:p>
    <w:p w14:paraId="5191E631" w14:textId="487DA795" w:rsidR="00AF091A" w:rsidRPr="00AF091A" w:rsidRDefault="00AF091A" w:rsidP="00AF091A">
      <w:pPr>
        <w:rPr>
          <w:rFonts w:eastAsia="Meiryo UI"/>
        </w:rPr>
      </w:pPr>
      <w:r w:rsidRPr="00AF091A">
        <w:rPr>
          <w:rFonts w:eastAsia="Meiryo UI" w:hint="eastAsia"/>
        </w:rPr>
        <w:t>設定の仕方としては</w:t>
      </w:r>
      <w:r w:rsidRPr="00AF091A">
        <w:rPr>
          <w:rFonts w:eastAsia="Meiryo UI"/>
        </w:rPr>
        <w:t>Windows11においては以下のようだった</w:t>
      </w:r>
    </w:p>
    <w:p w14:paraId="6538CEEC" w14:textId="77777777" w:rsidR="00AF091A" w:rsidRPr="00AF091A" w:rsidRDefault="00AF091A" w:rsidP="00AF091A">
      <w:pPr>
        <w:rPr>
          <w:rFonts w:eastAsia="Meiryo UI"/>
        </w:rPr>
      </w:pPr>
      <w:r w:rsidRPr="00AF091A">
        <w:rPr>
          <w:rFonts w:eastAsia="Meiryo UI" w:hint="eastAsia"/>
        </w:rPr>
        <w:t xml:space="preserve">　　設定</w:t>
      </w:r>
      <w:r w:rsidRPr="00AF091A">
        <w:rPr>
          <w:rFonts w:eastAsia="Meiryo UI"/>
        </w:rPr>
        <w:t>--&gt;アクセシビリティ--&gt;コントラストテーマ--&gt;夜空--&gt;適用する</w:t>
      </w:r>
    </w:p>
    <w:p w14:paraId="4F672DDE" w14:textId="7A91519F" w:rsidR="00AF091A" w:rsidRPr="00AF091A" w:rsidRDefault="00AF091A" w:rsidP="00AF091A">
      <w:pPr>
        <w:rPr>
          <w:rFonts w:eastAsia="Meiryo UI"/>
        </w:rPr>
      </w:pPr>
      <w:r w:rsidRPr="00AF091A">
        <w:rPr>
          <w:rFonts w:eastAsia="Meiryo UI" w:hint="eastAsia"/>
        </w:rPr>
        <w:t>上記設定をすると</w:t>
      </w:r>
      <w:r w:rsidRPr="00AF091A">
        <w:rPr>
          <w:rFonts w:eastAsia="Meiryo UI"/>
        </w:rPr>
        <w:t>Windows11全体としてウインドウの背景色が黒になる</w:t>
      </w:r>
    </w:p>
    <w:p w14:paraId="25643274" w14:textId="77777777" w:rsidR="00AF091A" w:rsidRDefault="00AF091A" w:rsidP="00AF091A">
      <w:pPr>
        <w:rPr>
          <w:rFonts w:eastAsia="Meiryo UI"/>
        </w:rPr>
      </w:pPr>
    </w:p>
    <w:p w14:paraId="44577A56" w14:textId="60A7EE0C" w:rsidR="00AF091A" w:rsidRPr="00AF091A" w:rsidRDefault="00AF091A" w:rsidP="00AF091A">
      <w:pPr>
        <w:rPr>
          <w:rFonts w:eastAsia="Meiryo UI"/>
        </w:rPr>
      </w:pPr>
      <w:r w:rsidRPr="00AF091A">
        <w:rPr>
          <w:rFonts w:eastAsia="Meiryo UI" w:hint="eastAsia"/>
        </w:rPr>
        <w:t>ショートカットでテーマのオンオフも可能</w:t>
      </w:r>
    </w:p>
    <w:p w14:paraId="06AC4964" w14:textId="6AFD032A" w:rsidR="00AF091A" w:rsidRDefault="00AF091A" w:rsidP="00AF091A">
      <w:pPr>
        <w:rPr>
          <w:rFonts w:eastAsia="Meiryo UI"/>
        </w:rPr>
      </w:pPr>
      <w:r w:rsidRPr="00AF091A">
        <w:rPr>
          <w:rFonts w:eastAsia="Meiryo UI" w:hint="eastAsia"/>
        </w:rPr>
        <w:t xml:space="preserve">　　左</w:t>
      </w:r>
      <w:r w:rsidRPr="00AF091A">
        <w:rPr>
          <w:rFonts w:eastAsia="Meiryo UI"/>
        </w:rPr>
        <w:t xml:space="preserve">Alt + 左Shift + </w:t>
      </w:r>
      <w:proofErr w:type="spellStart"/>
      <w:r w:rsidRPr="00AF091A">
        <w:rPr>
          <w:rFonts w:eastAsia="Meiryo UI"/>
        </w:rPr>
        <w:t>PrintScreen</w:t>
      </w:r>
      <w:proofErr w:type="spellEnd"/>
      <w:r w:rsidRPr="00AF091A">
        <w:rPr>
          <w:rFonts w:eastAsia="Meiryo UI"/>
        </w:rPr>
        <w:t>でテーマをオンオフ</w:t>
      </w:r>
    </w:p>
    <w:p w14:paraId="12FE3172" w14:textId="77777777" w:rsidR="00AF091A" w:rsidRDefault="00AF091A" w:rsidP="00AF091A">
      <w:pPr>
        <w:rPr>
          <w:rFonts w:eastAsia="Meiryo UI"/>
        </w:rPr>
      </w:pPr>
    </w:p>
    <w:p w14:paraId="06E1B5EE" w14:textId="77777777" w:rsidR="00AF091A" w:rsidRDefault="00AF091A" w:rsidP="00AF091A">
      <w:pPr>
        <w:rPr>
          <w:rFonts w:eastAsia="Meiryo UI"/>
        </w:rPr>
      </w:pPr>
    </w:p>
    <w:p w14:paraId="3F15271A" w14:textId="3863B6A9" w:rsidR="00AF091A" w:rsidRDefault="00AF091A" w:rsidP="00AF091A">
      <w:pPr>
        <w:rPr>
          <w:rFonts w:eastAsia="Meiryo UI"/>
        </w:rPr>
      </w:pPr>
      <w:r>
        <w:rPr>
          <w:rFonts w:eastAsia="Meiryo UI"/>
          <w:noProof/>
        </w:rPr>
        <w:drawing>
          <wp:inline distT="0" distB="0" distL="0" distR="0" wp14:anchorId="3DCB16F3" wp14:editId="45005257">
            <wp:extent cx="5727700" cy="3265170"/>
            <wp:effectExtent l="0" t="0" r="6350" b="0"/>
            <wp:docPr id="4037186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65170"/>
                    </a:xfrm>
                    <a:prstGeom prst="rect">
                      <a:avLst/>
                    </a:prstGeom>
                    <a:noFill/>
                    <a:ln>
                      <a:noFill/>
                    </a:ln>
                  </pic:spPr>
                </pic:pic>
              </a:graphicData>
            </a:graphic>
          </wp:inline>
        </w:drawing>
      </w:r>
    </w:p>
    <w:p w14:paraId="5107C5EF" w14:textId="1D47A154" w:rsidR="00AF091A" w:rsidRDefault="00AF091A" w:rsidP="00AF091A">
      <w:pPr>
        <w:rPr>
          <w:rFonts w:eastAsia="Meiryo UI"/>
        </w:rPr>
      </w:pPr>
      <w:r>
        <w:rPr>
          <w:rFonts w:eastAsia="Meiryo UI" w:hint="eastAsia"/>
        </w:rPr>
        <w:t>図：コントラストテーマとして夜空を設定してから起動した</w:t>
      </w:r>
      <w:proofErr w:type="spellStart"/>
      <w:r>
        <w:rPr>
          <w:rFonts w:eastAsia="Meiryo UI" w:hint="eastAsia"/>
        </w:rPr>
        <w:t>A</w:t>
      </w:r>
      <w:r>
        <w:rPr>
          <w:rFonts w:eastAsia="Meiryo UI"/>
        </w:rPr>
        <w:t>dditiveIK</w:t>
      </w:r>
      <w:proofErr w:type="spellEnd"/>
    </w:p>
    <w:p w14:paraId="344CB92F" w14:textId="77777777" w:rsidR="00AF091A" w:rsidRPr="001E678E" w:rsidRDefault="00AF091A" w:rsidP="00AF091A">
      <w:pPr>
        <w:rPr>
          <w:rFonts w:eastAsia="Meiryo UI" w:hint="eastAsia"/>
        </w:rPr>
      </w:pPr>
    </w:p>
    <w:sectPr w:rsidR="00AF091A" w:rsidRPr="001E678E" w:rsidSect="00B062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3A9EB" w14:textId="77777777" w:rsidR="00B06292" w:rsidRDefault="00B06292" w:rsidP="001E678E">
      <w:r>
        <w:separator/>
      </w:r>
    </w:p>
  </w:endnote>
  <w:endnote w:type="continuationSeparator" w:id="0">
    <w:p w14:paraId="5D3E1448" w14:textId="77777777" w:rsidR="00B06292" w:rsidRDefault="00B06292"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6A22" w14:textId="77777777" w:rsidR="00B06292" w:rsidRDefault="00B06292" w:rsidP="001E678E">
      <w:r>
        <w:separator/>
      </w:r>
    </w:p>
  </w:footnote>
  <w:footnote w:type="continuationSeparator" w:id="0">
    <w:p w14:paraId="6BA1E3D4" w14:textId="77777777" w:rsidR="00B06292" w:rsidRDefault="00B06292"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169977">
    <w:abstractNumId w:val="22"/>
  </w:num>
  <w:num w:numId="2" w16cid:durableId="499657421">
    <w:abstractNumId w:val="14"/>
  </w:num>
  <w:num w:numId="3" w16cid:durableId="937715120">
    <w:abstractNumId w:val="10"/>
  </w:num>
  <w:num w:numId="4" w16cid:durableId="150801015">
    <w:abstractNumId w:val="24"/>
  </w:num>
  <w:num w:numId="5" w16cid:durableId="1249795">
    <w:abstractNumId w:val="15"/>
  </w:num>
  <w:num w:numId="6" w16cid:durableId="701125785">
    <w:abstractNumId w:val="18"/>
  </w:num>
  <w:num w:numId="7" w16cid:durableId="1614283844">
    <w:abstractNumId w:val="20"/>
  </w:num>
  <w:num w:numId="8" w16cid:durableId="1211259810">
    <w:abstractNumId w:val="9"/>
  </w:num>
  <w:num w:numId="9" w16cid:durableId="1170635649">
    <w:abstractNumId w:val="7"/>
  </w:num>
  <w:num w:numId="10" w16cid:durableId="1452893049">
    <w:abstractNumId w:val="6"/>
  </w:num>
  <w:num w:numId="11" w16cid:durableId="1139224015">
    <w:abstractNumId w:val="5"/>
  </w:num>
  <w:num w:numId="12" w16cid:durableId="218054144">
    <w:abstractNumId w:val="4"/>
  </w:num>
  <w:num w:numId="13" w16cid:durableId="1683513195">
    <w:abstractNumId w:val="8"/>
  </w:num>
  <w:num w:numId="14" w16cid:durableId="1677229502">
    <w:abstractNumId w:val="3"/>
  </w:num>
  <w:num w:numId="15" w16cid:durableId="1000620231">
    <w:abstractNumId w:val="2"/>
  </w:num>
  <w:num w:numId="16" w16cid:durableId="1281452067">
    <w:abstractNumId w:val="1"/>
  </w:num>
  <w:num w:numId="17" w16cid:durableId="1164274885">
    <w:abstractNumId w:val="0"/>
  </w:num>
  <w:num w:numId="18" w16cid:durableId="742024468">
    <w:abstractNumId w:val="16"/>
  </w:num>
  <w:num w:numId="19" w16cid:durableId="79758661">
    <w:abstractNumId w:val="17"/>
  </w:num>
  <w:num w:numId="20" w16cid:durableId="1073966216">
    <w:abstractNumId w:val="23"/>
  </w:num>
  <w:num w:numId="21" w16cid:durableId="551500075">
    <w:abstractNumId w:val="19"/>
  </w:num>
  <w:num w:numId="22" w16cid:durableId="1617910960">
    <w:abstractNumId w:val="13"/>
  </w:num>
  <w:num w:numId="23" w16cid:durableId="1223252172">
    <w:abstractNumId w:val="25"/>
  </w:num>
  <w:num w:numId="24" w16cid:durableId="995498937">
    <w:abstractNumId w:val="12"/>
  </w:num>
  <w:num w:numId="25" w16cid:durableId="1971521061">
    <w:abstractNumId w:val="11"/>
  </w:num>
  <w:num w:numId="26" w16cid:durableId="403527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1A"/>
    <w:rsid w:val="001B664C"/>
    <w:rsid w:val="001E678E"/>
    <w:rsid w:val="00247B89"/>
    <w:rsid w:val="004E108E"/>
    <w:rsid w:val="00645252"/>
    <w:rsid w:val="006D3D74"/>
    <w:rsid w:val="0083569A"/>
    <w:rsid w:val="00A9204E"/>
    <w:rsid w:val="00AF091A"/>
    <w:rsid w:val="00B06292"/>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054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75668A62-F37D-459E-AEE5-A32EAB69637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{75668A62-F37D-459E-AEE5-A32EAB696377}tf02786999_win32.dotx</Template>
  <TotalTime>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2024-02-25T03:51:00Z</dcterms:created>
  <dcterms:modified xsi:type="dcterms:W3CDTF">2024-02-25T03:57:00Z</dcterms:modified>
</cp:coreProperties>
</file>