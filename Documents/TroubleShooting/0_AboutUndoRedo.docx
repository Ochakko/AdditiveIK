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A58CB" w14:textId="46D445C0" w:rsidR="00A9204E" w:rsidRDefault="00532CF5">
      <w:pPr>
        <w:rPr>
          <w:rFonts w:eastAsia="Meiryo UI"/>
        </w:rPr>
      </w:pPr>
      <w:r>
        <w:rPr>
          <w:rFonts w:eastAsia="Meiryo UI" w:hint="eastAsia"/>
        </w:rPr>
        <w:t>アンドゥリドゥについて</w:t>
      </w:r>
    </w:p>
    <w:p w14:paraId="786880A4" w14:textId="77777777" w:rsidR="00532CF5" w:rsidRDefault="00532CF5">
      <w:pPr>
        <w:rPr>
          <w:rFonts w:eastAsia="Meiryo UI"/>
        </w:rPr>
      </w:pPr>
    </w:p>
    <w:p w14:paraId="53A19707" w14:textId="30FCB717" w:rsidR="00532CF5" w:rsidRDefault="00532CF5">
      <w:pPr>
        <w:rPr>
          <w:rFonts w:eastAsia="Meiryo UI"/>
        </w:rPr>
      </w:pPr>
      <w:r>
        <w:rPr>
          <w:rFonts w:eastAsia="Meiryo UI" w:hint="eastAsia"/>
        </w:rPr>
        <w:t>アンドゥとは操作の巻き戻し(過去方向へ戻す)のことで、リドゥとは操作のやり直し(未来方向へ進める)のことです。アンドゥもリドゥも操作の結果を保存しておいて保存してある</w:t>
      </w:r>
      <w:r w:rsidR="00680E1E">
        <w:rPr>
          <w:rFonts w:eastAsia="Meiryo UI" w:hint="eastAsia"/>
        </w:rPr>
        <w:t>記録</w:t>
      </w:r>
      <w:r>
        <w:rPr>
          <w:rFonts w:eastAsia="Meiryo UI" w:hint="eastAsia"/>
        </w:rPr>
        <w:t>の中での巻き戻しとやり直しです。</w:t>
      </w:r>
    </w:p>
    <w:p w14:paraId="1DE8E6D0" w14:textId="43F5308A" w:rsidR="00532CF5" w:rsidRPr="00532CF5" w:rsidRDefault="00532CF5">
      <w:pPr>
        <w:rPr>
          <w:rFonts w:eastAsia="Meiryo UI"/>
        </w:rPr>
      </w:pPr>
      <w:r>
        <w:rPr>
          <w:rFonts w:eastAsia="Meiryo UI"/>
          <w:noProof/>
        </w:rPr>
        <w:drawing>
          <wp:inline distT="0" distB="0" distL="0" distR="0" wp14:anchorId="3053FFC4" wp14:editId="629E6E5B">
            <wp:extent cx="2967593" cy="3179799"/>
            <wp:effectExtent l="0" t="0" r="4445" b="1905"/>
            <wp:docPr id="2047646752" name="図 2" descr="アプリケーショ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46752" name="図 2" descr="アプリケーション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93" cy="320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3382D" w14:textId="1A1D568C" w:rsidR="00532CF5" w:rsidRDefault="00532CF5">
      <w:pPr>
        <w:rPr>
          <w:rFonts w:eastAsia="Meiryo UI"/>
        </w:rPr>
      </w:pPr>
      <w:r>
        <w:rPr>
          <w:rFonts w:eastAsia="Meiryo UI" w:hint="eastAsia"/>
        </w:rPr>
        <w:t>図：アンドゥボタンリドゥボタン</w:t>
      </w:r>
    </w:p>
    <w:p w14:paraId="4CF20B69" w14:textId="04D859BE" w:rsidR="00532CF5" w:rsidRDefault="00532CF5">
      <w:pPr>
        <w:rPr>
          <w:rFonts w:eastAsia="Meiryo UI"/>
        </w:rPr>
      </w:pPr>
      <w:r>
        <w:rPr>
          <w:rFonts w:eastAsia="Meiryo UI" w:hint="eastAsia"/>
        </w:rPr>
        <w:t>上図に示すUndoボタンとRedoボタンを押すことによりアンドゥとリドゥを実行します。</w:t>
      </w:r>
    </w:p>
    <w:p w14:paraId="01EE172C" w14:textId="268EC188" w:rsidR="00532CF5" w:rsidRDefault="00532CF5">
      <w:pPr>
        <w:rPr>
          <w:rFonts w:eastAsia="Meiryo UI"/>
        </w:rPr>
      </w:pPr>
      <w:r>
        <w:rPr>
          <w:rFonts w:eastAsia="Meiryo UI" w:hint="eastAsia"/>
        </w:rPr>
        <w:t>UndoボタンとRedoボタンはCameraAndIKプレートメニューをクリックすると画面サイドに表示されます。</w:t>
      </w:r>
    </w:p>
    <w:p w14:paraId="04873B1F" w14:textId="77777777" w:rsidR="00532CF5" w:rsidRDefault="00532CF5">
      <w:pPr>
        <w:rPr>
          <w:rFonts w:eastAsia="Meiryo UI"/>
        </w:rPr>
      </w:pPr>
    </w:p>
    <w:p w14:paraId="6EDA9CF7" w14:textId="612C65F3" w:rsidR="00532CF5" w:rsidRDefault="00532CF5">
      <w:pPr>
        <w:rPr>
          <w:rFonts w:eastAsia="Meiryo UI"/>
        </w:rPr>
      </w:pPr>
      <w:r>
        <w:rPr>
          <w:rFonts w:eastAsia="Meiryo UI"/>
          <w:noProof/>
        </w:rPr>
        <w:drawing>
          <wp:inline distT="0" distB="0" distL="0" distR="0" wp14:anchorId="01EAFFD8" wp14:editId="5E84506E">
            <wp:extent cx="2429050" cy="1610736"/>
            <wp:effectExtent l="0" t="0" r="0" b="8890"/>
            <wp:docPr id="144275889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833" cy="162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7A09" w14:textId="2B0C58CD" w:rsidR="00532CF5" w:rsidRDefault="00532CF5">
      <w:pPr>
        <w:rPr>
          <w:rFonts w:eastAsia="Meiryo UI"/>
        </w:rPr>
      </w:pPr>
      <w:r>
        <w:rPr>
          <w:rFonts w:eastAsia="Meiryo UI" w:hint="eastAsia"/>
        </w:rPr>
        <w:t>図：アンドゥリドゥRW番号</w:t>
      </w:r>
    </w:p>
    <w:p w14:paraId="47FFE4C7" w14:textId="10CC5216" w:rsidR="00532CF5" w:rsidRDefault="00532CF5">
      <w:pPr>
        <w:rPr>
          <w:rFonts w:eastAsia="Meiryo UI"/>
        </w:rPr>
      </w:pPr>
      <w:r>
        <w:rPr>
          <w:rFonts w:eastAsia="Meiryo UI" w:hint="eastAsia"/>
        </w:rPr>
        <w:t>アンドゥリドゥを実行していると、本当にこんなことをしたのだろうか？一体どこに戻ったというのだ？という疑問が付きまといます(作者はそんな感じです)。そこでAdditiveIKでは、操作に番号を付けて画面の左上に表示することにしました。</w:t>
      </w:r>
    </w:p>
    <w:p w14:paraId="5E192CDE" w14:textId="77777777" w:rsidR="00532CF5" w:rsidRDefault="00532CF5">
      <w:pPr>
        <w:rPr>
          <w:rFonts w:eastAsia="Meiryo UI"/>
        </w:rPr>
      </w:pPr>
      <w:r>
        <w:rPr>
          <w:rFonts w:eastAsia="Meiryo UI" w:hint="eastAsia"/>
        </w:rPr>
        <w:t>Rの横の番号は現在表示している状態に対する番号。</w:t>
      </w:r>
    </w:p>
    <w:p w14:paraId="7F6ADCF6" w14:textId="3EF87E7C" w:rsidR="00532CF5" w:rsidRDefault="00532CF5">
      <w:pPr>
        <w:rPr>
          <w:rFonts w:eastAsia="Meiryo UI"/>
        </w:rPr>
      </w:pPr>
      <w:r>
        <w:rPr>
          <w:rFonts w:eastAsia="Meiryo UI" w:hint="eastAsia"/>
        </w:rPr>
        <w:t>Wの横の番号は操作の記録が合計いくつあるかを表す番号。</w:t>
      </w:r>
    </w:p>
    <w:p w14:paraId="5ED01A7B" w14:textId="55C0A5B5" w:rsidR="00532CF5" w:rsidRDefault="00532CF5">
      <w:pPr>
        <w:rPr>
          <w:rFonts w:eastAsia="Meiryo UI"/>
        </w:rPr>
      </w:pPr>
      <w:r>
        <w:rPr>
          <w:rFonts w:eastAsia="Meiryo UI" w:hint="eastAsia"/>
        </w:rPr>
        <w:t>次ページへ続く</w:t>
      </w:r>
    </w:p>
    <w:p w14:paraId="5AA1F754" w14:textId="77777777" w:rsidR="00532CF5" w:rsidRDefault="00532CF5">
      <w:pPr>
        <w:rPr>
          <w:rFonts w:eastAsia="Meiryo UI"/>
        </w:rPr>
      </w:pPr>
      <w:r>
        <w:rPr>
          <w:rFonts w:eastAsia="Meiryo UI"/>
        </w:rPr>
        <w:br w:type="page"/>
      </w:r>
    </w:p>
    <w:p w14:paraId="5FE455E9" w14:textId="437693A7" w:rsidR="00532CF5" w:rsidRDefault="00532CF5">
      <w:pPr>
        <w:rPr>
          <w:rFonts w:eastAsia="Meiryo UI"/>
        </w:rPr>
      </w:pPr>
      <w:r>
        <w:rPr>
          <w:rFonts w:eastAsia="Meiryo UI" w:hint="eastAsia"/>
        </w:rPr>
        <w:lastRenderedPageBreak/>
        <w:t>アンドゥリドゥの対象となる操作をするとW番号が１つ増えてR番号はW番号と同じになります。</w:t>
      </w:r>
    </w:p>
    <w:p w14:paraId="1EB7AE04" w14:textId="73E5A5B9" w:rsidR="00532CF5" w:rsidRDefault="00532CF5">
      <w:pPr>
        <w:rPr>
          <w:rFonts w:eastAsia="Meiryo UI"/>
        </w:rPr>
      </w:pPr>
      <w:r>
        <w:rPr>
          <w:rFonts w:eastAsia="Meiryo UI" w:hint="eastAsia"/>
        </w:rPr>
        <w:t>アンドゥを実行するとW番号はそのままでR番号が１つ小さくなります。</w:t>
      </w:r>
    </w:p>
    <w:p w14:paraId="3288A825" w14:textId="693E0988" w:rsidR="00532CF5" w:rsidRDefault="00532CF5">
      <w:pPr>
        <w:rPr>
          <w:rFonts w:eastAsia="Meiryo UI"/>
        </w:rPr>
      </w:pPr>
      <w:r>
        <w:rPr>
          <w:rFonts w:eastAsia="Meiryo UI" w:hint="eastAsia"/>
        </w:rPr>
        <w:t>リドゥを実行するとW番号はそのままでR番号</w:t>
      </w:r>
      <w:r w:rsidR="008A0CE2">
        <w:rPr>
          <w:rFonts w:eastAsia="Meiryo UI" w:hint="eastAsia"/>
        </w:rPr>
        <w:t>が</w:t>
      </w:r>
      <w:r>
        <w:rPr>
          <w:rFonts w:eastAsia="Meiryo UI" w:hint="eastAsia"/>
        </w:rPr>
        <w:t>１つ大きくなります。</w:t>
      </w:r>
    </w:p>
    <w:p w14:paraId="5CC8306D" w14:textId="77777777" w:rsidR="00532CF5" w:rsidRDefault="00532CF5">
      <w:pPr>
        <w:rPr>
          <w:rFonts w:eastAsia="Meiryo UI"/>
        </w:rPr>
      </w:pPr>
    </w:p>
    <w:p w14:paraId="3F85CF64" w14:textId="5958D82B" w:rsidR="00532CF5" w:rsidRDefault="00532CF5">
      <w:pPr>
        <w:rPr>
          <w:rFonts w:eastAsia="Meiryo UI"/>
        </w:rPr>
      </w:pPr>
      <w:r>
        <w:rPr>
          <w:rFonts w:eastAsia="Meiryo UI" w:hint="eastAsia"/>
        </w:rPr>
        <w:t>例</w:t>
      </w:r>
    </w:p>
    <w:p w14:paraId="4141BF95" w14:textId="6018E389" w:rsidR="00532CF5" w:rsidRDefault="00532CF5">
      <w:pPr>
        <w:rPr>
          <w:rFonts w:eastAsia="Meiryo UI"/>
        </w:rPr>
      </w:pPr>
      <w:r>
        <w:rPr>
          <w:rFonts w:eastAsia="Meiryo UI" w:hint="eastAsia"/>
        </w:rPr>
        <w:t>R:10 W:10の状態からアンドゥを３回実行するとR:7 W:10となります。</w:t>
      </w:r>
    </w:p>
    <w:p w14:paraId="35B5EECC" w14:textId="083D40DA" w:rsidR="00532CF5" w:rsidRDefault="00532CF5">
      <w:pPr>
        <w:rPr>
          <w:rFonts w:eastAsia="Meiryo UI"/>
        </w:rPr>
      </w:pPr>
      <w:r>
        <w:rPr>
          <w:rFonts w:eastAsia="Meiryo UI" w:hint="eastAsia"/>
        </w:rPr>
        <w:t>その後で対象操作をするとR11 W11となります。</w:t>
      </w:r>
    </w:p>
    <w:p w14:paraId="440A3F8C" w14:textId="77777777" w:rsidR="00532CF5" w:rsidRDefault="00532CF5">
      <w:pPr>
        <w:rPr>
          <w:rFonts w:eastAsia="Meiryo UI"/>
        </w:rPr>
      </w:pPr>
    </w:p>
    <w:p w14:paraId="78D726F0" w14:textId="7FB8D3D7" w:rsidR="00532CF5" w:rsidRDefault="00532CF5">
      <w:pPr>
        <w:rPr>
          <w:rFonts w:eastAsia="Meiryo UI"/>
        </w:rPr>
      </w:pPr>
      <w:r>
        <w:rPr>
          <w:rFonts w:eastAsia="Meiryo UI" w:hint="eastAsia"/>
        </w:rPr>
        <w:t>上記の例でなぜ対象操作後にR:8 W:10にならないかというと</w:t>
      </w:r>
    </w:p>
    <w:p w14:paraId="56DDAC59" w14:textId="5170084A" w:rsidR="00532CF5" w:rsidRDefault="00532CF5">
      <w:pPr>
        <w:rPr>
          <w:rFonts w:eastAsia="Meiryo UI"/>
        </w:rPr>
      </w:pPr>
      <w:r>
        <w:rPr>
          <w:rFonts w:eastAsia="Meiryo UI" w:hint="eastAsia"/>
        </w:rPr>
        <w:t>操作の保存結果を出来るだけ上書きしないようにするためです。</w:t>
      </w:r>
    </w:p>
    <w:p w14:paraId="1EC6697A" w14:textId="2C76A419" w:rsidR="00532CF5" w:rsidRDefault="00532CF5">
      <w:pPr>
        <w:rPr>
          <w:rFonts w:eastAsia="Meiryo UI"/>
        </w:rPr>
      </w:pPr>
      <w:r>
        <w:rPr>
          <w:rFonts w:eastAsia="Meiryo UI" w:hint="eastAsia"/>
        </w:rPr>
        <w:t>R番号８の記録を消さないで、そのときの最後尾にR番号１１として記録します。</w:t>
      </w:r>
    </w:p>
    <w:p w14:paraId="68D5E26A" w14:textId="77777777" w:rsidR="00532CF5" w:rsidRPr="00532CF5" w:rsidRDefault="00532CF5">
      <w:pPr>
        <w:rPr>
          <w:rFonts w:eastAsia="Meiryo UI"/>
        </w:rPr>
      </w:pPr>
    </w:p>
    <w:p w14:paraId="321A7654" w14:textId="77777777" w:rsidR="00532CF5" w:rsidRDefault="00532CF5" w:rsidP="00532CF5">
      <w:pPr>
        <w:rPr>
          <w:rFonts w:eastAsia="Meiryo UI"/>
        </w:rPr>
      </w:pPr>
      <w:r>
        <w:rPr>
          <w:rFonts w:eastAsia="Meiryo UI" w:hint="eastAsia"/>
        </w:rPr>
        <w:t>R番号とW番号はモデルに対して保存している番号です。</w:t>
      </w:r>
    </w:p>
    <w:p w14:paraId="3C3A3F5F" w14:textId="77777777" w:rsidR="00532CF5" w:rsidRDefault="00532CF5" w:rsidP="00532CF5">
      <w:pPr>
        <w:rPr>
          <w:rFonts w:eastAsia="Meiryo UI"/>
        </w:rPr>
      </w:pPr>
      <w:r>
        <w:rPr>
          <w:rFonts w:eastAsia="Meiryo UI" w:hint="eastAsia"/>
        </w:rPr>
        <w:t>モデルを切り替えるとR番号W番号はそのモデルに対しての番号を表示します。</w:t>
      </w:r>
    </w:p>
    <w:p w14:paraId="153CB31D" w14:textId="77777777" w:rsidR="00532CF5" w:rsidRPr="00532CF5" w:rsidRDefault="00532CF5">
      <w:pPr>
        <w:rPr>
          <w:rFonts w:eastAsia="Meiryo UI"/>
        </w:rPr>
      </w:pPr>
    </w:p>
    <w:p w14:paraId="4683DABE" w14:textId="7AAECB3C" w:rsidR="00532CF5" w:rsidRDefault="00532CF5">
      <w:pPr>
        <w:rPr>
          <w:rFonts w:eastAsia="Meiryo UI"/>
        </w:rPr>
      </w:pPr>
      <w:r>
        <w:rPr>
          <w:rFonts w:eastAsia="Meiryo UI" w:hint="eastAsia"/>
        </w:rPr>
        <w:t>AdditiveIK1.0.0.26におけるアンドゥリドゥ対象の操作は以下の通りです。</w:t>
      </w:r>
    </w:p>
    <w:p w14:paraId="763558AC" w14:textId="4A022619" w:rsidR="00532CF5" w:rsidRDefault="00532CF5">
      <w:pPr>
        <w:rPr>
          <w:rFonts w:eastAsia="Meiryo UI"/>
        </w:rPr>
      </w:pPr>
      <w:r>
        <w:rPr>
          <w:rFonts w:eastAsia="Meiryo UI" w:hint="eastAsia"/>
        </w:rPr>
        <w:t>ボーンモーション編集、カメラアニメ編集、ブレンドシェイプ(モーフ)アニメ編集、</w:t>
      </w:r>
    </w:p>
    <w:p w14:paraId="737C7248" w14:textId="71D488A5" w:rsidR="00532CF5" w:rsidRDefault="00532CF5">
      <w:pPr>
        <w:rPr>
          <w:rFonts w:eastAsia="Meiryo UI"/>
        </w:rPr>
      </w:pPr>
      <w:r>
        <w:rPr>
          <w:rFonts w:eastAsia="Meiryo UI" w:hint="eastAsia"/>
        </w:rPr>
        <w:t>フレーム範囲選択、ウェイトブラシ設定、</w:t>
      </w:r>
    </w:p>
    <w:p w14:paraId="51EEB415" w14:textId="5CB03D15" w:rsidR="00532CF5" w:rsidRDefault="00532CF5">
      <w:pPr>
        <w:rPr>
          <w:rFonts w:eastAsia="Meiryo UI"/>
        </w:rPr>
      </w:pPr>
      <w:r>
        <w:rPr>
          <w:rFonts w:eastAsia="Meiryo UI" w:hint="eastAsia"/>
        </w:rPr>
        <w:t>モーションセレクト、モデルセレクト。</w:t>
      </w:r>
    </w:p>
    <w:p w14:paraId="6CF47EBB" w14:textId="77777777" w:rsidR="00532CF5" w:rsidRDefault="00532CF5">
      <w:pPr>
        <w:rPr>
          <w:rFonts w:eastAsia="Meiryo UI"/>
        </w:rPr>
      </w:pPr>
    </w:p>
    <w:p w14:paraId="32487ADF" w14:textId="77777777" w:rsidR="00532CF5" w:rsidRDefault="00532CF5">
      <w:pPr>
        <w:rPr>
          <w:rFonts w:eastAsia="Meiryo UI"/>
        </w:rPr>
      </w:pPr>
    </w:p>
    <w:p w14:paraId="5CC032D9" w14:textId="32D7A07B" w:rsidR="00532CF5" w:rsidRPr="001E678E" w:rsidRDefault="00532CF5">
      <w:pPr>
        <w:rPr>
          <w:rFonts w:eastAsia="Meiryo UI"/>
        </w:rPr>
      </w:pPr>
    </w:p>
    <w:sectPr w:rsidR="00532CF5" w:rsidRPr="001E678E" w:rsidSect="001B66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9EFEF" w14:textId="77777777" w:rsidR="00ED0C14" w:rsidRDefault="00ED0C14" w:rsidP="001E678E">
      <w:r>
        <w:separator/>
      </w:r>
    </w:p>
  </w:endnote>
  <w:endnote w:type="continuationSeparator" w:id="0">
    <w:p w14:paraId="5B1C26AB" w14:textId="77777777" w:rsidR="00ED0C14" w:rsidRDefault="00ED0C14" w:rsidP="001E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D581E" w14:textId="77777777" w:rsidR="00ED0C14" w:rsidRDefault="00ED0C14" w:rsidP="001E678E">
      <w:r>
        <w:separator/>
      </w:r>
    </w:p>
  </w:footnote>
  <w:footnote w:type="continuationSeparator" w:id="0">
    <w:p w14:paraId="743777A3" w14:textId="77777777" w:rsidR="00ED0C14" w:rsidRDefault="00ED0C14" w:rsidP="001E6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BE6749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8E0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101F5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46BAB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E0B02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A2F5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E2B71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32AD7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DC8D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58E0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290B4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6E07C6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4D491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14776394">
    <w:abstractNumId w:val="22"/>
  </w:num>
  <w:num w:numId="2" w16cid:durableId="1057239613">
    <w:abstractNumId w:val="14"/>
  </w:num>
  <w:num w:numId="3" w16cid:durableId="48767578">
    <w:abstractNumId w:val="10"/>
  </w:num>
  <w:num w:numId="4" w16cid:durableId="1130245017">
    <w:abstractNumId w:val="24"/>
  </w:num>
  <w:num w:numId="5" w16cid:durableId="1612204655">
    <w:abstractNumId w:val="15"/>
  </w:num>
  <w:num w:numId="6" w16cid:durableId="1516454116">
    <w:abstractNumId w:val="18"/>
  </w:num>
  <w:num w:numId="7" w16cid:durableId="1133055875">
    <w:abstractNumId w:val="20"/>
  </w:num>
  <w:num w:numId="8" w16cid:durableId="291251667">
    <w:abstractNumId w:val="9"/>
  </w:num>
  <w:num w:numId="9" w16cid:durableId="438914116">
    <w:abstractNumId w:val="7"/>
  </w:num>
  <w:num w:numId="10" w16cid:durableId="625545512">
    <w:abstractNumId w:val="6"/>
  </w:num>
  <w:num w:numId="11" w16cid:durableId="942961877">
    <w:abstractNumId w:val="5"/>
  </w:num>
  <w:num w:numId="12" w16cid:durableId="1602028468">
    <w:abstractNumId w:val="4"/>
  </w:num>
  <w:num w:numId="13" w16cid:durableId="1225485327">
    <w:abstractNumId w:val="8"/>
  </w:num>
  <w:num w:numId="14" w16cid:durableId="859247548">
    <w:abstractNumId w:val="3"/>
  </w:num>
  <w:num w:numId="15" w16cid:durableId="948396261">
    <w:abstractNumId w:val="2"/>
  </w:num>
  <w:num w:numId="16" w16cid:durableId="1781875966">
    <w:abstractNumId w:val="1"/>
  </w:num>
  <w:num w:numId="17" w16cid:durableId="2132280528">
    <w:abstractNumId w:val="0"/>
  </w:num>
  <w:num w:numId="18" w16cid:durableId="1952472806">
    <w:abstractNumId w:val="16"/>
  </w:num>
  <w:num w:numId="19" w16cid:durableId="284428518">
    <w:abstractNumId w:val="17"/>
  </w:num>
  <w:num w:numId="20" w16cid:durableId="822770339">
    <w:abstractNumId w:val="23"/>
  </w:num>
  <w:num w:numId="21" w16cid:durableId="1738742260">
    <w:abstractNumId w:val="19"/>
  </w:num>
  <w:num w:numId="22" w16cid:durableId="1702048825">
    <w:abstractNumId w:val="13"/>
  </w:num>
  <w:num w:numId="23" w16cid:durableId="1586769487">
    <w:abstractNumId w:val="25"/>
  </w:num>
  <w:num w:numId="24" w16cid:durableId="1396197178">
    <w:abstractNumId w:val="12"/>
  </w:num>
  <w:num w:numId="25" w16cid:durableId="42101356">
    <w:abstractNumId w:val="11"/>
  </w:num>
  <w:num w:numId="26" w16cid:durableId="84142806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F5"/>
    <w:rsid w:val="0007007D"/>
    <w:rsid w:val="001B664C"/>
    <w:rsid w:val="001E678E"/>
    <w:rsid w:val="00247B89"/>
    <w:rsid w:val="004453C0"/>
    <w:rsid w:val="004E108E"/>
    <w:rsid w:val="00532CF5"/>
    <w:rsid w:val="00645252"/>
    <w:rsid w:val="00680E1E"/>
    <w:rsid w:val="006D3D74"/>
    <w:rsid w:val="0083569A"/>
    <w:rsid w:val="00855FE3"/>
    <w:rsid w:val="008A0CE2"/>
    <w:rsid w:val="00A9204E"/>
    <w:rsid w:val="00CB18B1"/>
    <w:rsid w:val="00DC2CC1"/>
    <w:rsid w:val="00ED0C14"/>
    <w:rsid w:val="00EE596A"/>
    <w:rsid w:val="00F04E5B"/>
    <w:rsid w:val="00FF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7DA1CB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E678E"/>
    <w:rPr>
      <w:rFonts w:ascii="Meiryo UI" w:hAnsi="Meiryo UI"/>
    </w:rPr>
  </w:style>
  <w:style w:type="paragraph" w:styleId="1">
    <w:name w:val="heading 1"/>
    <w:basedOn w:val="a2"/>
    <w:next w:val="a2"/>
    <w:link w:val="10"/>
    <w:uiPriority w:val="9"/>
    <w:qFormat/>
    <w:rsid w:val="001E678E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1E678E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1E678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1E678E"/>
    <w:pPr>
      <w:keepNext/>
      <w:keepLines/>
      <w:spacing w:before="40"/>
      <w:outlineLvl w:val="3"/>
    </w:pPr>
    <w:rPr>
      <w:rFonts w:eastAsiaTheme="majorEastAsia"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1E678E"/>
    <w:pPr>
      <w:keepNext/>
      <w:keepLines/>
      <w:spacing w:before="40"/>
      <w:outlineLvl w:val="4"/>
    </w:pPr>
    <w:rPr>
      <w:rFonts w:eastAsiaTheme="majorEastAsia"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1E678E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1E678E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1E67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1E67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32"/>
      <w:szCs w:val="32"/>
    </w:rPr>
  </w:style>
  <w:style w:type="character" w:customStyle="1" w:styleId="22">
    <w:name w:val="見出し 2 (文字)"/>
    <w:basedOn w:val="a3"/>
    <w:link w:val="2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26"/>
      <w:szCs w:val="26"/>
    </w:rPr>
  </w:style>
  <w:style w:type="character" w:customStyle="1" w:styleId="32">
    <w:name w:val="見出し 3 (文字)"/>
    <w:basedOn w:val="a3"/>
    <w:link w:val="31"/>
    <w:uiPriority w:val="9"/>
    <w:rsid w:val="001E678E"/>
    <w:rPr>
      <w:rFonts w:ascii="Meiryo UI" w:eastAsiaTheme="majorEastAsia" w:hAnsi="Meiryo UI" w:cstheme="majorBidi"/>
      <w:color w:val="1F4D78" w:themeColor="accent1" w:themeShade="7F"/>
      <w:sz w:val="24"/>
      <w:szCs w:val="24"/>
    </w:rPr>
  </w:style>
  <w:style w:type="character" w:customStyle="1" w:styleId="42">
    <w:name w:val="見出し 4 (文字)"/>
    <w:basedOn w:val="a3"/>
    <w:link w:val="41"/>
    <w:uiPriority w:val="9"/>
    <w:rsid w:val="001E678E"/>
    <w:rPr>
      <w:rFonts w:ascii="Meiryo UI" w:eastAsiaTheme="majorEastAsia" w:hAnsi="Meiryo UI" w:cstheme="majorBidi"/>
      <w:i/>
      <w:iCs/>
      <w:color w:val="1F4E79" w:themeColor="accent1" w:themeShade="80"/>
    </w:rPr>
  </w:style>
  <w:style w:type="character" w:customStyle="1" w:styleId="52">
    <w:name w:val="見出し 5 (文字)"/>
    <w:basedOn w:val="a3"/>
    <w:link w:val="51"/>
    <w:uiPriority w:val="9"/>
    <w:rsid w:val="001E678E"/>
    <w:rPr>
      <w:rFonts w:ascii="Meiryo UI" w:eastAsiaTheme="majorEastAsia" w:hAnsi="Meiryo UI" w:cstheme="majorBidi"/>
      <w:color w:val="1F4E79" w:themeColor="accent1" w:themeShade="80"/>
    </w:rPr>
  </w:style>
  <w:style w:type="character" w:customStyle="1" w:styleId="60">
    <w:name w:val="見出し 6 (文字)"/>
    <w:basedOn w:val="a3"/>
    <w:link w:val="6"/>
    <w:uiPriority w:val="9"/>
    <w:rsid w:val="001E678E"/>
    <w:rPr>
      <w:rFonts w:ascii="Meiryo UI" w:eastAsiaTheme="majorEastAsia" w:hAnsi="Meiryo UI" w:cstheme="majorBidi"/>
      <w:color w:val="1F4D78" w:themeColor="accent1" w:themeShade="7F"/>
    </w:rPr>
  </w:style>
  <w:style w:type="character" w:customStyle="1" w:styleId="70">
    <w:name w:val="見出し 7 (文字)"/>
    <w:basedOn w:val="a3"/>
    <w:link w:val="7"/>
    <w:uiPriority w:val="9"/>
    <w:rsid w:val="001E678E"/>
    <w:rPr>
      <w:rFonts w:ascii="Meiryo UI" w:eastAsiaTheme="majorEastAsia" w:hAnsi="Meiryo UI" w:cstheme="majorBidi"/>
      <w:i/>
      <w:iCs/>
      <w:color w:val="1F4D78" w:themeColor="accent1" w:themeShade="7F"/>
    </w:rPr>
  </w:style>
  <w:style w:type="character" w:customStyle="1" w:styleId="80">
    <w:name w:val="見出し 8 (文字)"/>
    <w:basedOn w:val="a3"/>
    <w:link w:val="8"/>
    <w:uiPriority w:val="9"/>
    <w:rsid w:val="001E678E"/>
    <w:rPr>
      <w:rFonts w:ascii="Meiryo UI" w:eastAsiaTheme="majorEastAsia" w:hAnsi="Meiryo U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9"/>
    <w:rsid w:val="001E678E"/>
    <w:rPr>
      <w:rFonts w:ascii="Meiryo UI" w:eastAsiaTheme="majorEastAsia" w:hAnsi="Meiryo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1E678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表題 (文字)"/>
    <w:basedOn w:val="a3"/>
    <w:link w:val="a6"/>
    <w:uiPriority w:val="10"/>
    <w:rsid w:val="001E678E"/>
    <w:rPr>
      <w:rFonts w:ascii="Meiryo UI" w:eastAsiaTheme="majorEastAsia" w:hAnsi="Meiryo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1E67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副題 (文字)"/>
    <w:basedOn w:val="a3"/>
    <w:link w:val="a8"/>
    <w:uiPriority w:val="11"/>
    <w:rsid w:val="001E678E"/>
    <w:rPr>
      <w:rFonts w:ascii="Meiryo UI" w:eastAsiaTheme="minorEastAsia" w:hAnsi="Meiryo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1E678E"/>
    <w:rPr>
      <w:rFonts w:ascii="Meiryo UI" w:eastAsia="Meiryo UI" w:hAnsi="Meiryo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1E678E"/>
    <w:rPr>
      <w:rFonts w:ascii="Meiryo UI" w:eastAsia="Meiryo UI" w:hAnsi="Meiryo UI"/>
      <w:i/>
      <w:iCs/>
    </w:rPr>
  </w:style>
  <w:style w:type="character" w:styleId="23">
    <w:name w:val="Intense Emphasis"/>
    <w:basedOn w:val="a3"/>
    <w:uiPriority w:val="21"/>
    <w:qFormat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c">
    <w:name w:val="Strong"/>
    <w:basedOn w:val="a3"/>
    <w:uiPriority w:val="22"/>
    <w:qFormat/>
    <w:rsid w:val="001E678E"/>
    <w:rPr>
      <w:rFonts w:ascii="Meiryo UI" w:eastAsia="Meiryo UI" w:hAnsi="Meiryo UI"/>
      <w:b/>
      <w:bCs/>
    </w:rPr>
  </w:style>
  <w:style w:type="paragraph" w:styleId="ad">
    <w:name w:val="Quote"/>
    <w:basedOn w:val="a2"/>
    <w:next w:val="a2"/>
    <w:link w:val="ae"/>
    <w:uiPriority w:val="29"/>
    <w:qFormat/>
    <w:rsid w:val="001E678E"/>
    <w:pPr>
      <w:spacing w:before="200"/>
      <w:ind w:left="864" w:right="864"/>
      <w:jc w:val="center"/>
    </w:pPr>
    <w:rPr>
      <w:rFonts w:eastAsia="Meiryo UI"/>
      <w:i/>
      <w:iCs/>
      <w:color w:val="404040" w:themeColor="text1" w:themeTint="BF"/>
    </w:rPr>
  </w:style>
  <w:style w:type="character" w:customStyle="1" w:styleId="ae">
    <w:name w:val="引用文 (文字)"/>
    <w:basedOn w:val="a3"/>
    <w:link w:val="ad"/>
    <w:uiPriority w:val="29"/>
    <w:rsid w:val="001E678E"/>
    <w:rPr>
      <w:rFonts w:ascii="Meiryo UI" w:eastAsia="Meiryo UI" w:hAnsi="Meiryo UI"/>
      <w:i/>
      <w:iCs/>
      <w:color w:val="404040" w:themeColor="text1" w:themeTint="BF"/>
    </w:rPr>
  </w:style>
  <w:style w:type="paragraph" w:styleId="24">
    <w:name w:val="Intense Quote"/>
    <w:basedOn w:val="a2"/>
    <w:next w:val="a2"/>
    <w:link w:val="25"/>
    <w:uiPriority w:val="30"/>
    <w:qFormat/>
    <w:rsid w:val="001E678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eastAsia="Meiryo UI"/>
      <w:i/>
      <w:iCs/>
      <w:color w:val="1F4E79" w:themeColor="accent1" w:themeShade="80"/>
    </w:rPr>
  </w:style>
  <w:style w:type="character" w:customStyle="1" w:styleId="25">
    <w:name w:val="引用文 2 (文字)"/>
    <w:basedOn w:val="a3"/>
    <w:link w:val="24"/>
    <w:uiPriority w:val="30"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f">
    <w:name w:val="Subtle Reference"/>
    <w:basedOn w:val="a3"/>
    <w:uiPriority w:val="31"/>
    <w:qFormat/>
    <w:rsid w:val="001E678E"/>
    <w:rPr>
      <w:rFonts w:ascii="Meiryo UI" w:eastAsia="Meiryo UI" w:hAnsi="Meiryo UI"/>
      <w:smallCaps/>
      <w:color w:val="5A5A5A" w:themeColor="text1" w:themeTint="A5"/>
    </w:rPr>
  </w:style>
  <w:style w:type="character" w:styleId="26">
    <w:name w:val="Intense Reference"/>
    <w:basedOn w:val="a3"/>
    <w:uiPriority w:val="32"/>
    <w:qFormat/>
    <w:rsid w:val="001E678E"/>
    <w:rPr>
      <w:rFonts w:ascii="Meiryo UI" w:eastAsia="Meiryo UI" w:hAnsi="Meiryo UI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1E678E"/>
    <w:rPr>
      <w:rFonts w:ascii="Meiryo UI" w:eastAsia="Meiryo UI" w:hAnsi="Meiryo UI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1E678E"/>
    <w:rPr>
      <w:rFonts w:ascii="Meiryo UI" w:eastAsia="Meiryo UI" w:hAnsi="Meiryo UI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1E678E"/>
    <w:rPr>
      <w:rFonts w:ascii="Meiryo UI" w:eastAsia="Meiryo UI" w:hAnsi="Meiryo UI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1E678E"/>
    <w:pPr>
      <w:spacing w:after="200"/>
    </w:pPr>
    <w:rPr>
      <w:rFonts w:eastAsia="Meiryo UI"/>
      <w:i/>
      <w:iCs/>
      <w:color w:val="44546A" w:themeColor="text2"/>
      <w:szCs w:val="18"/>
    </w:rPr>
  </w:style>
  <w:style w:type="paragraph" w:styleId="af4">
    <w:name w:val="Balloon Text"/>
    <w:basedOn w:val="a2"/>
    <w:link w:val="af5"/>
    <w:uiPriority w:val="99"/>
    <w:semiHidden/>
    <w:unhideWhenUsed/>
    <w:rsid w:val="001E678E"/>
    <w:rPr>
      <w:rFonts w:eastAsia="Meiryo UI" w:cs="Segoe UI"/>
      <w:szCs w:val="18"/>
    </w:rPr>
  </w:style>
  <w:style w:type="character" w:customStyle="1" w:styleId="af5">
    <w:name w:val="吹き出し (文字)"/>
    <w:basedOn w:val="a3"/>
    <w:link w:val="af4"/>
    <w:uiPriority w:val="99"/>
    <w:semiHidden/>
    <w:rsid w:val="001E678E"/>
    <w:rPr>
      <w:rFonts w:ascii="Meiryo UI" w:eastAsia="Meiryo UI" w:hAnsi="Meiryo UI" w:cs="Segoe UI"/>
      <w:szCs w:val="18"/>
    </w:rPr>
  </w:style>
  <w:style w:type="paragraph" w:styleId="af6">
    <w:name w:val="Block Text"/>
    <w:basedOn w:val="a2"/>
    <w:uiPriority w:val="99"/>
    <w:semiHidden/>
    <w:unhideWhenUsed/>
    <w:rsid w:val="001E678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1E678E"/>
    <w:pPr>
      <w:spacing w:after="120"/>
    </w:pPr>
    <w:rPr>
      <w:rFonts w:eastAsia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1E678E"/>
    <w:rPr>
      <w:rFonts w:ascii="Meiryo UI" w:eastAsia="Meiryo UI" w:hAnsi="Meiryo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1E678E"/>
    <w:pPr>
      <w:spacing w:after="120"/>
      <w:ind w:left="360"/>
    </w:pPr>
    <w:rPr>
      <w:rFonts w:eastAsia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1E678E"/>
    <w:rPr>
      <w:rFonts w:ascii="Meiryo UI" w:eastAsia="Meiryo UI" w:hAnsi="Meiryo UI"/>
      <w:szCs w:val="16"/>
    </w:rPr>
  </w:style>
  <w:style w:type="character" w:styleId="af7">
    <w:name w:val="annotation reference"/>
    <w:basedOn w:val="a3"/>
    <w:uiPriority w:val="99"/>
    <w:semiHidden/>
    <w:unhideWhenUsed/>
    <w:rsid w:val="001E678E"/>
    <w:rPr>
      <w:rFonts w:ascii="Meiryo UI" w:eastAsia="Meiryo UI" w:hAnsi="Meiryo UI"/>
      <w:sz w:val="22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1E678E"/>
    <w:rPr>
      <w:rFonts w:eastAsia="Meiryo UI"/>
      <w:szCs w:val="20"/>
    </w:rPr>
  </w:style>
  <w:style w:type="character" w:customStyle="1" w:styleId="af9">
    <w:name w:val="コメント文字列 (文字)"/>
    <w:basedOn w:val="a3"/>
    <w:link w:val="af8"/>
    <w:uiPriority w:val="99"/>
    <w:semiHidden/>
    <w:rsid w:val="001E678E"/>
    <w:rPr>
      <w:rFonts w:ascii="Meiryo UI" w:eastAsia="Meiryo UI" w:hAnsi="Meiryo UI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E678E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1E678E"/>
    <w:rPr>
      <w:rFonts w:ascii="Meiryo UI" w:eastAsia="Meiryo UI" w:hAnsi="Meiryo UI"/>
      <w:b/>
      <w:bCs/>
      <w:szCs w:val="20"/>
    </w:rPr>
  </w:style>
  <w:style w:type="paragraph" w:styleId="afc">
    <w:name w:val="Document Map"/>
    <w:basedOn w:val="a2"/>
    <w:link w:val="afd"/>
    <w:uiPriority w:val="99"/>
    <w:semiHidden/>
    <w:unhideWhenUsed/>
    <w:rsid w:val="001E678E"/>
    <w:rPr>
      <w:rFonts w:eastAsia="Meiryo UI" w:cs="Segoe UI"/>
      <w:szCs w:val="16"/>
    </w:rPr>
  </w:style>
  <w:style w:type="character" w:customStyle="1" w:styleId="afd">
    <w:name w:val="見出しマップ (文字)"/>
    <w:basedOn w:val="a3"/>
    <w:link w:val="afc"/>
    <w:uiPriority w:val="99"/>
    <w:semiHidden/>
    <w:rsid w:val="001E678E"/>
    <w:rPr>
      <w:rFonts w:ascii="Meiryo UI" w:eastAsia="Meiryo UI" w:hAnsi="Meiryo UI" w:cs="Segoe UI"/>
      <w:szCs w:val="16"/>
    </w:rPr>
  </w:style>
  <w:style w:type="paragraph" w:styleId="afe">
    <w:name w:val="endnote text"/>
    <w:basedOn w:val="a2"/>
    <w:link w:val="aff"/>
    <w:uiPriority w:val="99"/>
    <w:semiHidden/>
    <w:unhideWhenUsed/>
    <w:rsid w:val="001E678E"/>
    <w:rPr>
      <w:rFonts w:eastAsia="Meiryo UI"/>
      <w:szCs w:val="20"/>
    </w:rPr>
  </w:style>
  <w:style w:type="character" w:customStyle="1" w:styleId="aff">
    <w:name w:val="文末脚注文字列 (文字)"/>
    <w:basedOn w:val="a3"/>
    <w:link w:val="afe"/>
    <w:uiPriority w:val="99"/>
    <w:semiHidden/>
    <w:rsid w:val="001E678E"/>
    <w:rPr>
      <w:rFonts w:ascii="Meiryo UI" w:eastAsia="Meiryo UI" w:hAnsi="Meiryo UI"/>
      <w:szCs w:val="20"/>
    </w:rPr>
  </w:style>
  <w:style w:type="paragraph" w:styleId="aff0">
    <w:name w:val="envelope return"/>
    <w:basedOn w:val="a2"/>
    <w:uiPriority w:val="99"/>
    <w:semiHidden/>
    <w:unhideWhenUsed/>
    <w:rsid w:val="001E678E"/>
    <w:rPr>
      <w:rFonts w:eastAsiaTheme="majorEastAsia" w:cstheme="majorBidi"/>
      <w:szCs w:val="20"/>
    </w:rPr>
  </w:style>
  <w:style w:type="paragraph" w:styleId="aff1">
    <w:name w:val="footnote text"/>
    <w:basedOn w:val="a2"/>
    <w:link w:val="aff2"/>
    <w:uiPriority w:val="99"/>
    <w:semiHidden/>
    <w:unhideWhenUsed/>
    <w:rsid w:val="001E678E"/>
    <w:rPr>
      <w:rFonts w:eastAsia="Meiryo UI"/>
      <w:szCs w:val="20"/>
    </w:rPr>
  </w:style>
  <w:style w:type="character" w:customStyle="1" w:styleId="aff2">
    <w:name w:val="脚注文字列 (文字)"/>
    <w:basedOn w:val="a3"/>
    <w:link w:val="aff1"/>
    <w:uiPriority w:val="99"/>
    <w:semiHidden/>
    <w:rsid w:val="001E678E"/>
    <w:rPr>
      <w:rFonts w:ascii="Meiryo UI" w:eastAsia="Meiryo UI" w:hAnsi="Meiryo UI"/>
      <w:szCs w:val="20"/>
    </w:rPr>
  </w:style>
  <w:style w:type="character" w:styleId="HTML">
    <w:name w:val="HTML Code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1E678E"/>
    <w:rPr>
      <w:rFonts w:eastAsia="Meiryo UI"/>
      <w:szCs w:val="20"/>
    </w:rPr>
  </w:style>
  <w:style w:type="character" w:customStyle="1" w:styleId="HTML2">
    <w:name w:val="HTML 書式付き (文字)"/>
    <w:basedOn w:val="a3"/>
    <w:link w:val="HTML1"/>
    <w:uiPriority w:val="99"/>
    <w:semiHidden/>
    <w:rsid w:val="001E678E"/>
    <w:rPr>
      <w:rFonts w:ascii="Meiryo UI" w:eastAsia="Meiryo UI" w:hAnsi="Meiryo UI"/>
      <w:szCs w:val="20"/>
    </w:rPr>
  </w:style>
  <w:style w:type="character" w:styleId="HTML3">
    <w:name w:val="HTML Typewriter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1E67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eiryo UI" w:eastAsia="Meiryo UI" w:hAnsi="Meiryo UI"/>
      <w:szCs w:val="20"/>
    </w:rPr>
  </w:style>
  <w:style w:type="character" w:customStyle="1" w:styleId="aff4">
    <w:name w:val="マクロ文字列 (文字)"/>
    <w:basedOn w:val="a3"/>
    <w:link w:val="aff3"/>
    <w:uiPriority w:val="99"/>
    <w:semiHidden/>
    <w:rsid w:val="001E678E"/>
    <w:rPr>
      <w:rFonts w:ascii="Meiryo UI" w:eastAsia="Meiryo UI" w:hAnsi="Meiryo UI"/>
      <w:szCs w:val="20"/>
    </w:rPr>
  </w:style>
  <w:style w:type="paragraph" w:styleId="aff5">
    <w:name w:val="Plain Text"/>
    <w:basedOn w:val="a2"/>
    <w:link w:val="aff6"/>
    <w:uiPriority w:val="99"/>
    <w:semiHidden/>
    <w:unhideWhenUsed/>
    <w:rsid w:val="001E678E"/>
    <w:rPr>
      <w:rFonts w:eastAsia="Meiryo UI"/>
      <w:szCs w:val="21"/>
    </w:rPr>
  </w:style>
  <w:style w:type="character" w:customStyle="1" w:styleId="aff6">
    <w:name w:val="書式なし (文字)"/>
    <w:basedOn w:val="a3"/>
    <w:link w:val="aff5"/>
    <w:uiPriority w:val="99"/>
    <w:semiHidden/>
    <w:rsid w:val="001E678E"/>
    <w:rPr>
      <w:rFonts w:ascii="Meiryo UI" w:eastAsia="Meiryo UI" w:hAnsi="Meiryo UI"/>
      <w:szCs w:val="21"/>
    </w:rPr>
  </w:style>
  <w:style w:type="character" w:styleId="aff7">
    <w:name w:val="Placeholder Text"/>
    <w:basedOn w:val="a3"/>
    <w:uiPriority w:val="99"/>
    <w:semiHidden/>
    <w:rsid w:val="001E678E"/>
    <w:rPr>
      <w:rFonts w:ascii="Meiryo UI" w:eastAsia="Meiryo UI" w:hAnsi="Meiryo UI"/>
      <w:color w:val="3B3838" w:themeColor="background2" w:themeShade="40"/>
    </w:rPr>
  </w:style>
  <w:style w:type="paragraph" w:styleId="aff8">
    <w:name w:val="header"/>
    <w:basedOn w:val="a2"/>
    <w:link w:val="aff9"/>
    <w:uiPriority w:val="99"/>
    <w:unhideWhenUsed/>
    <w:rsid w:val="001E678E"/>
    <w:rPr>
      <w:rFonts w:eastAsia="Meiryo UI"/>
    </w:rPr>
  </w:style>
  <w:style w:type="character" w:customStyle="1" w:styleId="aff9">
    <w:name w:val="ヘッダー (文字)"/>
    <w:basedOn w:val="a3"/>
    <w:link w:val="aff8"/>
    <w:uiPriority w:val="99"/>
    <w:rsid w:val="001E678E"/>
    <w:rPr>
      <w:rFonts w:ascii="Meiryo UI" w:eastAsia="Meiryo UI" w:hAnsi="Meiryo UI"/>
    </w:rPr>
  </w:style>
  <w:style w:type="paragraph" w:styleId="affa">
    <w:name w:val="footer"/>
    <w:basedOn w:val="a2"/>
    <w:link w:val="affb"/>
    <w:uiPriority w:val="99"/>
    <w:unhideWhenUsed/>
    <w:rsid w:val="001E678E"/>
    <w:rPr>
      <w:rFonts w:eastAsia="Meiryo UI"/>
    </w:rPr>
  </w:style>
  <w:style w:type="character" w:customStyle="1" w:styleId="affb">
    <w:name w:val="フッター (文字)"/>
    <w:basedOn w:val="a3"/>
    <w:link w:val="affa"/>
    <w:uiPriority w:val="99"/>
    <w:rsid w:val="001E678E"/>
    <w:rPr>
      <w:rFonts w:ascii="Meiryo UI" w:eastAsia="Meiryo UI" w:hAnsi="Meiryo UI"/>
    </w:rPr>
  </w:style>
  <w:style w:type="paragraph" w:styleId="91">
    <w:name w:val="toc 9"/>
    <w:basedOn w:val="a2"/>
    <w:next w:val="a2"/>
    <w:autoRedefine/>
    <w:uiPriority w:val="39"/>
    <w:semiHidden/>
    <w:unhideWhenUsed/>
    <w:rsid w:val="001E678E"/>
    <w:pPr>
      <w:spacing w:after="120"/>
      <w:ind w:left="1757"/>
    </w:pPr>
  </w:style>
  <w:style w:type="character" w:styleId="affc">
    <w:name w:val="Mention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E678E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1E678E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1E678E"/>
    <w:rPr>
      <w:rFonts w:eastAsia="Meiryo UI"/>
      <w:i/>
      <w:iCs/>
    </w:rPr>
  </w:style>
  <w:style w:type="character" w:customStyle="1" w:styleId="HTML6">
    <w:name w:val="HTML アドレス (文字)"/>
    <w:basedOn w:val="a3"/>
    <w:link w:val="HTML5"/>
    <w:uiPriority w:val="99"/>
    <w:semiHidden/>
    <w:rsid w:val="001E678E"/>
    <w:rPr>
      <w:rFonts w:ascii="Meiryo UI" w:eastAsia="Meiryo UI" w:hAnsi="Meiryo UI"/>
      <w:i/>
      <w:iCs/>
    </w:rPr>
  </w:style>
  <w:style w:type="character" w:styleId="HTML7">
    <w:name w:val="HTML Definition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8">
    <w:name w:val="HTML Cit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9">
    <w:name w:val="HTML Sample"/>
    <w:basedOn w:val="a3"/>
    <w:uiPriority w:val="99"/>
    <w:semiHidden/>
    <w:unhideWhenUsed/>
    <w:rsid w:val="001E678E"/>
    <w:rPr>
      <w:rFonts w:ascii="Meiryo UI" w:eastAsia="Meiryo UI" w:hAnsi="Meiryo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1E678E"/>
    <w:rPr>
      <w:rFonts w:ascii="Meiryo UI" w:eastAsia="Meiryo UI" w:hAnsi="Meiryo UI"/>
    </w:rPr>
  </w:style>
  <w:style w:type="paragraph" w:styleId="11">
    <w:name w:val="toc 1"/>
    <w:basedOn w:val="a2"/>
    <w:next w:val="a2"/>
    <w:autoRedefine/>
    <w:uiPriority w:val="39"/>
    <w:semiHidden/>
    <w:unhideWhenUsed/>
    <w:rsid w:val="001E678E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1E678E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1E678E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1E678E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1E678E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1E678E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1E678E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1E678E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1E678E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3">
    <w:name w:val="Medium List 1 Accent 1"/>
    <w:basedOn w:val="a4"/>
    <w:uiPriority w:val="65"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2">
    <w:name w:val="Medium Lis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63"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64"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1E678E"/>
  </w:style>
  <w:style w:type="character" w:styleId="afff0">
    <w:name w:val="Hashtag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paragraph" w:styleId="afff1">
    <w:name w:val="Message Header"/>
    <w:basedOn w:val="a2"/>
    <w:link w:val="afff2"/>
    <w:uiPriority w:val="99"/>
    <w:semiHidden/>
    <w:unhideWhenUsed/>
    <w:rsid w:val="001E67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2">
    <w:name w:val="メッセージ見出し (文字)"/>
    <w:basedOn w:val="a3"/>
    <w:link w:val="afff1"/>
    <w:uiPriority w:val="99"/>
    <w:semiHidden/>
    <w:rsid w:val="001E678E"/>
    <w:rPr>
      <w:rFonts w:ascii="Meiryo UI" w:eastAsiaTheme="majorEastAsia" w:hAnsi="Meiryo UI" w:cstheme="majorBidi"/>
      <w:sz w:val="24"/>
      <w:szCs w:val="24"/>
      <w:shd w:val="pct20" w:color="auto" w:fill="auto"/>
    </w:rPr>
  </w:style>
  <w:style w:type="table" w:styleId="afff3">
    <w:name w:val="Table Elegant"/>
    <w:basedOn w:val="a4"/>
    <w:uiPriority w:val="99"/>
    <w:semiHidden/>
    <w:unhideWhenUsed/>
    <w:rsid w:val="001E67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4">
    <w:name w:val="List"/>
    <w:basedOn w:val="a2"/>
    <w:uiPriority w:val="99"/>
    <w:semiHidden/>
    <w:unhideWhenUsed/>
    <w:rsid w:val="001E678E"/>
    <w:pPr>
      <w:ind w:left="360" w:hanging="360"/>
      <w:contextualSpacing/>
    </w:pPr>
  </w:style>
  <w:style w:type="paragraph" w:styleId="28">
    <w:name w:val="List 2"/>
    <w:basedOn w:val="a2"/>
    <w:uiPriority w:val="99"/>
    <w:semiHidden/>
    <w:unhideWhenUsed/>
    <w:rsid w:val="001E678E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1E678E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1E678E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1E678E"/>
    <w:pPr>
      <w:ind w:left="1800" w:hanging="360"/>
      <w:contextualSpacing/>
    </w:pPr>
  </w:style>
  <w:style w:type="table" w:styleId="12">
    <w:name w:val="Table List 1"/>
    <w:basedOn w:val="a4"/>
    <w:uiPriority w:val="99"/>
    <w:semiHidden/>
    <w:unhideWhenUsed/>
    <w:rsid w:val="001E67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uiPriority w:val="99"/>
    <w:semiHidden/>
    <w:unhideWhenUsed/>
    <w:rsid w:val="001E67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1E67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5">
    <w:name w:val="List Continue"/>
    <w:basedOn w:val="a2"/>
    <w:uiPriority w:val="99"/>
    <w:semiHidden/>
    <w:unhideWhenUsed/>
    <w:rsid w:val="001E678E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1E678E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1E678E"/>
    <w:pPr>
      <w:spacing w:after="120"/>
      <w:ind w:left="1080"/>
      <w:contextualSpacing/>
    </w:pPr>
  </w:style>
  <w:style w:type="paragraph" w:styleId="4d">
    <w:name w:val="List Continue 4"/>
    <w:basedOn w:val="a2"/>
    <w:uiPriority w:val="99"/>
    <w:semiHidden/>
    <w:unhideWhenUsed/>
    <w:rsid w:val="001E678E"/>
    <w:pPr>
      <w:spacing w:after="120"/>
      <w:ind w:left="1440"/>
      <w:contextualSpacing/>
    </w:pPr>
  </w:style>
  <w:style w:type="paragraph" w:styleId="5d">
    <w:name w:val="List Continue 5"/>
    <w:basedOn w:val="a2"/>
    <w:uiPriority w:val="99"/>
    <w:semiHidden/>
    <w:unhideWhenUsed/>
    <w:rsid w:val="001E678E"/>
    <w:pPr>
      <w:spacing w:after="120"/>
      <w:ind w:left="1800"/>
      <w:contextualSpacing/>
    </w:pPr>
  </w:style>
  <w:style w:type="paragraph" w:styleId="afff6">
    <w:name w:val="List Paragraph"/>
    <w:basedOn w:val="a2"/>
    <w:uiPriority w:val="34"/>
    <w:semiHidden/>
    <w:unhideWhenUsed/>
    <w:qFormat/>
    <w:rsid w:val="001E678E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1E678E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E678E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E678E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E678E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E678E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1E678E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1E678E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E678E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E678E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E678E"/>
    <w:pPr>
      <w:numPr>
        <w:numId w:val="12"/>
      </w:numPr>
      <w:contextualSpacing/>
    </w:pPr>
  </w:style>
  <w:style w:type="table" w:styleId="13">
    <w:name w:val="Table Classic 1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1E67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table of figures"/>
    <w:basedOn w:val="a2"/>
    <w:next w:val="a2"/>
    <w:uiPriority w:val="99"/>
    <w:semiHidden/>
    <w:unhideWhenUsed/>
    <w:rsid w:val="001E678E"/>
  </w:style>
  <w:style w:type="character" w:styleId="afff8">
    <w:name w:val="end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paragraph" w:styleId="afff9">
    <w:name w:val="table of authorities"/>
    <w:basedOn w:val="a2"/>
    <w:next w:val="a2"/>
    <w:uiPriority w:val="99"/>
    <w:semiHidden/>
    <w:unhideWhenUsed/>
    <w:rsid w:val="001E678E"/>
    <w:pPr>
      <w:ind w:left="220" w:hanging="220"/>
    </w:pPr>
  </w:style>
  <w:style w:type="paragraph" w:styleId="afffa">
    <w:name w:val="toa heading"/>
    <w:basedOn w:val="a2"/>
    <w:next w:val="a2"/>
    <w:uiPriority w:val="99"/>
    <w:semiHidden/>
    <w:unhideWhenUsed/>
    <w:rsid w:val="001E678E"/>
    <w:pPr>
      <w:spacing w:before="120"/>
    </w:pPr>
    <w:rPr>
      <w:rFonts w:eastAsiaTheme="majorEastAsia" w:cstheme="majorBidi"/>
      <w:b/>
      <w:bCs/>
      <w:sz w:val="24"/>
      <w:szCs w:val="24"/>
    </w:rPr>
  </w:style>
  <w:style w:type="table" w:styleId="130">
    <w:name w:val="Colorful List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36">
    <w:name w:val="Colorful List Accent 6"/>
    <w:basedOn w:val="a4"/>
    <w:uiPriority w:val="72"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4">
    <w:name w:val="Table Colorful 1"/>
    <w:basedOn w:val="a4"/>
    <w:uiPriority w:val="99"/>
    <w:semiHidden/>
    <w:unhideWhenUsed/>
    <w:rsid w:val="001E67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1E67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1E67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4"/>
    <w:uiPriority w:val="71"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0">
    <w:name w:val="Colorful Grid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46">
    <w:name w:val="Colorful Grid Accent 6"/>
    <w:basedOn w:val="a4"/>
    <w:uiPriority w:val="73"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b">
    <w:name w:val="envelope address"/>
    <w:basedOn w:val="a2"/>
    <w:uiPriority w:val="99"/>
    <w:semiHidden/>
    <w:unhideWhenUsed/>
    <w:rsid w:val="001E67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1E678E"/>
    <w:pPr>
      <w:numPr>
        <w:numId w:val="26"/>
      </w:numPr>
    </w:pPr>
  </w:style>
  <w:style w:type="table" w:styleId="15">
    <w:name w:val="Plain Table 1"/>
    <w:basedOn w:val="a4"/>
    <w:uiPriority w:val="41"/>
    <w:rsid w:val="001E67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1E67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1E6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1E67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1E67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No Spacing"/>
    <w:uiPriority w:val="1"/>
    <w:qFormat/>
    <w:rsid w:val="001E678E"/>
    <w:rPr>
      <w:rFonts w:ascii="Meiryo UI" w:hAnsi="Meiryo UI"/>
    </w:rPr>
  </w:style>
  <w:style w:type="paragraph" w:styleId="afffd">
    <w:name w:val="Date"/>
    <w:basedOn w:val="a2"/>
    <w:next w:val="a2"/>
    <w:link w:val="afffe"/>
    <w:uiPriority w:val="99"/>
    <w:semiHidden/>
    <w:unhideWhenUsed/>
    <w:rsid w:val="001E678E"/>
    <w:rPr>
      <w:rFonts w:eastAsia="Meiryo UI"/>
    </w:rPr>
  </w:style>
  <w:style w:type="character" w:customStyle="1" w:styleId="afffe">
    <w:name w:val="日付 (文字)"/>
    <w:basedOn w:val="a3"/>
    <w:link w:val="afffd"/>
    <w:uiPriority w:val="99"/>
    <w:semiHidden/>
    <w:rsid w:val="001E678E"/>
    <w:rPr>
      <w:rFonts w:ascii="Meiryo UI" w:eastAsia="Meiryo UI" w:hAnsi="Meiryo UI"/>
    </w:rPr>
  </w:style>
  <w:style w:type="paragraph" w:styleId="Web">
    <w:name w:val="Normal (Web)"/>
    <w:basedOn w:val="a2"/>
    <w:uiPriority w:val="99"/>
    <w:semiHidden/>
    <w:unhideWhenUsed/>
    <w:rsid w:val="001E678E"/>
    <w:rPr>
      <w:rFonts w:cs="Times New Roman"/>
      <w:sz w:val="24"/>
      <w:szCs w:val="24"/>
    </w:rPr>
  </w:style>
  <w:style w:type="character" w:styleId="affff">
    <w:name w:val="Smart Hyperlink"/>
    <w:basedOn w:val="a3"/>
    <w:uiPriority w:val="99"/>
    <w:semiHidden/>
    <w:unhideWhenUsed/>
    <w:rsid w:val="001E678E"/>
    <w:rPr>
      <w:rFonts w:ascii="Meiryo UI" w:eastAsia="Meiryo UI" w:hAnsi="Meiryo UI"/>
      <w:u w:val="dotted"/>
    </w:rPr>
  </w:style>
  <w:style w:type="character" w:styleId="affff0">
    <w:name w:val="Unresolved Mention"/>
    <w:basedOn w:val="a3"/>
    <w:uiPriority w:val="99"/>
    <w:semiHidden/>
    <w:unhideWhenUsed/>
    <w:rsid w:val="001E678E"/>
    <w:rPr>
      <w:rFonts w:ascii="Meiryo UI" w:eastAsia="Meiryo UI" w:hAnsi="Meiryo UI"/>
      <w:color w:val="605E5C"/>
      <w:shd w:val="clear" w:color="auto" w:fill="E1DFDD"/>
    </w:rPr>
  </w:style>
  <w:style w:type="paragraph" w:styleId="affff1">
    <w:name w:val="Body Text"/>
    <w:basedOn w:val="a2"/>
    <w:link w:val="affff2"/>
    <w:uiPriority w:val="99"/>
    <w:semiHidden/>
    <w:unhideWhenUsed/>
    <w:rsid w:val="001E678E"/>
    <w:pPr>
      <w:spacing w:after="120"/>
    </w:pPr>
    <w:rPr>
      <w:rFonts w:eastAsia="Meiryo UI"/>
    </w:rPr>
  </w:style>
  <w:style w:type="character" w:customStyle="1" w:styleId="affff2">
    <w:name w:val="本文 (文字)"/>
    <w:basedOn w:val="a3"/>
    <w:link w:val="affff1"/>
    <w:uiPriority w:val="99"/>
    <w:semiHidden/>
    <w:rsid w:val="001E678E"/>
    <w:rPr>
      <w:rFonts w:ascii="Meiryo UI" w:eastAsia="Meiryo UI" w:hAnsi="Meiryo UI"/>
    </w:rPr>
  </w:style>
  <w:style w:type="paragraph" w:styleId="2e">
    <w:name w:val="Body Text 2"/>
    <w:basedOn w:val="a2"/>
    <w:link w:val="2f"/>
    <w:uiPriority w:val="99"/>
    <w:semiHidden/>
    <w:unhideWhenUsed/>
    <w:rsid w:val="001E678E"/>
    <w:pPr>
      <w:spacing w:after="120" w:line="480" w:lineRule="auto"/>
    </w:pPr>
    <w:rPr>
      <w:rFonts w:eastAsia="Meiryo UI"/>
    </w:rPr>
  </w:style>
  <w:style w:type="character" w:customStyle="1" w:styleId="2f">
    <w:name w:val="本文 2 (文字)"/>
    <w:basedOn w:val="a3"/>
    <w:link w:val="2e"/>
    <w:uiPriority w:val="99"/>
    <w:semiHidden/>
    <w:rsid w:val="001E678E"/>
    <w:rPr>
      <w:rFonts w:ascii="Meiryo UI" w:eastAsia="Meiryo UI" w:hAnsi="Meiryo UI"/>
    </w:rPr>
  </w:style>
  <w:style w:type="paragraph" w:styleId="affff3">
    <w:name w:val="Body Text Indent"/>
    <w:basedOn w:val="a2"/>
    <w:link w:val="affff4"/>
    <w:uiPriority w:val="99"/>
    <w:semiHidden/>
    <w:unhideWhenUsed/>
    <w:rsid w:val="001E678E"/>
    <w:pPr>
      <w:spacing w:after="120"/>
      <w:ind w:left="360"/>
    </w:pPr>
    <w:rPr>
      <w:rFonts w:eastAsia="Meiryo UI"/>
    </w:rPr>
  </w:style>
  <w:style w:type="character" w:customStyle="1" w:styleId="affff4">
    <w:name w:val="本文インデント (文字)"/>
    <w:basedOn w:val="a3"/>
    <w:link w:val="affff3"/>
    <w:uiPriority w:val="99"/>
    <w:semiHidden/>
    <w:rsid w:val="001E678E"/>
    <w:rPr>
      <w:rFonts w:ascii="Meiryo UI" w:eastAsia="Meiryo UI" w:hAnsi="Meiryo UI"/>
    </w:rPr>
  </w:style>
  <w:style w:type="paragraph" w:styleId="2f0">
    <w:name w:val="Body Text Indent 2"/>
    <w:basedOn w:val="a2"/>
    <w:link w:val="2f1"/>
    <w:uiPriority w:val="99"/>
    <w:semiHidden/>
    <w:unhideWhenUsed/>
    <w:rsid w:val="001E678E"/>
    <w:pPr>
      <w:spacing w:after="120" w:line="480" w:lineRule="auto"/>
      <w:ind w:left="360"/>
    </w:pPr>
    <w:rPr>
      <w:rFonts w:eastAsia="Meiryo UI"/>
    </w:rPr>
  </w:style>
  <w:style w:type="character" w:customStyle="1" w:styleId="2f1">
    <w:name w:val="本文インデント 2 (文字)"/>
    <w:basedOn w:val="a3"/>
    <w:link w:val="2f0"/>
    <w:uiPriority w:val="99"/>
    <w:semiHidden/>
    <w:rsid w:val="001E678E"/>
    <w:rPr>
      <w:rFonts w:ascii="Meiryo UI" w:eastAsia="Meiryo UI" w:hAnsi="Meiryo UI"/>
    </w:rPr>
  </w:style>
  <w:style w:type="paragraph" w:styleId="affff5">
    <w:name w:val="Body Text First Indent"/>
    <w:basedOn w:val="affff1"/>
    <w:link w:val="affff6"/>
    <w:uiPriority w:val="99"/>
    <w:semiHidden/>
    <w:unhideWhenUsed/>
    <w:rsid w:val="001E678E"/>
    <w:pPr>
      <w:spacing w:after="0"/>
      <w:ind w:firstLine="360"/>
    </w:pPr>
  </w:style>
  <w:style w:type="character" w:customStyle="1" w:styleId="affff6">
    <w:name w:val="本文字下げ (文字)"/>
    <w:basedOn w:val="affff2"/>
    <w:link w:val="affff5"/>
    <w:uiPriority w:val="99"/>
    <w:semiHidden/>
    <w:rsid w:val="001E678E"/>
    <w:rPr>
      <w:rFonts w:ascii="Meiryo UI" w:eastAsia="Meiryo UI" w:hAnsi="Meiryo UI"/>
    </w:rPr>
  </w:style>
  <w:style w:type="paragraph" w:styleId="2f2">
    <w:name w:val="Body Text First Indent 2"/>
    <w:basedOn w:val="affff3"/>
    <w:link w:val="2f3"/>
    <w:uiPriority w:val="99"/>
    <w:semiHidden/>
    <w:unhideWhenUsed/>
    <w:rsid w:val="001E678E"/>
    <w:pPr>
      <w:spacing w:after="0"/>
      <w:ind w:firstLine="360"/>
    </w:pPr>
  </w:style>
  <w:style w:type="character" w:customStyle="1" w:styleId="2f3">
    <w:name w:val="本文字下げ 2 (文字)"/>
    <w:basedOn w:val="affff4"/>
    <w:link w:val="2f2"/>
    <w:uiPriority w:val="99"/>
    <w:semiHidden/>
    <w:rsid w:val="001E678E"/>
    <w:rPr>
      <w:rFonts w:ascii="Meiryo UI" w:eastAsia="Meiryo UI" w:hAnsi="Meiryo UI"/>
    </w:rPr>
  </w:style>
  <w:style w:type="paragraph" w:styleId="affff7">
    <w:name w:val="Normal Indent"/>
    <w:basedOn w:val="a2"/>
    <w:uiPriority w:val="99"/>
    <w:semiHidden/>
    <w:unhideWhenUsed/>
    <w:rsid w:val="001E678E"/>
    <w:pPr>
      <w:ind w:left="720"/>
    </w:pPr>
  </w:style>
  <w:style w:type="paragraph" w:styleId="affff8">
    <w:name w:val="Note Heading"/>
    <w:basedOn w:val="a2"/>
    <w:next w:val="a2"/>
    <w:link w:val="affff9"/>
    <w:uiPriority w:val="99"/>
    <w:semiHidden/>
    <w:unhideWhenUsed/>
    <w:rsid w:val="001E678E"/>
    <w:rPr>
      <w:rFonts w:eastAsia="Meiryo UI"/>
    </w:rPr>
  </w:style>
  <w:style w:type="character" w:customStyle="1" w:styleId="affff9">
    <w:name w:val="記 (文字)"/>
    <w:basedOn w:val="a3"/>
    <w:link w:val="affff8"/>
    <w:uiPriority w:val="99"/>
    <w:semiHidden/>
    <w:rsid w:val="001E678E"/>
    <w:rPr>
      <w:rFonts w:ascii="Meiryo UI" w:eastAsia="Meiryo UI" w:hAnsi="Meiryo UI"/>
    </w:rPr>
  </w:style>
  <w:style w:type="table" w:styleId="affffa">
    <w:name w:val="Table Contemporary"/>
    <w:basedOn w:val="a4"/>
    <w:uiPriority w:val="99"/>
    <w:semiHidden/>
    <w:unhideWhenUsed/>
    <w:rsid w:val="001E67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5">
    <w:name w:val="Light List Accent 1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6">
    <w:name w:val="Light Shading"/>
    <w:basedOn w:val="a4"/>
    <w:uiPriority w:val="60"/>
    <w:semiHidden/>
    <w:unhideWhenUsed/>
    <w:rsid w:val="001E67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7">
    <w:name w:val="Light Shading Accent 1"/>
    <w:basedOn w:val="a4"/>
    <w:uiPriority w:val="60"/>
    <w:semiHidden/>
    <w:unhideWhenUsed/>
    <w:rsid w:val="001E678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1E678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1E678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1E678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1E678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1E678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3e">
    <w:name w:val="Light Grid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f">
    <w:name w:val="Light Grid Accent 1"/>
    <w:basedOn w:val="a4"/>
    <w:uiPriority w:val="62"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10">
    <w:name w:val="Dark List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116">
    <w:name w:val="Dark List Accent 6"/>
    <w:basedOn w:val="a4"/>
    <w:uiPriority w:val="70"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d">
    <w:name w:val="List Table 1 Light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">
    <w:name w:val="List Table 1 Light Accent 2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">
    <w:name w:val="List Table 1 Light Accent 3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">
    <w:name w:val="List Table 1 Light Accent 4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">
    <w:name w:val="List Table 1 Light Accent 5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">
    <w:name w:val="List Table 1 Light Accent 6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b">
    <w:name w:val="List Table 2"/>
    <w:basedOn w:val="a4"/>
    <w:uiPriority w:val="47"/>
    <w:rsid w:val="001E67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1E678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List Table 2 Accent 2"/>
    <w:basedOn w:val="a4"/>
    <w:uiPriority w:val="47"/>
    <w:rsid w:val="001E67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List Table 2 Accent 3"/>
    <w:basedOn w:val="a4"/>
    <w:uiPriority w:val="47"/>
    <w:rsid w:val="001E678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List Table 2 Accent 4"/>
    <w:basedOn w:val="a4"/>
    <w:uiPriority w:val="47"/>
    <w:rsid w:val="001E678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4"/>
    <w:uiPriority w:val="47"/>
    <w:rsid w:val="001E678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List Table 2 Accent 6"/>
    <w:basedOn w:val="a4"/>
    <w:uiPriority w:val="47"/>
    <w:rsid w:val="001E678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5">
    <w:name w:val="List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">
    <w:name w:val="List Table 5 Dark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a">
    <w:name w:val="List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E-mail Signature"/>
    <w:basedOn w:val="a2"/>
    <w:link w:val="affffc"/>
    <w:uiPriority w:val="99"/>
    <w:semiHidden/>
    <w:unhideWhenUsed/>
    <w:rsid w:val="001E678E"/>
    <w:rPr>
      <w:rFonts w:eastAsia="Meiryo UI"/>
    </w:rPr>
  </w:style>
  <w:style w:type="character" w:customStyle="1" w:styleId="affffc">
    <w:name w:val="電子メール署名 (文字)"/>
    <w:basedOn w:val="a3"/>
    <w:link w:val="affffb"/>
    <w:uiPriority w:val="99"/>
    <w:semiHidden/>
    <w:rsid w:val="001E678E"/>
    <w:rPr>
      <w:rFonts w:ascii="Meiryo UI" w:eastAsia="Meiryo UI" w:hAnsi="Meiryo UI"/>
    </w:rPr>
  </w:style>
  <w:style w:type="paragraph" w:styleId="affffd">
    <w:name w:val="Salutation"/>
    <w:basedOn w:val="a2"/>
    <w:next w:val="a2"/>
    <w:link w:val="affffe"/>
    <w:uiPriority w:val="99"/>
    <w:semiHidden/>
    <w:unhideWhenUsed/>
    <w:rsid w:val="001E678E"/>
    <w:rPr>
      <w:rFonts w:eastAsia="Meiryo UI"/>
    </w:rPr>
  </w:style>
  <w:style w:type="character" w:customStyle="1" w:styleId="affffe">
    <w:name w:val="挨拶文 (文字)"/>
    <w:basedOn w:val="a3"/>
    <w:link w:val="affffd"/>
    <w:uiPriority w:val="99"/>
    <w:semiHidden/>
    <w:rsid w:val="001E678E"/>
    <w:rPr>
      <w:rFonts w:ascii="Meiryo UI" w:eastAsia="Meiryo UI" w:hAnsi="Meiryo UI"/>
    </w:rPr>
  </w:style>
  <w:style w:type="table" w:styleId="1e">
    <w:name w:val="Table Columns 1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1E678E"/>
    <w:rPr>
      <w:rFonts w:eastAsia="Meiryo U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1E678E"/>
    <w:rPr>
      <w:rFonts w:eastAsia="Meiryo U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">
    <w:name w:val="Signature"/>
    <w:basedOn w:val="a2"/>
    <w:link w:val="afffff0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0">
    <w:name w:val="署名 (文字)"/>
    <w:basedOn w:val="a3"/>
    <w:link w:val="afffff"/>
    <w:uiPriority w:val="99"/>
    <w:semiHidden/>
    <w:rsid w:val="001E678E"/>
    <w:rPr>
      <w:rFonts w:ascii="Meiryo UI" w:eastAsia="Meiryo UI" w:hAnsi="Meiryo UI"/>
    </w:rPr>
  </w:style>
  <w:style w:type="table" w:styleId="1f">
    <w:name w:val="Table Simple 1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1E678E"/>
    <w:rPr>
      <w:rFonts w:eastAsia="Meiryo U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rsid w:val="001E678E"/>
    <w:rPr>
      <w:rFonts w:eastAsia="Meiryo U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1E678E"/>
    <w:pPr>
      <w:ind w:left="220" w:hanging="220"/>
    </w:pPr>
    <w:rPr>
      <w:rFonts w:eastAsia="Meiryo UI"/>
    </w:rPr>
  </w:style>
  <w:style w:type="paragraph" w:styleId="2ff">
    <w:name w:val="index 2"/>
    <w:basedOn w:val="a2"/>
    <w:next w:val="a2"/>
    <w:autoRedefine/>
    <w:uiPriority w:val="99"/>
    <w:semiHidden/>
    <w:unhideWhenUsed/>
    <w:rsid w:val="001E678E"/>
    <w:pPr>
      <w:ind w:left="440" w:hanging="220"/>
    </w:pPr>
    <w:rPr>
      <w:rFonts w:eastAsia="Meiryo UI"/>
    </w:rPr>
  </w:style>
  <w:style w:type="paragraph" w:styleId="3f8">
    <w:name w:val="index 3"/>
    <w:basedOn w:val="a2"/>
    <w:next w:val="a2"/>
    <w:autoRedefine/>
    <w:uiPriority w:val="99"/>
    <w:semiHidden/>
    <w:unhideWhenUsed/>
    <w:rsid w:val="001E678E"/>
    <w:pPr>
      <w:ind w:left="660" w:hanging="220"/>
    </w:pPr>
    <w:rPr>
      <w:rFonts w:eastAsia="Meiryo UI"/>
    </w:rPr>
  </w:style>
  <w:style w:type="paragraph" w:styleId="4f2">
    <w:name w:val="index 4"/>
    <w:basedOn w:val="a2"/>
    <w:next w:val="a2"/>
    <w:autoRedefine/>
    <w:uiPriority w:val="99"/>
    <w:semiHidden/>
    <w:unhideWhenUsed/>
    <w:rsid w:val="001E678E"/>
    <w:pPr>
      <w:ind w:left="880" w:hanging="220"/>
    </w:pPr>
    <w:rPr>
      <w:rFonts w:eastAsia="Meiryo UI"/>
    </w:rPr>
  </w:style>
  <w:style w:type="paragraph" w:styleId="5f1">
    <w:name w:val="index 5"/>
    <w:basedOn w:val="a2"/>
    <w:next w:val="a2"/>
    <w:autoRedefine/>
    <w:uiPriority w:val="99"/>
    <w:semiHidden/>
    <w:unhideWhenUsed/>
    <w:rsid w:val="001E678E"/>
    <w:pPr>
      <w:ind w:left="1100" w:hanging="220"/>
    </w:pPr>
    <w:rPr>
      <w:rFonts w:eastAsia="Meiryo UI"/>
    </w:rPr>
  </w:style>
  <w:style w:type="paragraph" w:styleId="6b">
    <w:name w:val="index 6"/>
    <w:basedOn w:val="a2"/>
    <w:next w:val="a2"/>
    <w:autoRedefine/>
    <w:uiPriority w:val="99"/>
    <w:semiHidden/>
    <w:unhideWhenUsed/>
    <w:rsid w:val="001E678E"/>
    <w:pPr>
      <w:ind w:left="1320" w:hanging="220"/>
    </w:pPr>
    <w:rPr>
      <w:rFonts w:eastAsia="Meiryo UI"/>
    </w:rPr>
  </w:style>
  <w:style w:type="paragraph" w:styleId="7b">
    <w:name w:val="index 7"/>
    <w:basedOn w:val="a2"/>
    <w:next w:val="a2"/>
    <w:autoRedefine/>
    <w:uiPriority w:val="99"/>
    <w:semiHidden/>
    <w:unhideWhenUsed/>
    <w:rsid w:val="001E678E"/>
    <w:pPr>
      <w:ind w:left="1540" w:hanging="220"/>
    </w:pPr>
    <w:rPr>
      <w:rFonts w:eastAsia="Meiryo UI"/>
    </w:rPr>
  </w:style>
  <w:style w:type="paragraph" w:styleId="8a">
    <w:name w:val="index 8"/>
    <w:basedOn w:val="a2"/>
    <w:next w:val="a2"/>
    <w:autoRedefine/>
    <w:uiPriority w:val="99"/>
    <w:semiHidden/>
    <w:unhideWhenUsed/>
    <w:rsid w:val="001E678E"/>
    <w:pPr>
      <w:ind w:left="1760" w:hanging="220"/>
    </w:pPr>
    <w:rPr>
      <w:rFonts w:eastAsia="Meiryo UI"/>
    </w:rPr>
  </w:style>
  <w:style w:type="paragraph" w:styleId="99">
    <w:name w:val="index 9"/>
    <w:basedOn w:val="a2"/>
    <w:next w:val="a2"/>
    <w:autoRedefine/>
    <w:uiPriority w:val="99"/>
    <w:semiHidden/>
    <w:unhideWhenUsed/>
    <w:rsid w:val="001E678E"/>
    <w:pPr>
      <w:ind w:left="1980" w:hanging="220"/>
    </w:pPr>
    <w:rPr>
      <w:rFonts w:eastAsia="Meiryo UI"/>
    </w:rPr>
  </w:style>
  <w:style w:type="paragraph" w:styleId="afffff1">
    <w:name w:val="index heading"/>
    <w:basedOn w:val="a2"/>
    <w:next w:val="1f1"/>
    <w:uiPriority w:val="99"/>
    <w:semiHidden/>
    <w:unhideWhenUsed/>
    <w:rsid w:val="001E678E"/>
    <w:rPr>
      <w:rFonts w:eastAsia="Meiryo UI" w:cstheme="majorBidi"/>
      <w:b/>
      <w:bCs/>
    </w:rPr>
  </w:style>
  <w:style w:type="paragraph" w:styleId="afffff2">
    <w:name w:val="Closing"/>
    <w:basedOn w:val="a2"/>
    <w:link w:val="afffff3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3">
    <w:name w:val="結語 (文字)"/>
    <w:basedOn w:val="a3"/>
    <w:link w:val="afffff2"/>
    <w:uiPriority w:val="99"/>
    <w:semiHidden/>
    <w:rsid w:val="001E678E"/>
    <w:rPr>
      <w:rFonts w:ascii="Meiryo UI" w:eastAsia="Meiryo UI" w:hAnsi="Meiryo UI"/>
    </w:rPr>
  </w:style>
  <w:style w:type="table" w:styleId="afffff4">
    <w:name w:val="Table Grid"/>
    <w:basedOn w:val="a4"/>
    <w:uiPriority w:val="39"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1E678E"/>
    <w:rPr>
      <w:rFonts w:eastAsia="Meiryo U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1E678E"/>
    <w:rPr>
      <w:rFonts w:eastAsia="Meiryo U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1E678E"/>
    <w:rPr>
      <w:rFonts w:eastAsia="Meiryo U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4"/>
    <w:uiPriority w:val="40"/>
    <w:rsid w:val="001E678E"/>
    <w:rPr>
      <w:rFonts w:eastAsia="Meiryo U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Grid Table 1 Light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Grid Table 2 Accent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Grid Table 2 Accent 3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Grid Table 2 Accent 4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Grid Table 2 Accent 5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Grid Table 2 Accent 6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a">
    <w:name w:val="Grid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f4">
    <w:name w:val="Grid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3">
    <w:name w:val="Grid Table 5 Dark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d">
    <w:name w:val="Grid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d">
    <w:name w:val="Grid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1E678E"/>
    <w:rPr>
      <w:rFonts w:eastAsia="Meiryo U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foot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character" w:styleId="afffff7">
    <w:name w:val="line number"/>
    <w:basedOn w:val="a3"/>
    <w:uiPriority w:val="99"/>
    <w:semiHidden/>
    <w:unhideWhenUsed/>
    <w:rsid w:val="001E678E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1E678E"/>
    <w:rPr>
      <w:rFonts w:eastAsia="Meiryo U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1E678E"/>
    <w:rPr>
      <w:rFonts w:eastAsia="Meiryo U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4"/>
    <w:uiPriority w:val="99"/>
    <w:semiHidden/>
    <w:unhideWhenUsed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9">
    <w:name w:val="page number"/>
    <w:basedOn w:val="a3"/>
    <w:uiPriority w:val="99"/>
    <w:semiHidden/>
    <w:unhideWhenUsed/>
    <w:rsid w:val="001E678E"/>
    <w:rPr>
      <w:rFonts w:ascii="Meiryo UI" w:eastAsia="Meiryo UI" w:hAnsi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\AppData\Local\Microsoft\Office\16.0\DTS\ja-JP%7b501199B9-54BE-462F-9B1D-5EDD3BC29AC8%7d\%7b36F69BF9-384B-4225-9A7C-1B4EAFE3238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3C0EAD-6529-4585-9E00-54D0371D6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{36F69BF9-384B-4225-9A7C-1B4EAFE3238B}tf02786999_win32.dotx</Template>
  <TotalTime>0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2024-07-03T11:46:00Z</dcterms:created>
  <dcterms:modified xsi:type="dcterms:W3CDTF">2024-07-03T12:15:00Z</dcterms:modified>
</cp:coreProperties>
</file>