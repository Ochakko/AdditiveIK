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1AFB9" w14:textId="73AE3585" w:rsidR="00A9204E" w:rsidRDefault="00A105F5">
      <w:pPr>
        <w:rPr>
          <w:rFonts w:eastAsia="Meiryo UI"/>
        </w:rPr>
      </w:pPr>
      <w:r>
        <w:rPr>
          <w:rFonts w:eastAsia="Meiryo UI" w:hint="eastAsia"/>
        </w:rPr>
        <w:t>各プレートメニューの項目と同じ項目についてのスライダーが</w:t>
      </w:r>
      <w:proofErr w:type="spellStart"/>
      <w:r>
        <w:rPr>
          <w:rFonts w:eastAsia="Meiryo UI" w:hint="eastAsia"/>
        </w:rPr>
        <w:t>DispAndLimits</w:t>
      </w:r>
      <w:proofErr w:type="spellEnd"/>
      <w:r>
        <w:rPr>
          <w:rFonts w:eastAsia="Meiryo UI" w:hint="eastAsia"/>
        </w:rPr>
        <w:t>プレートメニューにも存在する理由について</w:t>
      </w:r>
    </w:p>
    <w:p w14:paraId="7F5E0596" w14:textId="712B8F49" w:rsidR="00A105F5" w:rsidRDefault="00A105F5">
      <w:pPr>
        <w:rPr>
          <w:rFonts w:eastAsia="Meiryo UI"/>
        </w:rPr>
      </w:pPr>
      <w:r w:rsidRPr="00A105F5">
        <w:rPr>
          <w:rFonts w:eastAsia="Meiryo UI"/>
        </w:rPr>
        <w:t xml:space="preserve">Documentation on why the </w:t>
      </w:r>
      <w:proofErr w:type="spellStart"/>
      <w:r w:rsidRPr="00A105F5">
        <w:rPr>
          <w:rFonts w:eastAsia="Meiryo UI"/>
        </w:rPr>
        <w:t>DispAndLimits</w:t>
      </w:r>
      <w:proofErr w:type="spellEnd"/>
      <w:r w:rsidRPr="00A105F5">
        <w:rPr>
          <w:rFonts w:eastAsia="Meiryo UI"/>
        </w:rPr>
        <w:t xml:space="preserve"> plate menu also has a slider for the same item as the item in each plate menu</w:t>
      </w:r>
      <w:r>
        <w:rPr>
          <w:rFonts w:eastAsia="Meiryo UI" w:hint="eastAsia"/>
        </w:rPr>
        <w:t>.</w:t>
      </w:r>
    </w:p>
    <w:p w14:paraId="33C872D2" w14:textId="77777777" w:rsidR="00A105F5" w:rsidRDefault="00A105F5">
      <w:pPr>
        <w:rPr>
          <w:rFonts w:eastAsia="Meiryo UI"/>
        </w:rPr>
      </w:pPr>
    </w:p>
    <w:p w14:paraId="274769B9" w14:textId="77777777" w:rsidR="00C72C75" w:rsidRDefault="00A105F5">
      <w:pPr>
        <w:rPr>
          <w:rFonts w:eastAsia="Meiryo UI"/>
        </w:rPr>
      </w:pPr>
      <w:r>
        <w:rPr>
          <w:rFonts w:eastAsia="Meiryo UI" w:hint="eastAsia"/>
        </w:rPr>
        <w:t xml:space="preserve">Lightsプレートメニューにはライトの強さのスライダーがあります.　</w:t>
      </w:r>
      <w:r w:rsidR="00C72C75">
        <w:rPr>
          <w:rFonts w:eastAsia="Meiryo UI" w:hint="eastAsia"/>
        </w:rPr>
        <w:t>Shaderプレートメニューにもライトスケールすらいだーがあります.</w:t>
      </w:r>
    </w:p>
    <w:p w14:paraId="62771596" w14:textId="77777777" w:rsidR="00C72C75" w:rsidRDefault="00A105F5">
      <w:pPr>
        <w:rPr>
          <w:rFonts w:eastAsia="Meiryo UI"/>
        </w:rPr>
      </w:pPr>
      <w:proofErr w:type="spellStart"/>
      <w:r>
        <w:rPr>
          <w:rFonts w:eastAsia="Meiryo UI" w:hint="eastAsia"/>
        </w:rPr>
        <w:t>LimitEuler</w:t>
      </w:r>
      <w:proofErr w:type="spellEnd"/>
      <w:r>
        <w:rPr>
          <w:rFonts w:eastAsia="Meiryo UI" w:hint="eastAsia"/>
        </w:rPr>
        <w:t xml:space="preserve">プレートメニューには物理角度制限度合のスライダーがあります.　</w:t>
      </w:r>
    </w:p>
    <w:p w14:paraId="70B54551" w14:textId="686C0C79" w:rsidR="00344BA1" w:rsidRDefault="00344BA1">
      <w:pPr>
        <w:rPr>
          <w:rFonts w:eastAsia="Meiryo UI"/>
        </w:rPr>
      </w:pPr>
      <w:proofErr w:type="spellStart"/>
      <w:r>
        <w:rPr>
          <w:rFonts w:eastAsia="Meiryo UI" w:hint="eastAsia"/>
        </w:rPr>
        <w:t>RigidParams</w:t>
      </w:r>
      <w:proofErr w:type="spellEnd"/>
      <w:r>
        <w:rPr>
          <w:rFonts w:eastAsia="Meiryo UI" w:hint="eastAsia"/>
        </w:rPr>
        <w:t>プレートメニューには</w:t>
      </w:r>
      <w:proofErr w:type="spellStart"/>
      <w:r>
        <w:rPr>
          <w:rFonts w:eastAsia="Meiryo UI" w:hint="eastAsia"/>
        </w:rPr>
        <w:t>rotSpringValue</w:t>
      </w:r>
      <w:proofErr w:type="spellEnd"/>
      <w:r>
        <w:rPr>
          <w:rFonts w:eastAsia="Meiryo UI" w:hint="eastAsia"/>
        </w:rPr>
        <w:t>設定GUIがあります.</w:t>
      </w:r>
    </w:p>
    <w:p w14:paraId="413C2BA7" w14:textId="32F25BC7" w:rsidR="00A105F5" w:rsidRDefault="00A105F5">
      <w:pPr>
        <w:rPr>
          <w:rFonts w:eastAsia="Meiryo UI"/>
        </w:rPr>
      </w:pPr>
      <w:r>
        <w:rPr>
          <w:rFonts w:eastAsia="Meiryo UI" w:hint="eastAsia"/>
        </w:rPr>
        <w:t>それなのに</w:t>
      </w:r>
      <w:proofErr w:type="spellStart"/>
      <w:r>
        <w:rPr>
          <w:rFonts w:eastAsia="Meiryo UI" w:hint="eastAsia"/>
        </w:rPr>
        <w:t>DispAndLimits</w:t>
      </w:r>
      <w:proofErr w:type="spellEnd"/>
      <w:r>
        <w:rPr>
          <w:rFonts w:eastAsia="Meiryo UI" w:hint="eastAsia"/>
        </w:rPr>
        <w:t>プレートメニューにもLightsスライダーと</w:t>
      </w:r>
      <w:proofErr w:type="spellStart"/>
      <w:r>
        <w:rPr>
          <w:rFonts w:eastAsia="Meiryo UI" w:hint="eastAsia"/>
        </w:rPr>
        <w:t>PhysicalLimitScale</w:t>
      </w:r>
      <w:proofErr w:type="spellEnd"/>
      <w:r>
        <w:rPr>
          <w:rFonts w:eastAsia="Meiryo UI" w:hint="eastAsia"/>
        </w:rPr>
        <w:t>スライダー</w:t>
      </w:r>
      <w:r w:rsidR="00344BA1">
        <w:rPr>
          <w:rFonts w:eastAsia="Meiryo UI" w:hint="eastAsia"/>
        </w:rPr>
        <w:t>と</w:t>
      </w:r>
      <w:proofErr w:type="spellStart"/>
      <w:r w:rsidR="00344BA1">
        <w:rPr>
          <w:rFonts w:eastAsia="Meiryo UI" w:hint="eastAsia"/>
        </w:rPr>
        <w:t>AngleSpringScale</w:t>
      </w:r>
      <w:proofErr w:type="spellEnd"/>
      <w:r w:rsidR="00344BA1">
        <w:rPr>
          <w:rFonts w:eastAsia="Meiryo UI" w:hint="eastAsia"/>
        </w:rPr>
        <w:t>スライダー</w:t>
      </w:r>
      <w:r>
        <w:rPr>
          <w:rFonts w:eastAsia="Meiryo UI" w:hint="eastAsia"/>
        </w:rPr>
        <w:t>があります.　その理由について書きます.</w:t>
      </w:r>
    </w:p>
    <w:p w14:paraId="4D21A541" w14:textId="77777777" w:rsidR="00C72C75" w:rsidRDefault="00C72C75">
      <w:pPr>
        <w:rPr>
          <w:rFonts w:eastAsia="Meiryo UI"/>
        </w:rPr>
      </w:pPr>
    </w:p>
    <w:p w14:paraId="43A4D8CD" w14:textId="6A9744F3" w:rsidR="00A105F5" w:rsidRDefault="00C72C75">
      <w:pPr>
        <w:rPr>
          <w:rFonts w:eastAsia="Meiryo UI"/>
        </w:rPr>
      </w:pPr>
      <w:r>
        <w:rPr>
          <w:rFonts w:eastAsia="Meiryo UI" w:hint="eastAsia"/>
        </w:rPr>
        <w:t>各メニューのスライダーでは</w:t>
      </w:r>
      <w:r w:rsidR="00A105F5">
        <w:rPr>
          <w:rFonts w:eastAsia="Meiryo UI" w:hint="eastAsia"/>
        </w:rPr>
        <w:t>個々の設定</w:t>
      </w:r>
      <w:r>
        <w:rPr>
          <w:rFonts w:eastAsia="Meiryo UI" w:hint="eastAsia"/>
        </w:rPr>
        <w:t>をして</w:t>
      </w:r>
      <w:r w:rsidR="00A105F5">
        <w:rPr>
          <w:rFonts w:eastAsia="Meiryo UI" w:hint="eastAsia"/>
        </w:rPr>
        <w:t>、</w:t>
      </w:r>
      <w:proofErr w:type="spellStart"/>
      <w:r>
        <w:rPr>
          <w:rFonts w:eastAsia="Meiryo UI" w:hint="eastAsia"/>
        </w:rPr>
        <w:t>DispAndLimits</w:t>
      </w:r>
      <w:proofErr w:type="spellEnd"/>
      <w:r>
        <w:rPr>
          <w:rFonts w:eastAsia="Meiryo UI" w:hint="eastAsia"/>
        </w:rPr>
        <w:t>メニューでは</w:t>
      </w:r>
      <w:r w:rsidR="00A105F5">
        <w:rPr>
          <w:rFonts w:eastAsia="Meiryo UI" w:hint="eastAsia"/>
        </w:rPr>
        <w:t>それら全体に掛ける倍率設定</w:t>
      </w:r>
      <w:r>
        <w:rPr>
          <w:rFonts w:eastAsia="Meiryo UI" w:hint="eastAsia"/>
        </w:rPr>
        <w:t>をするようになっています.</w:t>
      </w:r>
    </w:p>
    <w:p w14:paraId="409CAA62" w14:textId="77777777" w:rsidR="00C72C75" w:rsidRDefault="00C72C75">
      <w:pPr>
        <w:rPr>
          <w:rFonts w:eastAsia="Meiryo UI"/>
        </w:rPr>
      </w:pPr>
    </w:p>
    <w:p w14:paraId="29D18DA2" w14:textId="40977511" w:rsidR="00A105F5" w:rsidRDefault="00A105F5">
      <w:pPr>
        <w:rPr>
          <w:rFonts w:eastAsia="Meiryo UI"/>
        </w:rPr>
      </w:pPr>
      <w:r>
        <w:rPr>
          <w:rFonts w:eastAsia="Meiryo UI" w:hint="eastAsia"/>
        </w:rPr>
        <w:t>Lightsプレートメニューでは個々の</w:t>
      </w:r>
      <w:r w:rsidR="00C72C75">
        <w:rPr>
          <w:rFonts w:eastAsia="Meiryo UI" w:hint="eastAsia"/>
        </w:rPr>
        <w:t>光源</w:t>
      </w:r>
      <w:r>
        <w:rPr>
          <w:rFonts w:eastAsia="Meiryo UI" w:hint="eastAsia"/>
        </w:rPr>
        <w:t xml:space="preserve">の強さを設定します.　</w:t>
      </w:r>
      <w:r w:rsidR="00C72C75">
        <w:rPr>
          <w:rFonts w:eastAsia="Meiryo UI" w:hint="eastAsia"/>
        </w:rPr>
        <w:t>Shaderプレートメニューでは各マテリアルが各光源</w:t>
      </w:r>
      <w:r w:rsidR="00344BA1">
        <w:rPr>
          <w:rFonts w:eastAsia="Meiryo UI" w:hint="eastAsia"/>
        </w:rPr>
        <w:t>(Lightsメニューで設定した結果)</w:t>
      </w:r>
      <w:r w:rsidR="00C72C75">
        <w:rPr>
          <w:rFonts w:eastAsia="Meiryo UI" w:hint="eastAsia"/>
        </w:rPr>
        <w:t xml:space="preserve">に対してどれだけ影響を受けるかの設定をします.　</w:t>
      </w:r>
      <w:proofErr w:type="spellStart"/>
      <w:r>
        <w:rPr>
          <w:rFonts w:eastAsia="Meiryo UI" w:hint="eastAsia"/>
        </w:rPr>
        <w:t>DispAndLimits</w:t>
      </w:r>
      <w:proofErr w:type="spellEnd"/>
      <w:r>
        <w:rPr>
          <w:rFonts w:eastAsia="Meiryo UI" w:hint="eastAsia"/>
        </w:rPr>
        <w:t>では</w:t>
      </w:r>
      <w:r w:rsidR="00C72C75">
        <w:rPr>
          <w:rFonts w:eastAsia="Meiryo UI" w:hint="eastAsia"/>
        </w:rPr>
        <w:t>全ての光源に対して倍率を掛けて全体を明るくしたり暗くしたりすることが出来ます.</w:t>
      </w:r>
    </w:p>
    <w:p w14:paraId="60144422" w14:textId="77777777" w:rsidR="00A105F5" w:rsidRDefault="00A105F5">
      <w:pPr>
        <w:rPr>
          <w:rFonts w:eastAsia="Meiryo UI"/>
        </w:rPr>
      </w:pPr>
    </w:p>
    <w:p w14:paraId="4C3B5F96" w14:textId="313B029C" w:rsidR="00C72C75" w:rsidRDefault="00A645EC">
      <w:pPr>
        <w:rPr>
          <w:rFonts w:eastAsia="Meiryo UI"/>
        </w:rPr>
      </w:pPr>
      <w:proofErr w:type="spellStart"/>
      <w:r>
        <w:rPr>
          <w:rFonts w:eastAsia="Meiryo UI" w:hint="eastAsia"/>
        </w:rPr>
        <w:t>LimitEuler</w:t>
      </w:r>
      <w:proofErr w:type="spellEnd"/>
      <w:r>
        <w:rPr>
          <w:rFonts w:eastAsia="Meiryo UI" w:hint="eastAsia"/>
        </w:rPr>
        <w:t xml:space="preserve">プレートメニューでは個々のボーンの物理角度制限の制限度合も設定します.　</w:t>
      </w:r>
      <w:proofErr w:type="spellStart"/>
      <w:r>
        <w:rPr>
          <w:rFonts w:eastAsia="Meiryo UI" w:hint="eastAsia"/>
        </w:rPr>
        <w:t>DispAndLimits</w:t>
      </w:r>
      <w:proofErr w:type="spellEnd"/>
      <w:r>
        <w:rPr>
          <w:rFonts w:eastAsia="Meiryo UI" w:hint="eastAsia"/>
        </w:rPr>
        <w:t>プレートメニューでは全てのボーンの物理角度制限度合に対して倍率を掛ける設定をします.</w:t>
      </w:r>
    </w:p>
    <w:p w14:paraId="09EE42B8" w14:textId="77777777" w:rsidR="00A645EC" w:rsidRDefault="00A645EC">
      <w:pPr>
        <w:rPr>
          <w:rFonts w:eastAsia="Meiryo UI"/>
        </w:rPr>
      </w:pPr>
    </w:p>
    <w:p w14:paraId="252A4F45" w14:textId="57C9CCE1" w:rsidR="00344BA1" w:rsidRDefault="00344BA1">
      <w:pPr>
        <w:rPr>
          <w:rFonts w:eastAsia="Meiryo UI"/>
        </w:rPr>
      </w:pPr>
      <w:r>
        <w:rPr>
          <w:rFonts w:eastAsia="Meiryo UI" w:hint="eastAsia"/>
        </w:rPr>
        <w:t>同様に</w:t>
      </w:r>
    </w:p>
    <w:p w14:paraId="22143335" w14:textId="2722BE4B" w:rsidR="00344BA1" w:rsidRDefault="00344BA1">
      <w:pPr>
        <w:rPr>
          <w:rFonts w:eastAsia="Meiryo UI"/>
        </w:rPr>
      </w:pPr>
      <w:proofErr w:type="spellStart"/>
      <w:r>
        <w:rPr>
          <w:rFonts w:eastAsia="Meiryo UI" w:hint="eastAsia"/>
        </w:rPr>
        <w:t>RigidParams</w:t>
      </w:r>
      <w:proofErr w:type="spellEnd"/>
      <w:r>
        <w:rPr>
          <w:rFonts w:eastAsia="Meiryo UI" w:hint="eastAsia"/>
        </w:rPr>
        <w:t>プレートメニューでは個々の剛体に対して回転バネ定数を設定し、</w:t>
      </w:r>
      <w:proofErr w:type="spellStart"/>
      <w:r>
        <w:rPr>
          <w:rFonts w:eastAsia="Meiryo UI" w:hint="eastAsia"/>
        </w:rPr>
        <w:t>DispAndLimits</w:t>
      </w:r>
      <w:proofErr w:type="spellEnd"/>
      <w:r>
        <w:rPr>
          <w:rFonts w:eastAsia="Meiryo UI" w:hint="eastAsia"/>
        </w:rPr>
        <w:t>プレートメニューで全ての剛体の回転バネ定数に対して倍率を掛ける設定をします.</w:t>
      </w:r>
    </w:p>
    <w:p w14:paraId="64631607" w14:textId="77777777" w:rsidR="00A645EC" w:rsidRDefault="00A645EC">
      <w:pPr>
        <w:rPr>
          <w:rFonts w:eastAsia="Meiryo UI"/>
        </w:rPr>
      </w:pPr>
    </w:p>
    <w:p w14:paraId="6513B5B7" w14:textId="5A8E17FD" w:rsidR="00A645EC" w:rsidRDefault="00A645EC">
      <w:pPr>
        <w:rPr>
          <w:rFonts w:eastAsia="Meiryo UI"/>
        </w:rPr>
      </w:pPr>
      <w:r>
        <w:rPr>
          <w:rFonts w:eastAsia="Meiryo UI" w:hint="eastAsia"/>
        </w:rPr>
        <w:t>このようにすることでどういう利点を想定しているかと言いますと</w:t>
      </w:r>
      <w:r w:rsidR="001B776B">
        <w:rPr>
          <w:rFonts w:eastAsia="Meiryo UI" w:hint="eastAsia"/>
        </w:rPr>
        <w:t>環境依存問題を</w:t>
      </w:r>
      <w:proofErr w:type="spellStart"/>
      <w:r w:rsidR="001B776B">
        <w:rPr>
          <w:rFonts w:eastAsia="Meiryo UI" w:hint="eastAsia"/>
        </w:rPr>
        <w:t>DispAndLimits</w:t>
      </w:r>
      <w:proofErr w:type="spellEnd"/>
      <w:r w:rsidR="001B776B">
        <w:rPr>
          <w:rFonts w:eastAsia="Meiryo UI" w:hint="eastAsia"/>
        </w:rPr>
        <w:t>プレートメニューのスライダー設定で「ある程度」吸収出来ることを想定しています。</w:t>
      </w:r>
    </w:p>
    <w:p w14:paraId="7AD3F432" w14:textId="6B05CD4D" w:rsidR="00A645EC" w:rsidRDefault="001B776B">
      <w:pPr>
        <w:rPr>
          <w:rFonts w:eastAsia="Meiryo UI"/>
        </w:rPr>
      </w:pPr>
      <w:r>
        <w:rPr>
          <w:rFonts w:eastAsia="Meiryo UI" w:hint="eastAsia"/>
        </w:rPr>
        <w:t>画面の明るさはモニタの違いで変化します。</w:t>
      </w:r>
    </w:p>
    <w:p w14:paraId="562217FB" w14:textId="3CB11D2C" w:rsidR="001B776B" w:rsidRDefault="001B776B">
      <w:pPr>
        <w:rPr>
          <w:rFonts w:eastAsia="Meiryo UI"/>
        </w:rPr>
      </w:pPr>
      <w:r>
        <w:rPr>
          <w:rFonts w:eastAsia="Meiryo UI" w:hint="eastAsia"/>
        </w:rPr>
        <w:t>物理の</w:t>
      </w:r>
      <w:r w:rsidR="00344BA1">
        <w:rPr>
          <w:rFonts w:eastAsia="Meiryo UI" w:hint="eastAsia"/>
        </w:rPr>
        <w:t>バネ定数や</w:t>
      </w:r>
      <w:r>
        <w:rPr>
          <w:rFonts w:eastAsia="Meiryo UI" w:hint="eastAsia"/>
        </w:rPr>
        <w:t>角度制限の具合は表示速度の速い遅いで変化します。</w:t>
      </w:r>
    </w:p>
    <w:p w14:paraId="1B6D609D" w14:textId="1A85394A" w:rsidR="001B776B" w:rsidRDefault="001B776B">
      <w:pPr>
        <w:rPr>
          <w:rFonts w:eastAsia="Meiryo UI"/>
        </w:rPr>
      </w:pPr>
      <w:r>
        <w:rPr>
          <w:rFonts w:eastAsia="Meiryo UI" w:hint="eastAsia"/>
        </w:rPr>
        <w:t>それらの違いを調整するために個々の光源と個々のボーンの角度制限</w:t>
      </w:r>
      <w:r w:rsidR="00344BA1">
        <w:rPr>
          <w:rFonts w:eastAsia="Meiryo UI" w:hint="eastAsia"/>
        </w:rPr>
        <w:t>と個々の剛体設定</w:t>
      </w:r>
      <w:r>
        <w:rPr>
          <w:rFonts w:eastAsia="Meiryo UI" w:hint="eastAsia"/>
        </w:rPr>
        <w:t>を設定し直すのは骨が折れます。</w:t>
      </w:r>
    </w:p>
    <w:p w14:paraId="5F361265" w14:textId="715299B1" w:rsidR="001B776B" w:rsidRDefault="001B776B">
      <w:pPr>
        <w:rPr>
          <w:rFonts w:eastAsia="Meiryo UI"/>
        </w:rPr>
      </w:pPr>
      <w:r>
        <w:rPr>
          <w:rFonts w:eastAsia="Meiryo UI" w:hint="eastAsia"/>
        </w:rPr>
        <w:t>ですが、</w:t>
      </w:r>
      <w:proofErr w:type="spellStart"/>
      <w:r>
        <w:rPr>
          <w:rFonts w:eastAsia="Meiryo UI" w:hint="eastAsia"/>
        </w:rPr>
        <w:t>DispAndLimits</w:t>
      </w:r>
      <w:proofErr w:type="spellEnd"/>
      <w:r>
        <w:rPr>
          <w:rFonts w:eastAsia="Meiryo UI" w:hint="eastAsia"/>
        </w:rPr>
        <w:t>プレートメニューのスライダーで設定全体をスケールすることによりある程度調整可能だと思っています。</w:t>
      </w:r>
    </w:p>
    <w:p w14:paraId="7051CB13" w14:textId="45593F61" w:rsidR="001B776B" w:rsidRDefault="001B776B">
      <w:pPr>
        <w:rPr>
          <w:rFonts w:eastAsia="Meiryo UI"/>
        </w:rPr>
      </w:pPr>
      <w:r>
        <w:rPr>
          <w:rFonts w:eastAsia="Meiryo UI" w:hint="eastAsia"/>
        </w:rPr>
        <w:t>そのような意味で同じ項目について複数スライダーが存在し、全体に対するスケールスライダーは</w:t>
      </w:r>
      <w:proofErr w:type="spellStart"/>
      <w:r>
        <w:rPr>
          <w:rFonts w:eastAsia="Meiryo UI" w:hint="eastAsia"/>
        </w:rPr>
        <w:t>DispAndLimits</w:t>
      </w:r>
      <w:proofErr w:type="spellEnd"/>
      <w:r>
        <w:rPr>
          <w:rFonts w:eastAsia="Meiryo UI" w:hint="eastAsia"/>
        </w:rPr>
        <w:t>プレートメニューにあります。</w:t>
      </w:r>
    </w:p>
    <w:p w14:paraId="24C2DC1B" w14:textId="6282CBA7" w:rsidR="001A24F3" w:rsidRDefault="001A24F3" w:rsidP="001A24F3">
      <w:pPr>
        <w:ind w:firstLineChars="1900" w:firstLine="4180"/>
        <w:rPr>
          <w:rFonts w:eastAsia="Meiryo UI"/>
        </w:rPr>
      </w:pPr>
      <w:r>
        <w:rPr>
          <w:rFonts w:eastAsia="Meiryo UI" w:hint="eastAsia"/>
        </w:rPr>
        <w:t>次ページへ続く</w:t>
      </w:r>
    </w:p>
    <w:p w14:paraId="762B9EF4" w14:textId="3656E0B5" w:rsidR="001A24F3" w:rsidRDefault="001A24F3" w:rsidP="001A24F3">
      <w:pPr>
        <w:rPr>
          <w:rFonts w:eastAsia="Meiryo UI"/>
        </w:rPr>
      </w:pPr>
      <w:r>
        <w:rPr>
          <w:rFonts w:eastAsia="Meiryo UI" w:hint="eastAsia"/>
        </w:rPr>
        <w:lastRenderedPageBreak/>
        <w:t>物理設定に関してもう少し書いておきます。</w:t>
      </w:r>
    </w:p>
    <w:p w14:paraId="54CD728C" w14:textId="77777777" w:rsidR="001A24F3" w:rsidRDefault="001A24F3" w:rsidP="001A24F3">
      <w:pPr>
        <w:rPr>
          <w:rFonts w:eastAsia="Meiryo UI"/>
        </w:rPr>
      </w:pPr>
    </w:p>
    <w:p w14:paraId="4B8D7445" w14:textId="4E15D166" w:rsidR="001A24F3" w:rsidRDefault="001A24F3" w:rsidP="001A24F3">
      <w:pPr>
        <w:rPr>
          <w:rFonts w:eastAsia="Meiryo UI"/>
        </w:rPr>
      </w:pPr>
      <w:r>
        <w:rPr>
          <w:rFonts w:eastAsia="Meiryo UI" w:hint="eastAsia"/>
        </w:rPr>
        <w:t>物理シミュレーションが表示の速い遅いに関係しているのは、恐らく物理計算に使う定数などが時間依存の定数だからだと思います。</w:t>
      </w:r>
    </w:p>
    <w:p w14:paraId="7A09FF8F" w14:textId="1A440442" w:rsidR="001A24F3" w:rsidRDefault="001A24F3" w:rsidP="001A24F3">
      <w:pPr>
        <w:rPr>
          <w:rFonts w:eastAsia="Meiryo UI"/>
        </w:rPr>
      </w:pPr>
      <w:r>
        <w:rPr>
          <w:rFonts w:eastAsia="Meiryo UI" w:hint="eastAsia"/>
        </w:rPr>
        <w:t>そして</w:t>
      </w:r>
      <w:proofErr w:type="spellStart"/>
      <w:r>
        <w:rPr>
          <w:rFonts w:eastAsia="Meiryo UI" w:hint="eastAsia"/>
        </w:rPr>
        <w:t>AdditiveIK</w:t>
      </w:r>
      <w:proofErr w:type="spellEnd"/>
      <w:r>
        <w:rPr>
          <w:rFonts w:eastAsia="Meiryo UI" w:hint="eastAsia"/>
        </w:rPr>
        <w:t>では物理シミュレーションライブラリとして</w:t>
      </w:r>
      <w:proofErr w:type="spellStart"/>
      <w:r>
        <w:rPr>
          <w:rFonts w:eastAsia="Meiryo UI" w:hint="eastAsia"/>
        </w:rPr>
        <w:t>BulletPhysics</w:t>
      </w:r>
      <w:proofErr w:type="spellEnd"/>
      <w:r>
        <w:rPr>
          <w:rFonts w:eastAsia="Meiryo UI" w:hint="eastAsia"/>
        </w:rPr>
        <w:t>という外部ライブラリを使用していますが、このライブラリは60fps表示を想定して設計されているらしいです。</w:t>
      </w:r>
    </w:p>
    <w:p w14:paraId="2162AF6F" w14:textId="77777777" w:rsidR="001A24F3" w:rsidRDefault="001A24F3" w:rsidP="001A24F3">
      <w:pPr>
        <w:rPr>
          <w:rFonts w:eastAsia="Meiryo UI"/>
        </w:rPr>
      </w:pPr>
    </w:p>
    <w:p w14:paraId="76F0FAA9" w14:textId="40AC2631" w:rsidR="001A24F3" w:rsidRDefault="001A24F3" w:rsidP="001A24F3">
      <w:pPr>
        <w:rPr>
          <w:rFonts w:eastAsia="Meiryo UI"/>
        </w:rPr>
      </w:pPr>
      <w:r>
        <w:rPr>
          <w:rFonts w:eastAsia="Meiryo UI" w:hint="eastAsia"/>
        </w:rPr>
        <w:t>表示速度が変わるとどのように物理シミュ結果が変わるかと言いますと</w:t>
      </w:r>
    </w:p>
    <w:p w14:paraId="29E20949" w14:textId="69EFFD37" w:rsidR="001A24F3" w:rsidRDefault="001A24F3" w:rsidP="001A24F3">
      <w:pPr>
        <w:rPr>
          <w:rFonts w:eastAsia="Meiryo UI"/>
        </w:rPr>
      </w:pPr>
      <w:r>
        <w:rPr>
          <w:rFonts w:eastAsia="Meiryo UI" w:hint="eastAsia"/>
        </w:rPr>
        <w:t>こちらで試してみた結果、</w:t>
      </w:r>
    </w:p>
    <w:p w14:paraId="32482085" w14:textId="45306DC1" w:rsidR="001A24F3" w:rsidRDefault="001A24F3" w:rsidP="001A24F3">
      <w:pPr>
        <w:rPr>
          <w:rFonts w:eastAsia="Meiryo UI"/>
        </w:rPr>
      </w:pPr>
      <w:r>
        <w:rPr>
          <w:rFonts w:eastAsia="Meiryo UI" w:hint="eastAsia"/>
        </w:rPr>
        <w:t>表示が速いほどバネ定数は小さく済みます、角度制限も緩くて済みます。</w:t>
      </w:r>
    </w:p>
    <w:p w14:paraId="1109A01D" w14:textId="17FD44A6" w:rsidR="001A24F3" w:rsidRDefault="001A24F3" w:rsidP="001A24F3">
      <w:pPr>
        <w:rPr>
          <w:rFonts w:eastAsia="Meiryo UI"/>
        </w:rPr>
      </w:pPr>
      <w:r>
        <w:rPr>
          <w:rFonts w:eastAsia="Meiryo UI" w:hint="eastAsia"/>
        </w:rPr>
        <w:t>表示が速い環境でバネ定数が大きすぎると剛体がプルプル振動します。</w:t>
      </w:r>
    </w:p>
    <w:p w14:paraId="189D763C" w14:textId="77777777" w:rsidR="001A24F3" w:rsidRDefault="001A24F3" w:rsidP="001A24F3">
      <w:pPr>
        <w:rPr>
          <w:rFonts w:eastAsia="Meiryo UI"/>
        </w:rPr>
      </w:pPr>
    </w:p>
    <w:p w14:paraId="4C3FB116" w14:textId="1C058D3D" w:rsidR="001A24F3" w:rsidRDefault="001A24F3" w:rsidP="001A24F3">
      <w:pPr>
        <w:rPr>
          <w:rFonts w:eastAsia="Meiryo UI"/>
        </w:rPr>
      </w:pPr>
      <w:r>
        <w:rPr>
          <w:rFonts w:eastAsia="Meiryo UI" w:hint="eastAsia"/>
        </w:rPr>
        <w:t>よって表示が速い環境においては</w:t>
      </w:r>
    </w:p>
    <w:p w14:paraId="7BFD3430" w14:textId="4149E79F" w:rsidR="001A24F3" w:rsidRDefault="001A24F3" w:rsidP="001A24F3">
      <w:pPr>
        <w:rPr>
          <w:rFonts w:eastAsia="Meiryo UI"/>
        </w:rPr>
      </w:pPr>
      <w:proofErr w:type="spellStart"/>
      <w:r>
        <w:rPr>
          <w:rFonts w:eastAsia="Meiryo UI" w:hint="eastAsia"/>
        </w:rPr>
        <w:t>DispAndLimits</w:t>
      </w:r>
      <w:proofErr w:type="spellEnd"/>
      <w:r>
        <w:rPr>
          <w:rFonts w:eastAsia="Meiryo UI" w:hint="eastAsia"/>
        </w:rPr>
        <w:t>プレートメニューの</w:t>
      </w:r>
      <w:proofErr w:type="spellStart"/>
      <w:r>
        <w:rPr>
          <w:rFonts w:eastAsia="Meiryo UI" w:hint="eastAsia"/>
        </w:rPr>
        <w:t>AngleSpringScale</w:t>
      </w:r>
      <w:proofErr w:type="spellEnd"/>
      <w:r>
        <w:rPr>
          <w:rFonts w:eastAsia="Meiryo UI" w:hint="eastAsia"/>
        </w:rPr>
        <w:t>スライダーと</w:t>
      </w:r>
      <w:proofErr w:type="spellStart"/>
      <w:r>
        <w:rPr>
          <w:rFonts w:eastAsia="Meiryo UI" w:hint="eastAsia"/>
        </w:rPr>
        <w:t>PhysicalLimitScale</w:t>
      </w:r>
      <w:proofErr w:type="spellEnd"/>
      <w:r>
        <w:rPr>
          <w:rFonts w:eastAsia="Meiryo UI" w:hint="eastAsia"/>
        </w:rPr>
        <w:t>スライダーの数値は小さくするのが良いでしょう。</w:t>
      </w:r>
    </w:p>
    <w:p w14:paraId="14939F2C" w14:textId="77777777" w:rsidR="001A24F3" w:rsidRPr="001E678E" w:rsidRDefault="001A24F3" w:rsidP="001A24F3">
      <w:pPr>
        <w:rPr>
          <w:rFonts w:eastAsia="Meiryo UI" w:hint="eastAsia"/>
        </w:rPr>
      </w:pPr>
    </w:p>
    <w:sectPr w:rsidR="001A24F3" w:rsidRPr="001E678E" w:rsidSect="00713F4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C6331" w14:textId="77777777" w:rsidR="00713F4D" w:rsidRDefault="00713F4D" w:rsidP="001E678E">
      <w:r>
        <w:separator/>
      </w:r>
    </w:p>
  </w:endnote>
  <w:endnote w:type="continuationSeparator" w:id="0">
    <w:p w14:paraId="3EEC8047" w14:textId="77777777" w:rsidR="00713F4D" w:rsidRDefault="00713F4D"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9D27D" w14:textId="77777777" w:rsidR="00713F4D" w:rsidRDefault="00713F4D" w:rsidP="001E678E">
      <w:r>
        <w:separator/>
      </w:r>
    </w:p>
  </w:footnote>
  <w:footnote w:type="continuationSeparator" w:id="0">
    <w:p w14:paraId="4FFB4EE5" w14:textId="77777777" w:rsidR="00713F4D" w:rsidRDefault="00713F4D"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03767751">
    <w:abstractNumId w:val="22"/>
  </w:num>
  <w:num w:numId="2" w16cid:durableId="2032339138">
    <w:abstractNumId w:val="14"/>
  </w:num>
  <w:num w:numId="3" w16cid:durableId="2042053571">
    <w:abstractNumId w:val="10"/>
  </w:num>
  <w:num w:numId="4" w16cid:durableId="1407192343">
    <w:abstractNumId w:val="24"/>
  </w:num>
  <w:num w:numId="5" w16cid:durableId="430204186">
    <w:abstractNumId w:val="15"/>
  </w:num>
  <w:num w:numId="6" w16cid:durableId="1657413120">
    <w:abstractNumId w:val="18"/>
  </w:num>
  <w:num w:numId="7" w16cid:durableId="1642342949">
    <w:abstractNumId w:val="20"/>
  </w:num>
  <w:num w:numId="8" w16cid:durableId="1726681342">
    <w:abstractNumId w:val="9"/>
  </w:num>
  <w:num w:numId="9" w16cid:durableId="1305694362">
    <w:abstractNumId w:val="7"/>
  </w:num>
  <w:num w:numId="10" w16cid:durableId="1243223338">
    <w:abstractNumId w:val="6"/>
  </w:num>
  <w:num w:numId="11" w16cid:durableId="726730739">
    <w:abstractNumId w:val="5"/>
  </w:num>
  <w:num w:numId="12" w16cid:durableId="610938414">
    <w:abstractNumId w:val="4"/>
  </w:num>
  <w:num w:numId="13" w16cid:durableId="2114782741">
    <w:abstractNumId w:val="8"/>
  </w:num>
  <w:num w:numId="14" w16cid:durableId="1024940870">
    <w:abstractNumId w:val="3"/>
  </w:num>
  <w:num w:numId="15" w16cid:durableId="825249000">
    <w:abstractNumId w:val="2"/>
  </w:num>
  <w:num w:numId="16" w16cid:durableId="650208783">
    <w:abstractNumId w:val="1"/>
  </w:num>
  <w:num w:numId="17" w16cid:durableId="708802737">
    <w:abstractNumId w:val="0"/>
  </w:num>
  <w:num w:numId="18" w16cid:durableId="1212116775">
    <w:abstractNumId w:val="16"/>
  </w:num>
  <w:num w:numId="19" w16cid:durableId="916476521">
    <w:abstractNumId w:val="17"/>
  </w:num>
  <w:num w:numId="20" w16cid:durableId="1223834860">
    <w:abstractNumId w:val="23"/>
  </w:num>
  <w:num w:numId="21" w16cid:durableId="1814102746">
    <w:abstractNumId w:val="19"/>
  </w:num>
  <w:num w:numId="22" w16cid:durableId="485902461">
    <w:abstractNumId w:val="13"/>
  </w:num>
  <w:num w:numId="23" w16cid:durableId="638151098">
    <w:abstractNumId w:val="25"/>
  </w:num>
  <w:num w:numId="24" w16cid:durableId="680618903">
    <w:abstractNumId w:val="12"/>
  </w:num>
  <w:num w:numId="25" w16cid:durableId="989751304">
    <w:abstractNumId w:val="11"/>
  </w:num>
  <w:num w:numId="26" w16cid:durableId="54620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F5"/>
    <w:rsid w:val="001A24F3"/>
    <w:rsid w:val="001B664C"/>
    <w:rsid w:val="001B776B"/>
    <w:rsid w:val="001E678E"/>
    <w:rsid w:val="00247B89"/>
    <w:rsid w:val="00344BA1"/>
    <w:rsid w:val="004E108E"/>
    <w:rsid w:val="00645252"/>
    <w:rsid w:val="006D3D74"/>
    <w:rsid w:val="00713F4D"/>
    <w:rsid w:val="0083569A"/>
    <w:rsid w:val="00A105F5"/>
    <w:rsid w:val="00A645EC"/>
    <w:rsid w:val="00A9204E"/>
    <w:rsid w:val="00BD4AF7"/>
    <w:rsid w:val="00C72C75"/>
    <w:rsid w:val="00DC2CC1"/>
    <w:rsid w:val="00EE596A"/>
    <w:rsid w:val="00F855C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AD7F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01199B9-54BE-462F-9B1D-5EDD3BC29AC8%7d\%7bC1C24233-FEB4-4170-920A-8925AD99FEC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{C1C24233-FEB4-4170-920A-8925AD99FECA}tf02786999_win32.dotx</Template>
  <TotalTime>0</TotalTime>
  <Pages>2</Pages>
  <Words>241</Words>
  <Characters>1379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2024-04-22T13:59:00Z</dcterms:created>
  <dcterms:modified xsi:type="dcterms:W3CDTF">2024-04-23T02:13:00Z</dcterms:modified>
</cp:coreProperties>
</file>